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B7CF" w14:textId="5D9F4BBB" w:rsidR="00650FD8" w:rsidRDefault="002B1163" w:rsidP="009525F8">
      <w:pPr>
        <w:jc w:val="both"/>
        <w:rPr>
          <w:rFonts w:asciiTheme="minorHAnsi" w:hAnsiTheme="minorHAnsi" w:cs="Microsoft Sans Serif"/>
          <w:b/>
          <w:bCs/>
          <w:sz w:val="22"/>
          <w:szCs w:val="22"/>
        </w:rPr>
      </w:pPr>
      <w:r w:rsidRPr="000510B6">
        <w:rPr>
          <w:rFonts w:asciiTheme="minorHAnsi" w:hAnsiTheme="minorHAnsi" w:cs="Microsoft Sans Serif"/>
          <w:b/>
          <w:bCs/>
          <w:sz w:val="22"/>
          <w:szCs w:val="22"/>
        </w:rPr>
        <w:t>Prasant</w:t>
      </w:r>
      <w:r w:rsidR="003F5A10">
        <w:rPr>
          <w:rFonts w:asciiTheme="minorHAnsi" w:hAnsiTheme="minorHAnsi" w:cs="Microsoft Sans Serif"/>
          <w:b/>
          <w:bCs/>
          <w:sz w:val="22"/>
          <w:szCs w:val="22"/>
        </w:rPr>
        <w:t>h</w:t>
      </w:r>
      <w:r w:rsidR="0057374C">
        <w:rPr>
          <w:rFonts w:asciiTheme="minorHAnsi" w:hAnsiTheme="minorHAnsi" w:cs="Microsoft Sans Serif"/>
          <w:b/>
          <w:bCs/>
          <w:sz w:val="22"/>
          <w:szCs w:val="22"/>
        </w:rPr>
        <w:t>. A</w:t>
      </w:r>
    </w:p>
    <w:p w14:paraId="67EF6473" w14:textId="247749BF" w:rsidR="00855A63" w:rsidRPr="000510B6" w:rsidRDefault="00650FD8" w:rsidP="009525F8">
      <w:pPr>
        <w:jc w:val="both"/>
        <w:rPr>
          <w:rFonts w:asciiTheme="minorHAnsi" w:hAnsiTheme="minorHAnsi" w:cs="Microsoft Sans Serif"/>
          <w:b/>
          <w:bCs/>
          <w:sz w:val="22"/>
          <w:szCs w:val="22"/>
        </w:rPr>
      </w:pPr>
      <w:r>
        <w:rPr>
          <w:rFonts w:asciiTheme="minorHAnsi" w:hAnsiTheme="minorHAnsi" w:cs="Microsoft Sans Serif"/>
          <w:b/>
          <w:sz w:val="22"/>
          <w:szCs w:val="22"/>
        </w:rPr>
        <w:t>E</w:t>
      </w:r>
      <w:r w:rsidR="00855A63" w:rsidRPr="000510B6">
        <w:rPr>
          <w:rFonts w:asciiTheme="minorHAnsi" w:hAnsiTheme="minorHAnsi" w:cs="Microsoft Sans Serif"/>
          <w:b/>
          <w:sz w:val="22"/>
          <w:szCs w:val="22"/>
        </w:rPr>
        <w:t>-mail</w:t>
      </w:r>
      <w:r w:rsidR="00855A63" w:rsidRPr="000510B6">
        <w:rPr>
          <w:rFonts w:asciiTheme="minorHAnsi" w:hAnsiTheme="minorHAnsi" w:cs="Microsoft Sans Serif"/>
          <w:b/>
          <w:sz w:val="22"/>
          <w:szCs w:val="22"/>
        </w:rPr>
        <w:tab/>
      </w:r>
      <w:r w:rsidR="00855A63" w:rsidRPr="000510B6">
        <w:rPr>
          <w:rFonts w:asciiTheme="minorHAnsi" w:hAnsiTheme="minorHAnsi" w:cs="Microsoft Sans Serif"/>
          <w:b/>
          <w:bCs/>
          <w:sz w:val="22"/>
          <w:szCs w:val="22"/>
          <w:lang w:eastAsia="ja-JP"/>
        </w:rPr>
        <w:t>:</w:t>
      </w:r>
      <w:r w:rsidR="00855A63" w:rsidRPr="000510B6">
        <w:rPr>
          <w:rFonts w:asciiTheme="minorHAnsi" w:hAnsiTheme="minorHAnsi" w:cs="Microsoft Sans Serif"/>
          <w:b/>
          <w:bCs/>
          <w:sz w:val="22"/>
          <w:szCs w:val="22"/>
        </w:rPr>
        <w:t xml:space="preserve"> </w:t>
      </w:r>
      <w:r w:rsidR="007E060E">
        <w:rPr>
          <w:rFonts w:asciiTheme="minorHAnsi" w:hAnsiTheme="minorHAnsi" w:cs="Microsoft Sans Serif"/>
          <w:b/>
          <w:bCs/>
          <w:sz w:val="22"/>
          <w:szCs w:val="22"/>
        </w:rPr>
        <w:t>p</w:t>
      </w:r>
      <w:r w:rsidR="003F5031">
        <w:rPr>
          <w:rFonts w:asciiTheme="minorHAnsi" w:hAnsiTheme="minorHAnsi" w:cs="Microsoft Sans Serif"/>
          <w:b/>
          <w:bCs/>
          <w:sz w:val="22"/>
          <w:szCs w:val="22"/>
        </w:rPr>
        <w:t>rasanth.wl</w:t>
      </w:r>
      <w:r w:rsidR="00855A63" w:rsidRPr="000510B6">
        <w:rPr>
          <w:rFonts w:asciiTheme="minorHAnsi" w:hAnsiTheme="minorHAnsi" w:cs="Microsoft Sans Serif"/>
          <w:b/>
          <w:sz w:val="22"/>
          <w:szCs w:val="22"/>
        </w:rPr>
        <w:t>@gmail.com</w:t>
      </w:r>
    </w:p>
    <w:p w14:paraId="65ED9154" w14:textId="121D38A9" w:rsidR="00E35EE9" w:rsidRPr="000510B6" w:rsidRDefault="00650FD8" w:rsidP="009525F8">
      <w:pPr>
        <w:jc w:val="both"/>
        <w:rPr>
          <w:rFonts w:asciiTheme="minorHAnsi" w:hAnsiTheme="minorHAnsi" w:cs="Microsoft Sans Serif"/>
          <w:sz w:val="22"/>
          <w:szCs w:val="22"/>
          <w:lang w:eastAsia="ja-JP"/>
        </w:rPr>
      </w:pPr>
      <w:r>
        <w:rPr>
          <w:rFonts w:asciiTheme="minorHAnsi" w:hAnsiTheme="minorHAnsi" w:cs="Microsoft Sans Serif"/>
          <w:b/>
          <w:bCs/>
          <w:sz w:val="22"/>
          <w:szCs w:val="22"/>
        </w:rPr>
        <w:t>M</w:t>
      </w:r>
      <w:r w:rsidR="00855A63" w:rsidRPr="000510B6">
        <w:rPr>
          <w:rFonts w:asciiTheme="minorHAnsi" w:hAnsiTheme="minorHAnsi" w:cs="Microsoft Sans Serif"/>
          <w:b/>
          <w:bCs/>
          <w:sz w:val="22"/>
          <w:szCs w:val="22"/>
        </w:rPr>
        <w:t>obile</w:t>
      </w:r>
      <w:r w:rsidR="00855A63" w:rsidRPr="000510B6">
        <w:rPr>
          <w:rFonts w:asciiTheme="minorHAnsi" w:hAnsiTheme="minorHAnsi" w:cs="Microsoft Sans Serif"/>
          <w:b/>
          <w:bCs/>
          <w:sz w:val="22"/>
          <w:szCs w:val="22"/>
        </w:rPr>
        <w:tab/>
        <w:t xml:space="preserve">: </w:t>
      </w:r>
      <w:r w:rsidR="005508F5" w:rsidRPr="000510B6">
        <w:rPr>
          <w:rFonts w:asciiTheme="minorHAnsi" w:hAnsiTheme="minorHAnsi" w:cs="Microsoft Sans Serif"/>
          <w:b/>
          <w:bCs/>
          <w:sz w:val="22"/>
          <w:szCs w:val="22"/>
        </w:rPr>
        <w:t>+</w:t>
      </w:r>
      <w:r w:rsidR="005508F5">
        <w:rPr>
          <w:rFonts w:asciiTheme="minorHAnsi" w:hAnsiTheme="minorHAnsi" w:cs="Microsoft Sans Serif"/>
          <w:b/>
          <w:bCs/>
          <w:sz w:val="22"/>
          <w:szCs w:val="22"/>
          <w:lang w:eastAsia="ja-JP"/>
        </w:rPr>
        <w:t>44 7417430592</w:t>
      </w:r>
    </w:p>
    <w:p w14:paraId="65ED1F87" w14:textId="77777777" w:rsidR="00E35EE9" w:rsidRPr="000510B6" w:rsidRDefault="005C2DB1" w:rsidP="00A520DB">
      <w:pPr>
        <w:jc w:val="both"/>
        <w:rPr>
          <w:rFonts w:asciiTheme="minorHAnsi" w:hAnsiTheme="minorHAnsi" w:cs="Microsoft Sans Serif"/>
          <w:b/>
          <w:bCs/>
          <w:sz w:val="22"/>
          <w:szCs w:val="22"/>
          <w:highlight w:val="lightGray"/>
        </w:rPr>
      </w:pPr>
      <w:r>
        <w:rPr>
          <w:rFonts w:asciiTheme="minorHAnsi" w:hAnsiTheme="minorHAnsi" w:cs="Microsoft Sans Serif"/>
          <w:sz w:val="22"/>
          <w:szCs w:val="22"/>
        </w:rPr>
        <w:pict w14:anchorId="0FBBE01E">
          <v:rect id="_x0000_i1025" style="width:495pt;height:3pt" o:hralign="center" o:hrstd="t" o:hrnoshade="t" o:hr="t" fillcolor="black" stroked="f"/>
        </w:pict>
      </w:r>
    </w:p>
    <w:p w14:paraId="54DF59FB" w14:textId="78FFCF26" w:rsidR="007E7E1B" w:rsidRPr="000510B6" w:rsidRDefault="00E35EE9" w:rsidP="008D08AD">
      <w:pPr>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Professional:</w:t>
      </w:r>
    </w:p>
    <w:p w14:paraId="178BC728" w14:textId="3F322F1A" w:rsidR="004E70DE" w:rsidRDefault="00821096" w:rsidP="004E70DE">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1</w:t>
      </w:r>
      <w:r w:rsidR="00002A0C">
        <w:rPr>
          <w:rFonts w:asciiTheme="minorHAnsi" w:hAnsiTheme="minorHAnsi" w:cs="Microsoft Sans Serif"/>
          <w:sz w:val="22"/>
          <w:szCs w:val="22"/>
        </w:rPr>
        <w:t>2+</w:t>
      </w:r>
      <w:r w:rsidR="00F2371B" w:rsidRPr="007D2074">
        <w:rPr>
          <w:rFonts w:asciiTheme="minorHAnsi" w:hAnsiTheme="minorHAnsi" w:cs="Microsoft Sans Serif"/>
          <w:sz w:val="22"/>
          <w:szCs w:val="22"/>
        </w:rPr>
        <w:t xml:space="preserve"> y</w:t>
      </w:r>
      <w:r w:rsidR="00D44831" w:rsidRPr="007D2074">
        <w:rPr>
          <w:rFonts w:asciiTheme="minorHAnsi" w:hAnsiTheme="minorHAnsi" w:cs="Microsoft Sans Serif"/>
          <w:sz w:val="22"/>
          <w:szCs w:val="22"/>
        </w:rPr>
        <w:t>ea</w:t>
      </w:r>
      <w:r w:rsidR="004E70DE" w:rsidRPr="007D2074">
        <w:rPr>
          <w:rFonts w:asciiTheme="minorHAnsi" w:hAnsiTheme="minorHAnsi" w:cs="Microsoft Sans Serif"/>
          <w:sz w:val="22"/>
          <w:szCs w:val="22"/>
        </w:rPr>
        <w:t xml:space="preserve">rs of IT </w:t>
      </w:r>
      <w:r w:rsidR="007534B8" w:rsidRPr="007D2074">
        <w:rPr>
          <w:rFonts w:asciiTheme="minorHAnsi" w:hAnsiTheme="minorHAnsi" w:cs="Microsoft Sans Serif"/>
          <w:sz w:val="22"/>
          <w:szCs w:val="22"/>
        </w:rPr>
        <w:t xml:space="preserve">professional processing a wide range of skills, experience in </w:t>
      </w:r>
      <w:r w:rsidR="00123642" w:rsidRPr="00DE4C19">
        <w:rPr>
          <w:rFonts w:asciiTheme="minorHAnsi" w:hAnsiTheme="minorHAnsi" w:cs="Microsoft Sans Serif"/>
          <w:b/>
          <w:sz w:val="22"/>
          <w:szCs w:val="22"/>
        </w:rPr>
        <w:t xml:space="preserve">Middleware Administration </w:t>
      </w:r>
      <w:r w:rsidR="00123642">
        <w:rPr>
          <w:rFonts w:asciiTheme="minorHAnsi" w:hAnsiTheme="minorHAnsi" w:cs="Microsoft Sans Serif"/>
          <w:b/>
          <w:sz w:val="22"/>
          <w:szCs w:val="22"/>
        </w:rPr>
        <w:t xml:space="preserve">, </w:t>
      </w:r>
      <w:r w:rsidR="00DE4C19" w:rsidRPr="00DE4C19">
        <w:rPr>
          <w:rFonts w:asciiTheme="minorHAnsi" w:hAnsiTheme="minorHAnsi" w:cs="Microsoft Sans Serif"/>
          <w:b/>
          <w:sz w:val="22"/>
          <w:szCs w:val="22"/>
        </w:rPr>
        <w:t>A</w:t>
      </w:r>
      <w:r w:rsidR="007534B8" w:rsidRPr="00DE4C19">
        <w:rPr>
          <w:rFonts w:asciiTheme="minorHAnsi" w:hAnsiTheme="minorHAnsi" w:cs="Microsoft Sans Serif"/>
          <w:b/>
          <w:sz w:val="22"/>
          <w:szCs w:val="22"/>
        </w:rPr>
        <w:t>pplication</w:t>
      </w:r>
      <w:r w:rsidR="00B170E8" w:rsidRPr="00DE4C19">
        <w:rPr>
          <w:rFonts w:asciiTheme="minorHAnsi" w:hAnsiTheme="minorHAnsi" w:cs="Microsoft Sans Serif"/>
          <w:b/>
          <w:sz w:val="22"/>
          <w:szCs w:val="22"/>
        </w:rPr>
        <w:t xml:space="preserve"> </w:t>
      </w:r>
      <w:r w:rsidR="00DE4C19" w:rsidRPr="00DE4C19">
        <w:rPr>
          <w:rFonts w:asciiTheme="minorHAnsi" w:hAnsiTheme="minorHAnsi" w:cs="Microsoft Sans Serif"/>
          <w:b/>
          <w:sz w:val="22"/>
          <w:szCs w:val="22"/>
        </w:rPr>
        <w:t>Support</w:t>
      </w:r>
      <w:r w:rsidR="00B170E8" w:rsidRPr="00DE4C19">
        <w:rPr>
          <w:rFonts w:asciiTheme="minorHAnsi" w:hAnsiTheme="minorHAnsi" w:cs="Microsoft Sans Serif"/>
          <w:b/>
          <w:sz w:val="22"/>
          <w:szCs w:val="22"/>
        </w:rPr>
        <w:t>,</w:t>
      </w:r>
      <w:r w:rsidR="00DE4C19" w:rsidRPr="00DE4C19">
        <w:rPr>
          <w:rFonts w:asciiTheme="minorHAnsi" w:hAnsiTheme="minorHAnsi" w:cs="Microsoft Sans Serif"/>
          <w:b/>
          <w:sz w:val="22"/>
          <w:szCs w:val="22"/>
        </w:rPr>
        <w:t xml:space="preserve"> Service Delivery,</w:t>
      </w:r>
      <w:r w:rsidR="00B170E8" w:rsidRPr="00DE4C19">
        <w:rPr>
          <w:rFonts w:asciiTheme="minorHAnsi" w:hAnsiTheme="minorHAnsi" w:cs="Microsoft Sans Serif"/>
          <w:b/>
          <w:sz w:val="22"/>
          <w:szCs w:val="22"/>
        </w:rPr>
        <w:t xml:space="preserve"> and </w:t>
      </w:r>
      <w:r w:rsidR="00DE4C19" w:rsidRPr="00DE4C19">
        <w:rPr>
          <w:rFonts w:asciiTheme="minorHAnsi" w:hAnsiTheme="minorHAnsi" w:cs="Microsoft Sans Serif"/>
          <w:b/>
          <w:sz w:val="22"/>
          <w:szCs w:val="22"/>
        </w:rPr>
        <w:t>software development</w:t>
      </w:r>
    </w:p>
    <w:p w14:paraId="398165EF" w14:textId="318E5646" w:rsidR="00242F8E" w:rsidRDefault="00242F8E" w:rsidP="00242F8E">
      <w:pPr>
        <w:widowControl w:val="0"/>
        <w:numPr>
          <w:ilvl w:val="0"/>
          <w:numId w:val="2"/>
        </w:numPr>
        <w:tabs>
          <w:tab w:val="left" w:pos="480"/>
          <w:tab w:val="left" w:pos="630"/>
        </w:tabs>
        <w:suppressAutoHyphens/>
        <w:overflowPunct w:val="0"/>
        <w:autoSpaceDE w:val="0"/>
        <w:spacing w:line="276" w:lineRule="auto"/>
        <w:jc w:val="both"/>
        <w:textAlignment w:val="baseline"/>
        <w:rPr>
          <w:rFonts w:asciiTheme="minorHAnsi" w:hAnsiTheme="minorHAnsi" w:cs="Microsoft Sans Serif"/>
          <w:sz w:val="22"/>
          <w:szCs w:val="22"/>
        </w:rPr>
      </w:pPr>
      <w:r>
        <w:rPr>
          <w:rFonts w:asciiTheme="minorHAnsi" w:hAnsiTheme="minorHAnsi" w:cs="Microsoft Sans Serif"/>
          <w:sz w:val="22"/>
          <w:szCs w:val="22"/>
        </w:rPr>
        <w:t xml:space="preserve">   </w:t>
      </w:r>
      <w:r w:rsidRPr="00D66848">
        <w:rPr>
          <w:rFonts w:asciiTheme="minorHAnsi" w:hAnsiTheme="minorHAnsi" w:cs="Microsoft Sans Serif"/>
          <w:sz w:val="22"/>
          <w:szCs w:val="22"/>
        </w:rPr>
        <w:t xml:space="preserve">Experienced in </w:t>
      </w:r>
      <w:r w:rsidR="00751EF6" w:rsidRPr="00DE4C19">
        <w:rPr>
          <w:rFonts w:asciiTheme="minorHAnsi" w:hAnsiTheme="minorHAnsi" w:cs="Microsoft Sans Serif"/>
          <w:b/>
          <w:sz w:val="22"/>
          <w:szCs w:val="22"/>
        </w:rPr>
        <w:t>Web</w:t>
      </w:r>
      <w:r w:rsidR="00751EF6">
        <w:rPr>
          <w:rFonts w:asciiTheme="minorHAnsi" w:hAnsiTheme="minorHAnsi" w:cs="Microsoft Sans Serif"/>
          <w:b/>
          <w:sz w:val="22"/>
          <w:szCs w:val="22"/>
        </w:rPr>
        <w:t>Sphere</w:t>
      </w:r>
      <w:r w:rsidR="0040286E">
        <w:rPr>
          <w:rFonts w:asciiTheme="minorHAnsi" w:hAnsiTheme="minorHAnsi" w:cs="Microsoft Sans Serif"/>
          <w:b/>
          <w:sz w:val="22"/>
          <w:szCs w:val="22"/>
        </w:rPr>
        <w:t xml:space="preserve"> </w:t>
      </w:r>
      <w:r w:rsidRPr="00D66848">
        <w:rPr>
          <w:rFonts w:asciiTheme="minorHAnsi" w:hAnsiTheme="minorHAnsi" w:cs="Microsoft Sans Serif"/>
          <w:sz w:val="22"/>
          <w:szCs w:val="22"/>
        </w:rPr>
        <w:t>ser</w:t>
      </w:r>
      <w:r>
        <w:rPr>
          <w:rFonts w:asciiTheme="minorHAnsi" w:hAnsiTheme="minorHAnsi" w:cs="Microsoft Sans Serif"/>
          <w:sz w:val="22"/>
          <w:szCs w:val="22"/>
        </w:rPr>
        <w:t xml:space="preserve">ver </w:t>
      </w:r>
      <w:r w:rsidRPr="00DE4C19">
        <w:rPr>
          <w:rFonts w:asciiTheme="minorHAnsi" w:hAnsiTheme="minorHAnsi" w:cs="Microsoft Sans Serif"/>
          <w:b/>
          <w:sz w:val="22"/>
          <w:szCs w:val="22"/>
        </w:rPr>
        <w:t>installation</w:t>
      </w:r>
      <w:r>
        <w:rPr>
          <w:rFonts w:asciiTheme="minorHAnsi" w:hAnsiTheme="minorHAnsi" w:cs="Microsoft Sans Serif"/>
          <w:sz w:val="22"/>
          <w:szCs w:val="22"/>
        </w:rPr>
        <w:t>, Configuration like C</w:t>
      </w:r>
      <w:r w:rsidRPr="00D66848">
        <w:rPr>
          <w:rFonts w:asciiTheme="minorHAnsi" w:hAnsiTheme="minorHAnsi" w:cs="Microsoft Sans Serif"/>
          <w:sz w:val="22"/>
          <w:szCs w:val="22"/>
        </w:rPr>
        <w:t>luster</w:t>
      </w:r>
      <w:r>
        <w:rPr>
          <w:rFonts w:asciiTheme="minorHAnsi" w:hAnsiTheme="minorHAnsi" w:cs="Microsoft Sans Serif"/>
          <w:sz w:val="22"/>
          <w:szCs w:val="22"/>
        </w:rPr>
        <w:t>s,</w:t>
      </w:r>
      <w:r w:rsidRPr="00D66848">
        <w:rPr>
          <w:rFonts w:asciiTheme="minorHAnsi" w:hAnsiTheme="minorHAnsi" w:cs="Microsoft Sans Serif"/>
          <w:sz w:val="22"/>
          <w:szCs w:val="22"/>
        </w:rPr>
        <w:t xml:space="preserve"> Managed Servers, Node Manager</w:t>
      </w:r>
      <w:r>
        <w:rPr>
          <w:rFonts w:asciiTheme="minorHAnsi" w:hAnsiTheme="minorHAnsi" w:cs="Microsoft Sans Serif"/>
          <w:sz w:val="22"/>
          <w:szCs w:val="22"/>
        </w:rPr>
        <w:t>s,</w:t>
      </w:r>
      <w:r w:rsidRPr="00D66848">
        <w:rPr>
          <w:rFonts w:asciiTheme="minorHAnsi" w:hAnsiTheme="minorHAnsi" w:cs="Microsoft Sans Serif"/>
          <w:sz w:val="22"/>
          <w:szCs w:val="22"/>
        </w:rPr>
        <w:t xml:space="preserve"> Domains, JMS server and JDBC connection pool</w:t>
      </w:r>
    </w:p>
    <w:p w14:paraId="4A65ABEC" w14:textId="65059841" w:rsidR="00242F8E" w:rsidRPr="00F653F2" w:rsidRDefault="00242F8E" w:rsidP="00FA4E2C">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Extensive</w:t>
      </w:r>
      <w:r w:rsidRPr="00BF1EB0">
        <w:rPr>
          <w:rFonts w:asciiTheme="minorHAnsi" w:hAnsiTheme="minorHAnsi" w:cs="Microsoft Sans Serif"/>
          <w:sz w:val="22"/>
          <w:szCs w:val="22"/>
        </w:rPr>
        <w:t xml:space="preserve"> Experience in </w:t>
      </w:r>
      <w:bookmarkStart w:id="0" w:name="_GoBack"/>
      <w:r w:rsidRPr="00C07623">
        <w:rPr>
          <w:rFonts w:asciiTheme="minorHAnsi" w:hAnsiTheme="minorHAnsi" w:cs="Microsoft Sans Serif"/>
          <w:b/>
          <w:sz w:val="22"/>
          <w:szCs w:val="22"/>
        </w:rPr>
        <w:t>build</w:t>
      </w:r>
      <w:r>
        <w:rPr>
          <w:rFonts w:asciiTheme="minorHAnsi" w:hAnsiTheme="minorHAnsi" w:cs="Microsoft Sans Serif"/>
          <w:sz w:val="22"/>
          <w:szCs w:val="22"/>
        </w:rPr>
        <w:t xml:space="preserve"> </w:t>
      </w:r>
      <w:bookmarkEnd w:id="0"/>
      <w:r>
        <w:rPr>
          <w:rFonts w:asciiTheme="minorHAnsi" w:hAnsiTheme="minorHAnsi" w:cs="Microsoft Sans Serif"/>
          <w:sz w:val="22"/>
          <w:szCs w:val="22"/>
        </w:rPr>
        <w:t xml:space="preserve">and </w:t>
      </w:r>
      <w:r w:rsidRPr="00DE4C19">
        <w:rPr>
          <w:rFonts w:asciiTheme="minorHAnsi" w:hAnsiTheme="minorHAnsi" w:cs="Microsoft Sans Serif"/>
          <w:b/>
          <w:sz w:val="22"/>
          <w:szCs w:val="22"/>
        </w:rPr>
        <w:t>release management</w:t>
      </w:r>
      <w:r>
        <w:rPr>
          <w:rFonts w:asciiTheme="minorHAnsi" w:hAnsiTheme="minorHAnsi" w:cs="Microsoft Sans Serif"/>
          <w:sz w:val="22"/>
          <w:szCs w:val="22"/>
        </w:rPr>
        <w:t xml:space="preserve">, </w:t>
      </w:r>
      <w:r w:rsidRPr="00DE4C19">
        <w:rPr>
          <w:rFonts w:asciiTheme="minorHAnsi" w:hAnsiTheme="minorHAnsi" w:cs="Microsoft Sans Serif"/>
          <w:b/>
          <w:sz w:val="22"/>
          <w:szCs w:val="22"/>
        </w:rPr>
        <w:t>deploying</w:t>
      </w:r>
      <w:r w:rsidRPr="00BF1EB0">
        <w:rPr>
          <w:rFonts w:asciiTheme="minorHAnsi" w:hAnsiTheme="minorHAnsi" w:cs="Microsoft Sans Serif"/>
          <w:sz w:val="22"/>
          <w:szCs w:val="22"/>
        </w:rPr>
        <w:t xml:space="preserve"> the applications</w:t>
      </w:r>
      <w:r>
        <w:rPr>
          <w:rFonts w:asciiTheme="minorHAnsi" w:hAnsiTheme="minorHAnsi" w:cs="Microsoft Sans Serif"/>
          <w:sz w:val="22"/>
          <w:szCs w:val="22"/>
        </w:rPr>
        <w:t>,</w:t>
      </w:r>
      <w:r w:rsidRPr="00BF1EB0">
        <w:rPr>
          <w:rFonts w:asciiTheme="minorHAnsi" w:hAnsiTheme="minorHAnsi" w:cs="Microsoft Sans Serif"/>
          <w:sz w:val="22"/>
          <w:szCs w:val="22"/>
        </w:rPr>
        <w:t xml:space="preserve"> monitored JMS Server and Connection pools for JDBC connections</w:t>
      </w:r>
      <w:r>
        <w:rPr>
          <w:rFonts w:asciiTheme="minorHAnsi" w:hAnsiTheme="minorHAnsi" w:cs="Microsoft Sans Serif"/>
          <w:sz w:val="22"/>
          <w:szCs w:val="22"/>
        </w:rPr>
        <w:t xml:space="preserve"> </w:t>
      </w:r>
      <w:r w:rsidRPr="007E7E1B">
        <w:rPr>
          <w:rFonts w:asciiTheme="minorHAnsi" w:hAnsiTheme="minorHAnsi" w:cs="Microsoft Sans Serif"/>
          <w:sz w:val="22"/>
          <w:szCs w:val="22"/>
        </w:rPr>
        <w:t xml:space="preserve">and Troubleshooting </w:t>
      </w:r>
      <w:r w:rsidR="005E510A">
        <w:rPr>
          <w:rFonts w:asciiTheme="minorHAnsi" w:hAnsiTheme="minorHAnsi" w:cs="Microsoft Sans Serif"/>
          <w:sz w:val="22"/>
          <w:szCs w:val="22"/>
        </w:rPr>
        <w:t>Middleware</w:t>
      </w:r>
      <w:r w:rsidRPr="007E7E1B">
        <w:rPr>
          <w:rFonts w:asciiTheme="minorHAnsi" w:hAnsiTheme="minorHAnsi" w:cs="Microsoft Sans Serif"/>
          <w:sz w:val="22"/>
          <w:szCs w:val="22"/>
        </w:rPr>
        <w:t xml:space="preserve"> Server</w:t>
      </w:r>
    </w:p>
    <w:p w14:paraId="22AED214" w14:textId="11FD7604" w:rsidR="00F653F2" w:rsidRPr="00F653F2" w:rsidRDefault="00F653F2" w:rsidP="00F653F2">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lang w:eastAsia="ja-JP"/>
        </w:rPr>
        <w:t xml:space="preserve">Co-ordinates with </w:t>
      </w:r>
      <w:r w:rsidRPr="00DE4C19">
        <w:rPr>
          <w:rFonts w:asciiTheme="minorHAnsi" w:hAnsiTheme="minorHAnsi" w:cs="Microsoft Sans Serif"/>
          <w:b/>
          <w:sz w:val="22"/>
          <w:szCs w:val="22"/>
          <w:lang w:eastAsia="ja-JP"/>
        </w:rPr>
        <w:t>Service desk,</w:t>
      </w:r>
      <w:r>
        <w:rPr>
          <w:rFonts w:asciiTheme="minorHAnsi" w:hAnsiTheme="minorHAnsi" w:cs="Microsoft Sans Serif"/>
          <w:b/>
          <w:sz w:val="22"/>
          <w:szCs w:val="22"/>
          <w:lang w:eastAsia="ja-JP"/>
        </w:rPr>
        <w:t xml:space="preserve"> Infra</w:t>
      </w:r>
      <w:r w:rsidRPr="00DE4C19">
        <w:rPr>
          <w:rFonts w:asciiTheme="minorHAnsi" w:hAnsiTheme="minorHAnsi" w:cs="Microsoft Sans Serif"/>
          <w:b/>
          <w:sz w:val="22"/>
          <w:szCs w:val="22"/>
          <w:lang w:eastAsia="ja-JP"/>
        </w:rPr>
        <w:t xml:space="preserve"> TDAs, DBAs</w:t>
      </w:r>
      <w:r>
        <w:rPr>
          <w:rFonts w:asciiTheme="minorHAnsi" w:hAnsiTheme="minorHAnsi" w:cs="Microsoft Sans Serif"/>
          <w:b/>
          <w:sz w:val="22"/>
          <w:szCs w:val="22"/>
          <w:lang w:eastAsia="ja-JP"/>
        </w:rPr>
        <w:t>, Wintel</w:t>
      </w:r>
      <w:r>
        <w:rPr>
          <w:rFonts w:asciiTheme="minorHAnsi" w:hAnsiTheme="minorHAnsi" w:cs="Microsoft Sans Serif"/>
          <w:sz w:val="22"/>
          <w:szCs w:val="22"/>
          <w:lang w:eastAsia="ja-JP"/>
        </w:rPr>
        <w:t xml:space="preserve"> and </w:t>
      </w:r>
      <w:r>
        <w:rPr>
          <w:rFonts w:asciiTheme="minorHAnsi" w:hAnsiTheme="minorHAnsi" w:cs="Microsoft Sans Serif"/>
          <w:b/>
          <w:sz w:val="22"/>
          <w:szCs w:val="22"/>
          <w:lang w:eastAsia="ja-JP"/>
        </w:rPr>
        <w:t>Network</w:t>
      </w:r>
      <w:r>
        <w:rPr>
          <w:rFonts w:asciiTheme="minorHAnsi" w:hAnsiTheme="minorHAnsi" w:cs="Microsoft Sans Serif"/>
          <w:sz w:val="22"/>
          <w:szCs w:val="22"/>
          <w:lang w:eastAsia="ja-JP"/>
        </w:rPr>
        <w:t xml:space="preserve"> teams for service issues.</w:t>
      </w:r>
    </w:p>
    <w:p w14:paraId="755F91B9" w14:textId="0AF32E72" w:rsidR="00F653F2" w:rsidRDefault="00F653F2" w:rsidP="00F653F2">
      <w:pPr>
        <w:numPr>
          <w:ilvl w:val="0"/>
          <w:numId w:val="2"/>
        </w:numPr>
        <w:tabs>
          <w:tab w:val="left" w:pos="630"/>
        </w:tabs>
        <w:spacing w:line="276" w:lineRule="auto"/>
        <w:jc w:val="both"/>
        <w:rPr>
          <w:rFonts w:asciiTheme="minorHAnsi" w:hAnsiTheme="minorHAnsi" w:cs="Microsoft Sans Serif"/>
          <w:sz w:val="22"/>
          <w:szCs w:val="22"/>
        </w:rPr>
      </w:pPr>
      <w:r w:rsidRPr="00397807">
        <w:rPr>
          <w:rFonts w:asciiTheme="minorHAnsi" w:hAnsiTheme="minorHAnsi" w:cs="Microsoft Sans Serif"/>
          <w:sz w:val="22"/>
          <w:szCs w:val="22"/>
          <w:lang w:eastAsia="ja-JP"/>
        </w:rPr>
        <w:t>Analyz</w:t>
      </w:r>
      <w:r>
        <w:rPr>
          <w:rFonts w:asciiTheme="minorHAnsi" w:hAnsiTheme="minorHAnsi" w:cs="Microsoft Sans Serif"/>
          <w:sz w:val="22"/>
          <w:szCs w:val="22"/>
          <w:lang w:eastAsia="ja-JP"/>
        </w:rPr>
        <w:t>e</w:t>
      </w:r>
      <w:r w:rsidRPr="00397807">
        <w:rPr>
          <w:rFonts w:asciiTheme="minorHAnsi" w:hAnsiTheme="minorHAnsi" w:cs="Microsoft Sans Serif"/>
          <w:sz w:val="22"/>
          <w:szCs w:val="22"/>
          <w:lang w:eastAsia="ja-JP"/>
        </w:rPr>
        <w:t xml:space="preserve"> issues </w:t>
      </w:r>
      <w:r>
        <w:rPr>
          <w:rFonts w:asciiTheme="minorHAnsi" w:hAnsiTheme="minorHAnsi" w:cs="Microsoft Sans Serif"/>
          <w:sz w:val="22"/>
          <w:szCs w:val="22"/>
          <w:lang w:eastAsia="ja-JP"/>
        </w:rPr>
        <w:t xml:space="preserve">with the teams to </w:t>
      </w:r>
      <w:r w:rsidRPr="00397807">
        <w:rPr>
          <w:rFonts w:asciiTheme="minorHAnsi" w:hAnsiTheme="minorHAnsi" w:cs="Microsoft Sans Serif"/>
          <w:sz w:val="22"/>
          <w:szCs w:val="22"/>
          <w:lang w:eastAsia="ja-JP"/>
        </w:rPr>
        <w:t xml:space="preserve">find </w:t>
      </w:r>
      <w:r w:rsidRPr="00DE4C19">
        <w:rPr>
          <w:rFonts w:asciiTheme="minorHAnsi" w:hAnsiTheme="minorHAnsi" w:cs="Microsoft Sans Serif"/>
          <w:b/>
          <w:sz w:val="22"/>
          <w:szCs w:val="22"/>
          <w:lang w:eastAsia="ja-JP"/>
        </w:rPr>
        <w:t>RCA</w:t>
      </w:r>
      <w:r w:rsidRPr="00397807">
        <w:rPr>
          <w:rFonts w:asciiTheme="minorHAnsi" w:hAnsiTheme="minorHAnsi" w:cs="Microsoft Sans Serif"/>
          <w:sz w:val="22"/>
          <w:szCs w:val="22"/>
          <w:lang w:eastAsia="ja-JP"/>
        </w:rPr>
        <w:t xml:space="preserve"> </w:t>
      </w:r>
      <w:r>
        <w:rPr>
          <w:rFonts w:asciiTheme="minorHAnsi" w:hAnsiTheme="minorHAnsi" w:cs="Microsoft Sans Serif"/>
          <w:sz w:val="22"/>
          <w:szCs w:val="22"/>
          <w:lang w:eastAsia="ja-JP"/>
        </w:rPr>
        <w:t>and provide Service Incident Reports (</w:t>
      </w:r>
      <w:r w:rsidRPr="00DE4C19">
        <w:rPr>
          <w:rFonts w:asciiTheme="minorHAnsi" w:hAnsiTheme="minorHAnsi" w:cs="Microsoft Sans Serif"/>
          <w:b/>
          <w:sz w:val="22"/>
          <w:szCs w:val="22"/>
          <w:lang w:eastAsia="ja-JP"/>
        </w:rPr>
        <w:t>SIR</w:t>
      </w:r>
      <w:r>
        <w:rPr>
          <w:rFonts w:asciiTheme="minorHAnsi" w:hAnsiTheme="minorHAnsi" w:cs="Microsoft Sans Serif"/>
          <w:sz w:val="22"/>
          <w:szCs w:val="22"/>
          <w:lang w:eastAsia="ja-JP"/>
        </w:rPr>
        <w:t>) to clients</w:t>
      </w:r>
    </w:p>
    <w:p w14:paraId="562DF022" w14:textId="77777777" w:rsidR="00F653F2" w:rsidRDefault="00F653F2" w:rsidP="00F653F2">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Well experienced </w:t>
      </w:r>
      <w:r w:rsidRPr="00C40569">
        <w:rPr>
          <w:rFonts w:asciiTheme="minorHAnsi" w:hAnsiTheme="minorHAnsi" w:cs="Microsoft Sans Serif"/>
          <w:sz w:val="22"/>
          <w:szCs w:val="22"/>
        </w:rPr>
        <w:t xml:space="preserve">in Application Programming with </w:t>
      </w:r>
      <w:r w:rsidRPr="000D4BE2">
        <w:rPr>
          <w:rFonts w:asciiTheme="minorHAnsi" w:hAnsiTheme="minorHAnsi" w:cs="Microsoft Sans Serif"/>
          <w:b/>
          <w:sz w:val="22"/>
          <w:szCs w:val="22"/>
        </w:rPr>
        <w:t>Java/J2EE</w:t>
      </w:r>
      <w:r>
        <w:rPr>
          <w:rFonts w:asciiTheme="minorHAnsi" w:hAnsiTheme="minorHAnsi" w:cs="Microsoft Sans Serif"/>
          <w:sz w:val="22"/>
          <w:szCs w:val="22"/>
        </w:rPr>
        <w:t xml:space="preserve"> related technologies like core Java, JDBC, JSP, Servlets, Java Beans, Struts, web services, XML</w:t>
      </w:r>
    </w:p>
    <w:p w14:paraId="2E498988" w14:textId="4A2248FA" w:rsidR="00F653F2" w:rsidRPr="00F653F2" w:rsidRDefault="00F653F2" w:rsidP="00F653F2">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Strong Knowledge on continuous integration and continuous delivery as part of </w:t>
      </w:r>
      <w:proofErr w:type="spellStart"/>
      <w:r w:rsidRPr="00024F9F">
        <w:rPr>
          <w:rFonts w:asciiTheme="minorHAnsi" w:hAnsiTheme="minorHAnsi" w:cs="Microsoft Sans Serif"/>
          <w:b/>
          <w:sz w:val="22"/>
          <w:szCs w:val="22"/>
        </w:rPr>
        <w:t>Devops</w:t>
      </w:r>
      <w:proofErr w:type="spellEnd"/>
      <w:r>
        <w:rPr>
          <w:rFonts w:asciiTheme="minorHAnsi" w:hAnsiTheme="minorHAnsi" w:cs="Microsoft Sans Serif"/>
          <w:sz w:val="22"/>
          <w:szCs w:val="22"/>
        </w:rPr>
        <w:t xml:space="preserve"> practice.</w:t>
      </w:r>
    </w:p>
    <w:p w14:paraId="033E220F" w14:textId="6F195AFB" w:rsidR="00DE4C19" w:rsidRDefault="00DE4C19" w:rsidP="004E70DE">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Responsible for end to end </w:t>
      </w:r>
      <w:r w:rsidRPr="00DE4C19">
        <w:rPr>
          <w:rFonts w:asciiTheme="minorHAnsi" w:hAnsiTheme="minorHAnsi" w:cs="Microsoft Sans Serif"/>
          <w:b/>
          <w:sz w:val="22"/>
          <w:szCs w:val="22"/>
        </w:rPr>
        <w:t>application support service delivery</w:t>
      </w:r>
      <w:r>
        <w:rPr>
          <w:rFonts w:asciiTheme="minorHAnsi" w:hAnsiTheme="minorHAnsi" w:cs="Microsoft Sans Serif"/>
          <w:b/>
          <w:sz w:val="22"/>
          <w:szCs w:val="22"/>
        </w:rPr>
        <w:t xml:space="preserve"> </w:t>
      </w:r>
      <w:r w:rsidRPr="00DE4C19">
        <w:rPr>
          <w:rFonts w:asciiTheme="minorHAnsi" w:hAnsiTheme="minorHAnsi" w:cs="Microsoft Sans Serif"/>
          <w:sz w:val="22"/>
          <w:szCs w:val="22"/>
        </w:rPr>
        <w:t>and</w:t>
      </w:r>
      <w:r>
        <w:rPr>
          <w:rFonts w:asciiTheme="minorHAnsi" w:hAnsiTheme="minorHAnsi" w:cs="Microsoft Sans Serif"/>
          <w:b/>
          <w:sz w:val="22"/>
          <w:szCs w:val="22"/>
        </w:rPr>
        <w:t xml:space="preserve"> </w:t>
      </w:r>
      <w:r w:rsidRPr="00DE4C19">
        <w:rPr>
          <w:rFonts w:asciiTheme="minorHAnsi" w:hAnsiTheme="minorHAnsi" w:cs="Microsoft Sans Serif"/>
          <w:sz w:val="22"/>
          <w:szCs w:val="22"/>
        </w:rPr>
        <w:t>available</w:t>
      </w:r>
      <w:r>
        <w:rPr>
          <w:rFonts w:asciiTheme="minorHAnsi" w:hAnsiTheme="minorHAnsi" w:cs="Microsoft Sans Serif"/>
          <w:b/>
          <w:sz w:val="22"/>
          <w:szCs w:val="22"/>
        </w:rPr>
        <w:t xml:space="preserve"> 24*7</w:t>
      </w:r>
    </w:p>
    <w:p w14:paraId="3FA55D50" w14:textId="77777777" w:rsidR="00DE4C19" w:rsidRPr="006954FC" w:rsidRDefault="00DE4C19" w:rsidP="00DE4C19">
      <w:pPr>
        <w:numPr>
          <w:ilvl w:val="0"/>
          <w:numId w:val="2"/>
        </w:numPr>
        <w:tabs>
          <w:tab w:val="left" w:pos="630"/>
        </w:tabs>
        <w:spacing w:line="276" w:lineRule="auto"/>
        <w:jc w:val="both"/>
        <w:rPr>
          <w:rFonts w:asciiTheme="minorHAnsi" w:hAnsiTheme="minorHAnsi" w:cs="Microsoft Sans Serif"/>
          <w:b/>
          <w:sz w:val="22"/>
          <w:szCs w:val="22"/>
        </w:rPr>
      </w:pPr>
      <w:r w:rsidRPr="00BF1EB0">
        <w:rPr>
          <w:rFonts w:asciiTheme="minorHAnsi" w:hAnsiTheme="minorHAnsi" w:cs="Microsoft Sans Serif"/>
          <w:sz w:val="22"/>
          <w:szCs w:val="22"/>
        </w:rPr>
        <w:t xml:space="preserve">Have </w:t>
      </w:r>
      <w:r>
        <w:rPr>
          <w:rFonts w:asciiTheme="minorHAnsi" w:hAnsiTheme="minorHAnsi" w:cs="Microsoft Sans Serif"/>
          <w:sz w:val="22"/>
          <w:szCs w:val="22"/>
        </w:rPr>
        <w:t>in-depth</w:t>
      </w:r>
      <w:r w:rsidRPr="00BF1EB0">
        <w:rPr>
          <w:rFonts w:asciiTheme="minorHAnsi" w:hAnsiTheme="minorHAnsi" w:cs="Microsoft Sans Serif"/>
          <w:sz w:val="22"/>
          <w:szCs w:val="22"/>
        </w:rPr>
        <w:t xml:space="preserve"> knowledge of </w:t>
      </w:r>
      <w:r w:rsidRPr="00DE4C19">
        <w:rPr>
          <w:rFonts w:asciiTheme="minorHAnsi" w:hAnsiTheme="minorHAnsi" w:cs="Microsoft Sans Serif"/>
          <w:b/>
          <w:sz w:val="22"/>
          <w:szCs w:val="22"/>
        </w:rPr>
        <w:t>SLA</w:t>
      </w:r>
      <w:r w:rsidRPr="00BF1EB0">
        <w:rPr>
          <w:rFonts w:asciiTheme="minorHAnsi" w:hAnsiTheme="minorHAnsi" w:cs="Microsoft Sans Serif"/>
          <w:sz w:val="22"/>
          <w:szCs w:val="22"/>
        </w:rPr>
        <w:t xml:space="preserve">, Application </w:t>
      </w:r>
      <w:r w:rsidRPr="00DE4C19">
        <w:rPr>
          <w:rFonts w:asciiTheme="minorHAnsi" w:hAnsiTheme="minorHAnsi" w:cs="Microsoft Sans Serif"/>
          <w:b/>
          <w:sz w:val="22"/>
          <w:szCs w:val="22"/>
        </w:rPr>
        <w:t>Support</w:t>
      </w:r>
      <w:r w:rsidRPr="00BF1EB0">
        <w:rPr>
          <w:rFonts w:asciiTheme="minorHAnsi" w:hAnsiTheme="minorHAnsi" w:cs="Microsoft Sans Serif"/>
          <w:sz w:val="22"/>
          <w:szCs w:val="22"/>
        </w:rPr>
        <w:t xml:space="preserve"> &amp; </w:t>
      </w:r>
      <w:r w:rsidRPr="00DE4C19">
        <w:rPr>
          <w:rFonts w:asciiTheme="minorHAnsi" w:hAnsiTheme="minorHAnsi" w:cs="Microsoft Sans Serif"/>
          <w:b/>
          <w:sz w:val="22"/>
          <w:szCs w:val="22"/>
        </w:rPr>
        <w:t>maintenance</w:t>
      </w:r>
      <w:r w:rsidRPr="00BF1EB0">
        <w:rPr>
          <w:rFonts w:asciiTheme="minorHAnsi" w:hAnsiTheme="minorHAnsi" w:cs="Microsoft Sans Serif"/>
          <w:sz w:val="22"/>
          <w:szCs w:val="22"/>
        </w:rPr>
        <w:t xml:space="preserve">, </w:t>
      </w:r>
      <w:r w:rsidRPr="00DE4C19">
        <w:rPr>
          <w:rFonts w:asciiTheme="minorHAnsi" w:hAnsiTheme="minorHAnsi" w:cs="Microsoft Sans Serif"/>
          <w:b/>
          <w:sz w:val="22"/>
          <w:szCs w:val="22"/>
        </w:rPr>
        <w:t>incident</w:t>
      </w:r>
      <w:r w:rsidRPr="00BF1EB0">
        <w:rPr>
          <w:rFonts w:asciiTheme="minorHAnsi" w:hAnsiTheme="minorHAnsi" w:cs="Microsoft Sans Serif"/>
          <w:sz w:val="22"/>
          <w:szCs w:val="22"/>
        </w:rPr>
        <w:t xml:space="preserve"> lifecycle</w:t>
      </w:r>
      <w:r>
        <w:rPr>
          <w:rFonts w:asciiTheme="minorHAnsi" w:hAnsiTheme="minorHAnsi" w:cs="Microsoft Sans Serif"/>
          <w:sz w:val="22"/>
          <w:szCs w:val="22"/>
        </w:rPr>
        <w:t xml:space="preserve"> </w:t>
      </w:r>
    </w:p>
    <w:p w14:paraId="7E51CF56" w14:textId="6E8B5453" w:rsidR="00DE4C19" w:rsidRDefault="00C076B8" w:rsidP="00DE4C19">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Strong</w:t>
      </w:r>
      <w:r w:rsidR="00DE4C19">
        <w:rPr>
          <w:rFonts w:asciiTheme="minorHAnsi" w:hAnsiTheme="minorHAnsi" w:cs="Microsoft Sans Serif"/>
          <w:sz w:val="22"/>
          <w:szCs w:val="22"/>
        </w:rPr>
        <w:t xml:space="preserve"> knowledge on </w:t>
      </w:r>
      <w:r w:rsidR="00DE4C19" w:rsidRPr="00DE4C19">
        <w:rPr>
          <w:rFonts w:asciiTheme="minorHAnsi" w:hAnsiTheme="minorHAnsi" w:cs="Microsoft Sans Serif"/>
          <w:b/>
          <w:sz w:val="22"/>
          <w:szCs w:val="22"/>
        </w:rPr>
        <w:t>incident</w:t>
      </w:r>
      <w:r w:rsidR="00DE4C19">
        <w:rPr>
          <w:rFonts w:asciiTheme="minorHAnsi" w:hAnsiTheme="minorHAnsi" w:cs="Microsoft Sans Serif"/>
          <w:sz w:val="22"/>
          <w:szCs w:val="22"/>
        </w:rPr>
        <w:t xml:space="preserve"> management, </w:t>
      </w:r>
      <w:r w:rsidR="00DE4C19" w:rsidRPr="00DE4C19">
        <w:rPr>
          <w:rFonts w:asciiTheme="minorHAnsi" w:hAnsiTheme="minorHAnsi" w:cs="Microsoft Sans Serif"/>
          <w:b/>
          <w:sz w:val="22"/>
          <w:szCs w:val="22"/>
        </w:rPr>
        <w:t>change</w:t>
      </w:r>
      <w:r w:rsidR="00DE4C19">
        <w:rPr>
          <w:rFonts w:asciiTheme="minorHAnsi" w:hAnsiTheme="minorHAnsi" w:cs="Microsoft Sans Serif"/>
          <w:sz w:val="22"/>
          <w:szCs w:val="22"/>
        </w:rPr>
        <w:t xml:space="preserve"> management, </w:t>
      </w:r>
      <w:r w:rsidR="00DE4C19" w:rsidRPr="00DE4C19">
        <w:rPr>
          <w:rFonts w:asciiTheme="minorHAnsi" w:hAnsiTheme="minorHAnsi" w:cs="Microsoft Sans Serif"/>
          <w:b/>
          <w:sz w:val="22"/>
          <w:szCs w:val="22"/>
        </w:rPr>
        <w:t>problem</w:t>
      </w:r>
      <w:r w:rsidR="00DE4C19">
        <w:rPr>
          <w:rFonts w:asciiTheme="minorHAnsi" w:hAnsiTheme="minorHAnsi" w:cs="Microsoft Sans Serif"/>
          <w:sz w:val="22"/>
          <w:szCs w:val="22"/>
        </w:rPr>
        <w:t xml:space="preserve"> management</w:t>
      </w:r>
    </w:p>
    <w:p w14:paraId="280DFEA0" w14:textId="363D2929" w:rsidR="00DE4C19" w:rsidRPr="001C2F66" w:rsidRDefault="00647E16" w:rsidP="00DE4C19">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 xml:space="preserve">Worked as Technical </w:t>
      </w:r>
      <w:r w:rsidRPr="00647E16">
        <w:rPr>
          <w:rFonts w:asciiTheme="minorHAnsi" w:hAnsiTheme="minorHAnsi" w:cs="Microsoft Sans Serif"/>
          <w:b/>
          <w:sz w:val="22"/>
          <w:szCs w:val="22"/>
        </w:rPr>
        <w:t>Architect</w:t>
      </w:r>
      <w:r>
        <w:rPr>
          <w:rFonts w:asciiTheme="minorHAnsi" w:hAnsiTheme="minorHAnsi" w:cs="Microsoft Sans Serif"/>
          <w:sz w:val="22"/>
          <w:szCs w:val="22"/>
        </w:rPr>
        <w:t xml:space="preserve"> for applications and </w:t>
      </w:r>
      <w:r w:rsidR="00DE4C19">
        <w:rPr>
          <w:rFonts w:asciiTheme="minorHAnsi" w:hAnsiTheme="minorHAnsi" w:cs="Microsoft Sans Serif"/>
          <w:sz w:val="22"/>
          <w:szCs w:val="22"/>
        </w:rPr>
        <w:t xml:space="preserve">Well versed with </w:t>
      </w:r>
      <w:r w:rsidR="00DE4C19" w:rsidRPr="00DE4C19">
        <w:rPr>
          <w:rFonts w:asciiTheme="minorHAnsi" w:hAnsiTheme="minorHAnsi" w:cs="Microsoft Sans Serif"/>
          <w:b/>
          <w:sz w:val="22"/>
          <w:szCs w:val="22"/>
        </w:rPr>
        <w:t>ITIL</w:t>
      </w:r>
      <w:r w:rsidR="00DE4C19" w:rsidRPr="00CE36A4">
        <w:rPr>
          <w:rFonts w:asciiTheme="minorHAnsi" w:hAnsiTheme="minorHAnsi" w:cs="Microsoft Sans Serif"/>
          <w:sz w:val="22"/>
          <w:szCs w:val="22"/>
        </w:rPr>
        <w:t xml:space="preserve"> Foundation concepts</w:t>
      </w:r>
      <w:r w:rsidR="00DE4C19">
        <w:rPr>
          <w:rFonts w:asciiTheme="minorHAnsi" w:hAnsiTheme="minorHAnsi" w:cs="Microsoft Sans Serif"/>
          <w:sz w:val="22"/>
          <w:szCs w:val="22"/>
        </w:rPr>
        <w:t>.</w:t>
      </w:r>
    </w:p>
    <w:p w14:paraId="21056CC7" w14:textId="085B4111" w:rsidR="00DE4C19" w:rsidRDefault="00DE4C19" w:rsidP="00DE4C19">
      <w:pPr>
        <w:numPr>
          <w:ilvl w:val="0"/>
          <w:numId w:val="2"/>
        </w:numPr>
        <w:tabs>
          <w:tab w:val="left" w:pos="630"/>
        </w:tabs>
        <w:spacing w:line="276" w:lineRule="auto"/>
        <w:jc w:val="both"/>
        <w:rPr>
          <w:rFonts w:asciiTheme="minorHAnsi" w:hAnsiTheme="minorHAnsi" w:cs="Microsoft Sans Serif"/>
          <w:sz w:val="22"/>
          <w:szCs w:val="22"/>
        </w:rPr>
      </w:pPr>
      <w:r w:rsidRPr="006C67EE">
        <w:rPr>
          <w:rFonts w:asciiTheme="minorHAnsi" w:hAnsiTheme="minorHAnsi" w:cs="Microsoft Sans Serif"/>
          <w:sz w:val="22"/>
          <w:szCs w:val="22"/>
        </w:rPr>
        <w:t>Conduct daily, weekly &amp; monthly review meeting</w:t>
      </w:r>
      <w:r>
        <w:rPr>
          <w:rFonts w:asciiTheme="minorHAnsi" w:hAnsiTheme="minorHAnsi" w:cs="Microsoft Sans Serif"/>
          <w:sz w:val="22"/>
          <w:szCs w:val="22"/>
        </w:rPr>
        <w:t xml:space="preserve">s </w:t>
      </w:r>
      <w:r w:rsidRPr="006C67EE">
        <w:rPr>
          <w:rFonts w:asciiTheme="minorHAnsi" w:hAnsiTheme="minorHAnsi" w:cs="Microsoft Sans Serif"/>
          <w:sz w:val="22"/>
          <w:szCs w:val="22"/>
        </w:rPr>
        <w:t xml:space="preserve">to </w:t>
      </w:r>
      <w:r w:rsidR="00C03C5D">
        <w:rPr>
          <w:rFonts w:asciiTheme="minorHAnsi" w:hAnsiTheme="minorHAnsi" w:cs="Microsoft Sans Serif"/>
          <w:sz w:val="22"/>
          <w:szCs w:val="22"/>
        </w:rPr>
        <w:t>ensure</w:t>
      </w:r>
      <w:r w:rsidRPr="006C67EE">
        <w:rPr>
          <w:rFonts w:asciiTheme="minorHAnsi" w:hAnsiTheme="minorHAnsi" w:cs="Microsoft Sans Serif"/>
          <w:sz w:val="22"/>
          <w:szCs w:val="22"/>
        </w:rPr>
        <w:t xml:space="preserve"> </w:t>
      </w:r>
      <w:r>
        <w:rPr>
          <w:rFonts w:asciiTheme="minorHAnsi" w:hAnsiTheme="minorHAnsi" w:cs="Microsoft Sans Serif"/>
          <w:sz w:val="22"/>
          <w:szCs w:val="22"/>
        </w:rPr>
        <w:t>that</w:t>
      </w:r>
      <w:r w:rsidRPr="006C67EE">
        <w:rPr>
          <w:rFonts w:asciiTheme="minorHAnsi" w:hAnsiTheme="minorHAnsi" w:cs="Microsoft Sans Serif"/>
          <w:sz w:val="22"/>
          <w:szCs w:val="22"/>
        </w:rPr>
        <w:t xml:space="preserve"> </w:t>
      </w:r>
      <w:r w:rsidRPr="00DE4C19">
        <w:rPr>
          <w:rFonts w:asciiTheme="minorHAnsi" w:hAnsiTheme="minorHAnsi" w:cs="Microsoft Sans Serif"/>
          <w:b/>
          <w:sz w:val="22"/>
          <w:szCs w:val="22"/>
        </w:rPr>
        <w:t>SLAs</w:t>
      </w:r>
      <w:r w:rsidRPr="006C67EE">
        <w:rPr>
          <w:rFonts w:asciiTheme="minorHAnsi" w:hAnsiTheme="minorHAnsi" w:cs="Microsoft Sans Serif"/>
          <w:sz w:val="22"/>
          <w:szCs w:val="22"/>
        </w:rPr>
        <w:t xml:space="preserve"> are met</w:t>
      </w:r>
    </w:p>
    <w:p w14:paraId="749A19AA" w14:textId="2E1F9A30" w:rsidR="00DE4C19" w:rsidRPr="006954FC" w:rsidRDefault="00DE4C19" w:rsidP="00DE4C19">
      <w:pPr>
        <w:numPr>
          <w:ilvl w:val="0"/>
          <w:numId w:val="2"/>
        </w:numPr>
        <w:tabs>
          <w:tab w:val="left" w:pos="630"/>
        </w:tabs>
        <w:spacing w:line="276" w:lineRule="auto"/>
        <w:jc w:val="both"/>
        <w:rPr>
          <w:rFonts w:asciiTheme="minorHAnsi" w:hAnsiTheme="minorHAnsi" w:cs="Microsoft Sans Serif"/>
          <w:sz w:val="22"/>
          <w:szCs w:val="22"/>
        </w:rPr>
      </w:pPr>
      <w:r w:rsidRPr="006954FC">
        <w:rPr>
          <w:rFonts w:asciiTheme="minorHAnsi" w:hAnsiTheme="minorHAnsi" w:cs="Microsoft Sans Serif"/>
          <w:sz w:val="22"/>
          <w:szCs w:val="22"/>
        </w:rPr>
        <w:t>Authoriz</w:t>
      </w:r>
      <w:r w:rsidR="00A95FCC">
        <w:rPr>
          <w:rFonts w:asciiTheme="minorHAnsi" w:hAnsiTheme="minorHAnsi" w:cs="Microsoft Sans Serif"/>
          <w:sz w:val="22"/>
          <w:szCs w:val="22"/>
        </w:rPr>
        <w:t xml:space="preserve">e </w:t>
      </w:r>
      <w:r w:rsidRPr="006954FC">
        <w:rPr>
          <w:rFonts w:asciiTheme="minorHAnsi" w:hAnsiTheme="minorHAnsi" w:cs="Microsoft Sans Serif"/>
          <w:sz w:val="22"/>
          <w:szCs w:val="22"/>
        </w:rPr>
        <w:t xml:space="preserve">to implement the changes in </w:t>
      </w:r>
      <w:r w:rsidRPr="00DE4C19">
        <w:rPr>
          <w:rFonts w:asciiTheme="minorHAnsi" w:hAnsiTheme="minorHAnsi" w:cs="Microsoft Sans Serif"/>
          <w:b/>
          <w:sz w:val="22"/>
          <w:szCs w:val="22"/>
        </w:rPr>
        <w:t>CAB</w:t>
      </w:r>
      <w:r w:rsidRPr="006954FC">
        <w:rPr>
          <w:rFonts w:asciiTheme="minorHAnsi" w:hAnsiTheme="minorHAnsi" w:cs="Microsoft Sans Serif"/>
          <w:sz w:val="22"/>
          <w:szCs w:val="22"/>
        </w:rPr>
        <w:t xml:space="preserve"> </w:t>
      </w:r>
      <w:r w:rsidR="00A95FCC">
        <w:rPr>
          <w:rFonts w:asciiTheme="minorHAnsi" w:hAnsiTheme="minorHAnsi" w:cs="Microsoft Sans Serif"/>
          <w:sz w:val="22"/>
          <w:szCs w:val="22"/>
        </w:rPr>
        <w:t xml:space="preserve">and </w:t>
      </w:r>
      <w:proofErr w:type="spellStart"/>
      <w:r w:rsidR="00A95FCC" w:rsidRPr="00A95FCC">
        <w:rPr>
          <w:rFonts w:asciiTheme="minorHAnsi" w:hAnsiTheme="minorHAnsi" w:cs="Microsoft Sans Serif"/>
          <w:b/>
          <w:sz w:val="22"/>
          <w:szCs w:val="22"/>
        </w:rPr>
        <w:t>eCAB</w:t>
      </w:r>
      <w:proofErr w:type="spellEnd"/>
      <w:r w:rsidR="00A95FCC">
        <w:rPr>
          <w:rFonts w:asciiTheme="minorHAnsi" w:hAnsiTheme="minorHAnsi" w:cs="Microsoft Sans Serif"/>
          <w:sz w:val="22"/>
          <w:szCs w:val="22"/>
        </w:rPr>
        <w:t xml:space="preserve"> </w:t>
      </w:r>
      <w:r w:rsidRPr="006954FC">
        <w:rPr>
          <w:rFonts w:asciiTheme="minorHAnsi" w:hAnsiTheme="minorHAnsi" w:cs="Microsoft Sans Serif"/>
          <w:sz w:val="22"/>
          <w:szCs w:val="22"/>
        </w:rPr>
        <w:t xml:space="preserve">meetings </w:t>
      </w:r>
    </w:p>
    <w:p w14:paraId="340950B8" w14:textId="30202A05" w:rsidR="00DE4C19" w:rsidRPr="0052130B" w:rsidRDefault="00DE4C19" w:rsidP="00DE4C19">
      <w:pPr>
        <w:numPr>
          <w:ilvl w:val="0"/>
          <w:numId w:val="2"/>
        </w:numPr>
        <w:tabs>
          <w:tab w:val="left" w:pos="630"/>
        </w:tabs>
        <w:spacing w:line="276" w:lineRule="auto"/>
        <w:jc w:val="both"/>
        <w:rPr>
          <w:rFonts w:asciiTheme="minorHAnsi" w:hAnsiTheme="minorHAnsi" w:cs="Microsoft Sans Serif"/>
          <w:sz w:val="22"/>
          <w:szCs w:val="22"/>
        </w:rPr>
      </w:pPr>
      <w:r>
        <w:rPr>
          <w:rFonts w:asciiTheme="minorHAnsi" w:hAnsiTheme="minorHAnsi" w:cs="Microsoft Sans Serif"/>
          <w:sz w:val="22"/>
          <w:szCs w:val="22"/>
        </w:rPr>
        <w:t xml:space="preserve">Involved in preparing the </w:t>
      </w:r>
      <w:r w:rsidRPr="000010B0">
        <w:rPr>
          <w:rFonts w:asciiTheme="minorHAnsi" w:hAnsiTheme="minorHAnsi" w:cs="Microsoft Sans Serif"/>
          <w:b/>
          <w:sz w:val="22"/>
          <w:szCs w:val="22"/>
        </w:rPr>
        <w:t>Disaster Recovery</w:t>
      </w:r>
      <w:r>
        <w:rPr>
          <w:rFonts w:asciiTheme="minorHAnsi" w:hAnsiTheme="minorHAnsi" w:cs="Microsoft Sans Serif"/>
          <w:sz w:val="22"/>
          <w:szCs w:val="22"/>
        </w:rPr>
        <w:t xml:space="preserve"> (</w:t>
      </w:r>
      <w:r w:rsidRPr="000010B0">
        <w:rPr>
          <w:rFonts w:asciiTheme="minorHAnsi" w:hAnsiTheme="minorHAnsi" w:cs="Microsoft Sans Serif"/>
          <w:sz w:val="22"/>
          <w:szCs w:val="22"/>
        </w:rPr>
        <w:t>DR</w:t>
      </w:r>
      <w:r>
        <w:rPr>
          <w:rFonts w:asciiTheme="minorHAnsi" w:hAnsiTheme="minorHAnsi" w:cs="Microsoft Sans Serif"/>
          <w:sz w:val="22"/>
          <w:szCs w:val="22"/>
        </w:rPr>
        <w:t xml:space="preserve">) document and </w:t>
      </w:r>
      <w:r w:rsidR="003B3F74">
        <w:rPr>
          <w:rFonts w:asciiTheme="minorHAnsi" w:hAnsiTheme="minorHAnsi" w:cs="Microsoft Sans Serif"/>
          <w:sz w:val="22"/>
          <w:szCs w:val="22"/>
        </w:rPr>
        <w:t>performed</w:t>
      </w:r>
      <w:r>
        <w:rPr>
          <w:rFonts w:asciiTheme="minorHAnsi" w:hAnsiTheme="minorHAnsi" w:cs="Microsoft Sans Serif"/>
          <w:sz w:val="22"/>
          <w:szCs w:val="22"/>
        </w:rPr>
        <w:t xml:space="preserve"> in the DR test</w:t>
      </w:r>
      <w:r w:rsidR="003B3F74">
        <w:rPr>
          <w:rFonts w:asciiTheme="minorHAnsi" w:hAnsiTheme="minorHAnsi" w:cs="Microsoft Sans Serif"/>
          <w:sz w:val="22"/>
          <w:szCs w:val="22"/>
        </w:rPr>
        <w:t>s.</w:t>
      </w:r>
    </w:p>
    <w:p w14:paraId="4DD0D7C9" w14:textId="1B763BE9" w:rsidR="00DE4C19" w:rsidRPr="006655B8" w:rsidRDefault="00DE4C19" w:rsidP="00DE4C19">
      <w:pPr>
        <w:numPr>
          <w:ilvl w:val="0"/>
          <w:numId w:val="2"/>
        </w:numPr>
        <w:tabs>
          <w:tab w:val="left" w:pos="630"/>
        </w:tabs>
        <w:spacing w:line="276" w:lineRule="auto"/>
        <w:jc w:val="both"/>
        <w:rPr>
          <w:rFonts w:asciiTheme="minorHAnsi" w:hAnsiTheme="minorHAnsi" w:cs="Microsoft Sans Serif"/>
          <w:sz w:val="22"/>
          <w:szCs w:val="22"/>
        </w:rPr>
      </w:pPr>
      <w:r w:rsidRPr="00DE4C19">
        <w:rPr>
          <w:rFonts w:asciiTheme="minorHAnsi" w:hAnsiTheme="minorHAnsi" w:cs="Microsoft Sans Serif"/>
          <w:b/>
          <w:sz w:val="22"/>
          <w:szCs w:val="22"/>
        </w:rPr>
        <w:t>Re-defin</w:t>
      </w:r>
      <w:r w:rsidR="00A95FCC">
        <w:rPr>
          <w:rFonts w:asciiTheme="minorHAnsi" w:hAnsiTheme="minorHAnsi" w:cs="Microsoft Sans Serif"/>
          <w:b/>
          <w:sz w:val="22"/>
          <w:szCs w:val="22"/>
        </w:rPr>
        <w:t>e</w:t>
      </w:r>
      <w:r w:rsidRPr="00DE4C19">
        <w:rPr>
          <w:rFonts w:asciiTheme="minorHAnsi" w:hAnsiTheme="minorHAnsi" w:cs="Microsoft Sans Serif"/>
          <w:b/>
          <w:sz w:val="22"/>
          <w:szCs w:val="22"/>
        </w:rPr>
        <w:t xml:space="preserve"> &amp; maintain</w:t>
      </w:r>
      <w:r w:rsidR="00A95FCC">
        <w:rPr>
          <w:rFonts w:asciiTheme="minorHAnsi" w:hAnsiTheme="minorHAnsi" w:cs="Microsoft Sans Serif"/>
          <w:b/>
          <w:sz w:val="22"/>
          <w:szCs w:val="22"/>
        </w:rPr>
        <w:t xml:space="preserve"> </w:t>
      </w:r>
      <w:r w:rsidRPr="006655B8">
        <w:rPr>
          <w:rFonts w:asciiTheme="minorHAnsi" w:hAnsiTheme="minorHAnsi" w:cs="Microsoft Sans Serif"/>
          <w:sz w:val="22"/>
          <w:szCs w:val="22"/>
        </w:rPr>
        <w:t>all process docum</w:t>
      </w:r>
      <w:r>
        <w:rPr>
          <w:rFonts w:asciiTheme="minorHAnsi" w:hAnsiTheme="minorHAnsi" w:cs="Microsoft Sans Serif"/>
          <w:sz w:val="22"/>
          <w:szCs w:val="22"/>
        </w:rPr>
        <w:t>entation, making them more users</w:t>
      </w:r>
      <w:r w:rsidRPr="006655B8">
        <w:rPr>
          <w:rFonts w:asciiTheme="minorHAnsi" w:hAnsiTheme="minorHAnsi" w:cs="Microsoft Sans Serif"/>
          <w:sz w:val="22"/>
          <w:szCs w:val="22"/>
        </w:rPr>
        <w:t xml:space="preserve"> friendly and readable</w:t>
      </w:r>
    </w:p>
    <w:p w14:paraId="5665BBC4" w14:textId="0AF1CC25" w:rsidR="004E70DE" w:rsidRPr="00F653F2" w:rsidRDefault="00DE4C19" w:rsidP="00F653F2">
      <w:pPr>
        <w:numPr>
          <w:ilvl w:val="0"/>
          <w:numId w:val="2"/>
        </w:numPr>
        <w:tabs>
          <w:tab w:val="left" w:pos="630"/>
        </w:tabs>
        <w:spacing w:line="276" w:lineRule="auto"/>
        <w:jc w:val="both"/>
        <w:rPr>
          <w:rFonts w:asciiTheme="minorHAnsi" w:hAnsiTheme="minorHAnsi" w:cs="Microsoft Sans Serif"/>
          <w:sz w:val="22"/>
          <w:szCs w:val="22"/>
        </w:rPr>
      </w:pPr>
      <w:r w:rsidRPr="00DE4C19">
        <w:rPr>
          <w:rFonts w:asciiTheme="minorHAnsi" w:hAnsiTheme="minorHAnsi" w:cs="Microsoft Sans Serif"/>
          <w:b/>
          <w:sz w:val="22"/>
          <w:szCs w:val="22"/>
        </w:rPr>
        <w:t>Validat</w:t>
      </w:r>
      <w:r w:rsidR="00A95FCC">
        <w:rPr>
          <w:rFonts w:asciiTheme="minorHAnsi" w:hAnsiTheme="minorHAnsi" w:cs="Microsoft Sans Serif"/>
          <w:b/>
          <w:sz w:val="22"/>
          <w:szCs w:val="22"/>
        </w:rPr>
        <w:t>e</w:t>
      </w:r>
      <w:r w:rsidRPr="00DE4C19">
        <w:rPr>
          <w:rFonts w:asciiTheme="minorHAnsi" w:hAnsiTheme="minorHAnsi" w:cs="Microsoft Sans Serif"/>
          <w:b/>
          <w:sz w:val="22"/>
          <w:szCs w:val="22"/>
        </w:rPr>
        <w:t>, Creat</w:t>
      </w:r>
      <w:r w:rsidR="00A95FCC">
        <w:rPr>
          <w:rFonts w:asciiTheme="minorHAnsi" w:hAnsiTheme="minorHAnsi" w:cs="Microsoft Sans Serif"/>
          <w:b/>
          <w:sz w:val="22"/>
          <w:szCs w:val="22"/>
        </w:rPr>
        <w:t>e</w:t>
      </w:r>
      <w:r w:rsidRPr="00DE4C19">
        <w:rPr>
          <w:rFonts w:asciiTheme="minorHAnsi" w:hAnsiTheme="minorHAnsi" w:cs="Microsoft Sans Serif"/>
          <w:b/>
          <w:sz w:val="22"/>
          <w:szCs w:val="22"/>
        </w:rPr>
        <w:t xml:space="preserve"> &amp; maintain</w:t>
      </w:r>
      <w:r w:rsidR="00A95FCC">
        <w:rPr>
          <w:rFonts w:asciiTheme="minorHAnsi" w:hAnsiTheme="minorHAnsi" w:cs="Microsoft Sans Serif"/>
          <w:b/>
          <w:sz w:val="22"/>
          <w:szCs w:val="22"/>
        </w:rPr>
        <w:t xml:space="preserve">s </w:t>
      </w:r>
      <w:r w:rsidR="00A95FCC" w:rsidRPr="00A95FCC">
        <w:rPr>
          <w:rFonts w:asciiTheme="minorHAnsi" w:hAnsiTheme="minorHAnsi" w:cs="Microsoft Sans Serif"/>
          <w:sz w:val="22"/>
          <w:szCs w:val="22"/>
        </w:rPr>
        <w:t>the</w:t>
      </w:r>
      <w:r w:rsidR="00A95FCC">
        <w:rPr>
          <w:rFonts w:asciiTheme="minorHAnsi" w:hAnsiTheme="minorHAnsi" w:cs="Microsoft Sans Serif"/>
          <w:b/>
          <w:sz w:val="22"/>
          <w:szCs w:val="22"/>
        </w:rPr>
        <w:t xml:space="preserve"> </w:t>
      </w:r>
      <w:r w:rsidRPr="006655B8">
        <w:rPr>
          <w:rFonts w:asciiTheme="minorHAnsi" w:hAnsiTheme="minorHAnsi" w:cs="Microsoft Sans Serif"/>
          <w:sz w:val="22"/>
          <w:szCs w:val="22"/>
        </w:rPr>
        <w:t xml:space="preserve">knowledge base of </w:t>
      </w:r>
      <w:r w:rsidRPr="00DE4C19">
        <w:rPr>
          <w:rFonts w:asciiTheme="minorHAnsi" w:hAnsiTheme="minorHAnsi" w:cs="Microsoft Sans Serif"/>
          <w:b/>
          <w:sz w:val="22"/>
          <w:szCs w:val="22"/>
        </w:rPr>
        <w:t>common faults /errors</w:t>
      </w:r>
      <w:r w:rsidRPr="006655B8">
        <w:rPr>
          <w:rFonts w:asciiTheme="minorHAnsi" w:hAnsiTheme="minorHAnsi" w:cs="Microsoft Sans Serif"/>
          <w:sz w:val="22"/>
          <w:szCs w:val="22"/>
        </w:rPr>
        <w:t xml:space="preserve"> </w:t>
      </w:r>
    </w:p>
    <w:p w14:paraId="33062CBB" w14:textId="58714EB7" w:rsidR="00C219AC" w:rsidRPr="00C219AC" w:rsidRDefault="007D2074" w:rsidP="007D2074">
      <w:pPr>
        <w:numPr>
          <w:ilvl w:val="0"/>
          <w:numId w:val="2"/>
        </w:numPr>
        <w:tabs>
          <w:tab w:val="left" w:pos="630"/>
        </w:tabs>
        <w:spacing w:line="276" w:lineRule="auto"/>
        <w:jc w:val="both"/>
        <w:rPr>
          <w:rFonts w:asciiTheme="minorHAnsi" w:hAnsiTheme="minorHAnsi" w:cs="Microsoft Sans Serif"/>
          <w:b/>
          <w:sz w:val="22"/>
          <w:szCs w:val="22"/>
        </w:rPr>
      </w:pPr>
      <w:r w:rsidRPr="00CE36A4">
        <w:rPr>
          <w:rFonts w:asciiTheme="minorHAnsi" w:hAnsiTheme="minorHAnsi" w:cs="Microsoft Sans Serif"/>
          <w:sz w:val="22"/>
          <w:szCs w:val="22"/>
        </w:rPr>
        <w:t xml:space="preserve">Knowledge on </w:t>
      </w:r>
      <w:r w:rsidRPr="00DE4C19">
        <w:rPr>
          <w:rFonts w:asciiTheme="minorHAnsi" w:hAnsiTheme="minorHAnsi" w:cs="Microsoft Sans Serif"/>
          <w:b/>
          <w:sz w:val="22"/>
          <w:szCs w:val="22"/>
        </w:rPr>
        <w:t>F5</w:t>
      </w:r>
      <w:r w:rsidRPr="00CE36A4">
        <w:rPr>
          <w:rFonts w:asciiTheme="minorHAnsi" w:hAnsiTheme="minorHAnsi" w:cs="Microsoft Sans Serif"/>
          <w:sz w:val="22"/>
          <w:szCs w:val="22"/>
        </w:rPr>
        <w:t xml:space="preserve"> </w:t>
      </w:r>
      <w:r w:rsidRPr="00F2788B">
        <w:rPr>
          <w:rFonts w:asciiTheme="minorHAnsi" w:hAnsiTheme="minorHAnsi" w:cs="Microsoft Sans Serif"/>
          <w:b/>
          <w:sz w:val="22"/>
          <w:szCs w:val="22"/>
        </w:rPr>
        <w:t>load balancers</w:t>
      </w:r>
      <w:r w:rsidR="00C219AC">
        <w:rPr>
          <w:rFonts w:asciiTheme="minorHAnsi" w:hAnsiTheme="minorHAnsi" w:cs="Microsoft Sans Serif"/>
          <w:sz w:val="22"/>
          <w:szCs w:val="22"/>
        </w:rPr>
        <w:t xml:space="preserve">, supports for the application testing post </w:t>
      </w:r>
      <w:r w:rsidR="00C219AC" w:rsidRPr="00C219AC">
        <w:rPr>
          <w:rFonts w:asciiTheme="minorHAnsi" w:hAnsiTheme="minorHAnsi" w:cs="Microsoft Sans Serif"/>
          <w:b/>
          <w:sz w:val="22"/>
          <w:szCs w:val="22"/>
        </w:rPr>
        <w:t>certificate</w:t>
      </w:r>
      <w:r w:rsidR="00C219AC">
        <w:rPr>
          <w:rFonts w:asciiTheme="minorHAnsi" w:hAnsiTheme="minorHAnsi" w:cs="Microsoft Sans Serif"/>
          <w:sz w:val="22"/>
          <w:szCs w:val="22"/>
        </w:rPr>
        <w:t xml:space="preserve"> installations.</w:t>
      </w:r>
    </w:p>
    <w:p w14:paraId="403A9C69" w14:textId="108018DB" w:rsidR="007D2074" w:rsidRPr="00422936" w:rsidRDefault="00C219AC" w:rsidP="007D2074">
      <w:pPr>
        <w:numPr>
          <w:ilvl w:val="0"/>
          <w:numId w:val="2"/>
        </w:numPr>
        <w:tabs>
          <w:tab w:val="left" w:pos="630"/>
        </w:tabs>
        <w:spacing w:line="276" w:lineRule="auto"/>
        <w:jc w:val="both"/>
        <w:rPr>
          <w:rFonts w:asciiTheme="minorHAnsi" w:hAnsiTheme="minorHAnsi" w:cs="Microsoft Sans Serif"/>
          <w:b/>
          <w:sz w:val="22"/>
          <w:szCs w:val="22"/>
        </w:rPr>
      </w:pPr>
      <w:r>
        <w:rPr>
          <w:rFonts w:asciiTheme="minorHAnsi" w:hAnsiTheme="minorHAnsi" w:cs="Microsoft Sans Serif"/>
          <w:sz w:val="22"/>
          <w:szCs w:val="22"/>
        </w:rPr>
        <w:t>E</w:t>
      </w:r>
      <w:r w:rsidR="007D2074">
        <w:rPr>
          <w:rFonts w:asciiTheme="minorHAnsi" w:hAnsiTheme="minorHAnsi" w:cs="Microsoft Sans Serif"/>
          <w:sz w:val="22"/>
          <w:szCs w:val="22"/>
        </w:rPr>
        <w:t xml:space="preserve">xperienced </w:t>
      </w:r>
      <w:r w:rsidR="002448CD">
        <w:rPr>
          <w:rFonts w:asciiTheme="minorHAnsi" w:hAnsiTheme="minorHAnsi" w:cs="Microsoft Sans Serif"/>
          <w:sz w:val="22"/>
          <w:szCs w:val="22"/>
        </w:rPr>
        <w:t>in</w:t>
      </w:r>
      <w:r w:rsidR="007D2074" w:rsidRPr="000510B6">
        <w:rPr>
          <w:rFonts w:asciiTheme="minorHAnsi" w:hAnsiTheme="minorHAnsi" w:cs="Microsoft Sans Serif"/>
          <w:sz w:val="22"/>
          <w:szCs w:val="22"/>
        </w:rPr>
        <w:t xml:space="preserve"> </w:t>
      </w:r>
      <w:r w:rsidR="007D2074" w:rsidRPr="00DE4C19">
        <w:rPr>
          <w:rFonts w:asciiTheme="minorHAnsi" w:hAnsiTheme="minorHAnsi" w:cs="Microsoft Sans Serif"/>
          <w:b/>
          <w:sz w:val="22"/>
          <w:szCs w:val="22"/>
        </w:rPr>
        <w:t>Double Take</w:t>
      </w:r>
      <w:r w:rsidR="007D2074" w:rsidRPr="000510B6">
        <w:rPr>
          <w:rFonts w:asciiTheme="minorHAnsi" w:hAnsiTheme="minorHAnsi" w:cs="Microsoft Sans Serif"/>
          <w:sz w:val="22"/>
          <w:szCs w:val="22"/>
        </w:rPr>
        <w:t xml:space="preserve"> Service for multiple systems</w:t>
      </w:r>
      <w:r w:rsidR="009312AD">
        <w:rPr>
          <w:rFonts w:asciiTheme="minorHAnsi" w:hAnsiTheme="minorHAnsi" w:cs="Microsoft Sans Serif"/>
          <w:sz w:val="22"/>
          <w:szCs w:val="22"/>
        </w:rPr>
        <w:t xml:space="preserve"> and knowledge on windows clusters.</w:t>
      </w:r>
    </w:p>
    <w:p w14:paraId="238F45CF" w14:textId="77777777" w:rsidR="003D6188" w:rsidRPr="000510B6" w:rsidRDefault="003D6188" w:rsidP="003D6188">
      <w:pPr>
        <w:jc w:val="both"/>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Employment:</w:t>
      </w:r>
    </w:p>
    <w:p w14:paraId="4A75CB9F" w14:textId="5AC27DA5" w:rsidR="003D6188" w:rsidRPr="000510B6" w:rsidRDefault="00CA2D3F" w:rsidP="003D6188">
      <w:pPr>
        <w:numPr>
          <w:ilvl w:val="0"/>
          <w:numId w:val="3"/>
        </w:numPr>
        <w:spacing w:line="276" w:lineRule="auto"/>
        <w:rPr>
          <w:rFonts w:asciiTheme="minorHAnsi" w:hAnsiTheme="minorHAnsi" w:cs="Microsoft Sans Serif"/>
          <w:b/>
          <w:bCs/>
          <w:sz w:val="22"/>
          <w:szCs w:val="22"/>
        </w:rPr>
      </w:pPr>
      <w:r>
        <w:rPr>
          <w:rFonts w:asciiTheme="minorHAnsi" w:hAnsiTheme="minorHAnsi" w:cs="Microsoft Sans Serif"/>
          <w:sz w:val="22"/>
          <w:szCs w:val="22"/>
        </w:rPr>
        <w:t>Worked</w:t>
      </w:r>
      <w:r w:rsidR="003D6188" w:rsidRPr="000510B6">
        <w:rPr>
          <w:rFonts w:asciiTheme="minorHAnsi" w:hAnsiTheme="minorHAnsi" w:cs="Microsoft Sans Serif"/>
          <w:sz w:val="22"/>
          <w:szCs w:val="22"/>
        </w:rPr>
        <w:t xml:space="preserve"> with </w:t>
      </w:r>
      <w:r w:rsidR="004B75DC" w:rsidRPr="005D6658">
        <w:rPr>
          <w:rFonts w:asciiTheme="minorHAnsi" w:hAnsiTheme="minorHAnsi" w:cs="Microsoft Sans Serif"/>
          <w:sz w:val="22"/>
          <w:szCs w:val="22"/>
        </w:rPr>
        <w:t>C</w:t>
      </w:r>
      <w:r w:rsidR="00192348" w:rsidRPr="005D6658">
        <w:rPr>
          <w:rFonts w:asciiTheme="minorHAnsi" w:hAnsiTheme="minorHAnsi" w:cs="Microsoft Sans Serif"/>
          <w:sz w:val="22"/>
          <w:szCs w:val="22"/>
        </w:rPr>
        <w:t>GI</w:t>
      </w:r>
      <w:r w:rsidR="00FA68A7" w:rsidRPr="005D6658">
        <w:rPr>
          <w:rFonts w:asciiTheme="minorHAnsi" w:hAnsiTheme="minorHAnsi" w:cs="Microsoft Sans Serif"/>
          <w:sz w:val="22"/>
          <w:szCs w:val="22"/>
        </w:rPr>
        <w:t xml:space="preserve"> information </w:t>
      </w:r>
      <w:r w:rsidR="00192348" w:rsidRPr="005D6658">
        <w:rPr>
          <w:rFonts w:asciiTheme="minorHAnsi" w:hAnsiTheme="minorHAnsi" w:cs="Microsoft Sans Serif"/>
          <w:sz w:val="22"/>
          <w:szCs w:val="22"/>
        </w:rPr>
        <w:t>S</w:t>
      </w:r>
      <w:r w:rsidR="004B75DC" w:rsidRPr="005D6658">
        <w:rPr>
          <w:rFonts w:asciiTheme="minorHAnsi" w:hAnsiTheme="minorHAnsi" w:cs="Microsoft Sans Serif"/>
          <w:sz w:val="22"/>
          <w:szCs w:val="22"/>
        </w:rPr>
        <w:t>ystems</w:t>
      </w:r>
      <w:r w:rsidR="003D6188" w:rsidRPr="000510B6">
        <w:rPr>
          <w:rFonts w:asciiTheme="minorHAnsi" w:hAnsiTheme="minorHAnsi" w:cs="Microsoft Sans Serif"/>
          <w:sz w:val="22"/>
          <w:szCs w:val="22"/>
        </w:rPr>
        <w:t>,</w:t>
      </w:r>
      <w:r w:rsidR="003D6188" w:rsidRPr="000510B6">
        <w:rPr>
          <w:rFonts w:asciiTheme="minorHAnsi" w:hAnsiTheme="minorHAnsi" w:cs="Microsoft Sans Serif"/>
          <w:bCs/>
          <w:sz w:val="22"/>
          <w:szCs w:val="22"/>
        </w:rPr>
        <w:t xml:space="preserve"> </w:t>
      </w:r>
      <w:r w:rsidR="003D6188" w:rsidRPr="000510B6">
        <w:rPr>
          <w:rFonts w:asciiTheme="minorHAnsi" w:hAnsiTheme="minorHAnsi" w:cs="Microsoft Sans Serif"/>
          <w:bCs/>
          <w:sz w:val="22"/>
          <w:szCs w:val="22"/>
          <w:lang w:eastAsia="ja-JP"/>
        </w:rPr>
        <w:t>India</w:t>
      </w:r>
      <w:r w:rsidR="003D6188" w:rsidRPr="000510B6">
        <w:rPr>
          <w:rFonts w:asciiTheme="minorHAnsi" w:hAnsiTheme="minorHAnsi" w:cs="Microsoft Sans Serif"/>
          <w:b/>
          <w:bCs/>
          <w:sz w:val="22"/>
          <w:szCs w:val="22"/>
          <w:lang w:eastAsia="ja-JP"/>
        </w:rPr>
        <w:t xml:space="preserve"> </w:t>
      </w:r>
      <w:r w:rsidR="003D6188" w:rsidRPr="000510B6">
        <w:rPr>
          <w:rFonts w:asciiTheme="minorHAnsi" w:hAnsiTheme="minorHAnsi" w:cs="Microsoft Sans Serif"/>
          <w:sz w:val="22"/>
          <w:szCs w:val="22"/>
        </w:rPr>
        <w:t>as</w:t>
      </w:r>
      <w:r w:rsidR="003D6188" w:rsidRPr="000510B6">
        <w:rPr>
          <w:rFonts w:asciiTheme="minorHAnsi" w:hAnsiTheme="minorHAnsi" w:cs="Microsoft Sans Serif"/>
          <w:b/>
          <w:bCs/>
          <w:sz w:val="22"/>
          <w:szCs w:val="22"/>
        </w:rPr>
        <w:t xml:space="preserve"> </w:t>
      </w:r>
      <w:r w:rsidR="004B75DC">
        <w:rPr>
          <w:rFonts w:asciiTheme="minorHAnsi" w:hAnsiTheme="minorHAnsi" w:cs="Microsoft Sans Serif"/>
          <w:sz w:val="22"/>
          <w:szCs w:val="22"/>
        </w:rPr>
        <w:t>a</w:t>
      </w:r>
      <w:r w:rsidR="003D6188" w:rsidRPr="000510B6">
        <w:rPr>
          <w:rFonts w:asciiTheme="minorHAnsi" w:hAnsiTheme="minorHAnsi" w:cs="Microsoft Sans Serif"/>
          <w:b/>
          <w:bCs/>
          <w:sz w:val="22"/>
          <w:szCs w:val="22"/>
        </w:rPr>
        <w:t xml:space="preserve"> </w:t>
      </w:r>
      <w:r w:rsidR="008F00F5">
        <w:rPr>
          <w:rFonts w:asciiTheme="minorHAnsi" w:hAnsiTheme="minorHAnsi" w:cs="Microsoft Sans Serif"/>
          <w:bCs/>
          <w:sz w:val="22"/>
          <w:szCs w:val="22"/>
        </w:rPr>
        <w:t>Lead Analyst</w:t>
      </w:r>
      <w:r w:rsidR="003D6188" w:rsidRPr="000510B6">
        <w:rPr>
          <w:rFonts w:asciiTheme="minorHAnsi" w:hAnsiTheme="minorHAnsi" w:cs="Microsoft Sans Serif"/>
          <w:bCs/>
          <w:sz w:val="22"/>
          <w:szCs w:val="22"/>
        </w:rPr>
        <w:t xml:space="preserve"> from Dec </w:t>
      </w:r>
      <w:r>
        <w:rPr>
          <w:rFonts w:asciiTheme="minorHAnsi" w:hAnsiTheme="minorHAnsi" w:cs="Microsoft Sans Serif"/>
          <w:bCs/>
          <w:sz w:val="22"/>
          <w:szCs w:val="22"/>
        </w:rPr>
        <w:t>2008 to Oct 2018</w:t>
      </w:r>
    </w:p>
    <w:p w14:paraId="24118029" w14:textId="7CFB4058" w:rsidR="003D6188" w:rsidRPr="000510B6" w:rsidRDefault="003D6188" w:rsidP="003D6188">
      <w:pPr>
        <w:numPr>
          <w:ilvl w:val="0"/>
          <w:numId w:val="3"/>
        </w:numPr>
        <w:spacing w:line="276" w:lineRule="auto"/>
        <w:rPr>
          <w:rFonts w:asciiTheme="minorHAnsi" w:hAnsiTheme="minorHAnsi" w:cs="Microsoft Sans Serif"/>
          <w:b/>
          <w:bCs/>
          <w:sz w:val="22"/>
          <w:szCs w:val="22"/>
        </w:rPr>
      </w:pPr>
      <w:r w:rsidRPr="000510B6">
        <w:rPr>
          <w:rFonts w:asciiTheme="minorHAnsi" w:hAnsiTheme="minorHAnsi" w:cs="Microsoft Sans Serif"/>
          <w:sz w:val="22"/>
          <w:szCs w:val="22"/>
        </w:rPr>
        <w:t>Worked with IAP Company Pvt Ltd,</w:t>
      </w:r>
      <w:r w:rsidRPr="000510B6">
        <w:rPr>
          <w:rFonts w:asciiTheme="minorHAnsi" w:hAnsiTheme="minorHAnsi" w:cs="Microsoft Sans Serif"/>
          <w:bCs/>
          <w:sz w:val="22"/>
          <w:szCs w:val="22"/>
        </w:rPr>
        <w:t xml:space="preserve"> Japan &amp; </w:t>
      </w:r>
      <w:r w:rsidRPr="000510B6">
        <w:rPr>
          <w:rFonts w:asciiTheme="minorHAnsi" w:hAnsiTheme="minorHAnsi" w:cs="Microsoft Sans Serif"/>
          <w:bCs/>
          <w:sz w:val="22"/>
          <w:szCs w:val="22"/>
          <w:lang w:eastAsia="ja-JP"/>
        </w:rPr>
        <w:t>India</w:t>
      </w:r>
      <w:r w:rsidRPr="000510B6">
        <w:rPr>
          <w:rFonts w:asciiTheme="minorHAnsi" w:hAnsiTheme="minorHAnsi" w:cs="Microsoft Sans Serif"/>
          <w:b/>
          <w:bCs/>
          <w:sz w:val="22"/>
          <w:szCs w:val="22"/>
          <w:lang w:eastAsia="ja-JP"/>
        </w:rPr>
        <w:t xml:space="preserve"> </w:t>
      </w:r>
      <w:r w:rsidRPr="000510B6">
        <w:rPr>
          <w:rFonts w:asciiTheme="minorHAnsi" w:hAnsiTheme="minorHAnsi" w:cs="Microsoft Sans Serif"/>
          <w:sz w:val="22"/>
          <w:szCs w:val="22"/>
        </w:rPr>
        <w:t>as</w:t>
      </w:r>
      <w:r w:rsidRPr="000510B6">
        <w:rPr>
          <w:rFonts w:asciiTheme="minorHAnsi" w:hAnsiTheme="minorHAnsi" w:cs="Microsoft Sans Serif"/>
          <w:b/>
          <w:bCs/>
          <w:sz w:val="22"/>
          <w:szCs w:val="22"/>
        </w:rPr>
        <w:t xml:space="preserve"> </w:t>
      </w:r>
      <w:r w:rsidRPr="000510B6">
        <w:rPr>
          <w:rFonts w:asciiTheme="minorHAnsi" w:hAnsiTheme="minorHAnsi" w:cs="Microsoft Sans Serif"/>
          <w:sz w:val="22"/>
          <w:szCs w:val="22"/>
        </w:rPr>
        <w:t>a</w:t>
      </w:r>
      <w:r w:rsidRPr="000510B6">
        <w:rPr>
          <w:rFonts w:asciiTheme="minorHAnsi" w:hAnsiTheme="minorHAnsi" w:cs="Microsoft Sans Serif"/>
          <w:b/>
          <w:bCs/>
          <w:sz w:val="22"/>
          <w:szCs w:val="22"/>
        </w:rPr>
        <w:t xml:space="preserve"> </w:t>
      </w:r>
      <w:r w:rsidR="00B07AE7">
        <w:rPr>
          <w:rFonts w:asciiTheme="minorHAnsi" w:hAnsiTheme="minorHAnsi" w:cs="Microsoft Sans Serif"/>
          <w:bCs/>
          <w:sz w:val="22"/>
          <w:szCs w:val="22"/>
        </w:rPr>
        <w:t xml:space="preserve">Software Engineer </w:t>
      </w:r>
      <w:r w:rsidR="0075044D" w:rsidRPr="0075044D">
        <w:rPr>
          <w:rFonts w:asciiTheme="minorHAnsi" w:hAnsiTheme="minorHAnsi" w:cs="Microsoft Sans Serif"/>
          <w:bCs/>
          <w:sz w:val="22"/>
          <w:szCs w:val="22"/>
        </w:rPr>
        <w:t>f</w:t>
      </w:r>
      <w:r w:rsidRPr="000510B6">
        <w:rPr>
          <w:rFonts w:asciiTheme="minorHAnsi" w:hAnsiTheme="minorHAnsi" w:cs="Microsoft Sans Serif"/>
          <w:bCs/>
          <w:sz w:val="22"/>
          <w:szCs w:val="22"/>
        </w:rPr>
        <w:t xml:space="preserve">rom </w:t>
      </w:r>
      <w:r w:rsidR="00B07AE7">
        <w:rPr>
          <w:rFonts w:asciiTheme="minorHAnsi" w:hAnsiTheme="minorHAnsi" w:cs="Microsoft Sans Serif"/>
          <w:bCs/>
          <w:sz w:val="22"/>
          <w:szCs w:val="22"/>
        </w:rPr>
        <w:t>Feb 06 to Dec 08</w:t>
      </w:r>
    </w:p>
    <w:p w14:paraId="4E6E5FDD" w14:textId="77777777" w:rsidR="00C40569" w:rsidRDefault="00C40569" w:rsidP="00C40569">
      <w:pPr>
        <w:jc w:val="both"/>
        <w:rPr>
          <w:rFonts w:asciiTheme="minorHAnsi" w:hAnsiTheme="minorHAnsi" w:cs="Microsoft Sans Serif"/>
          <w:b/>
          <w:bCs/>
          <w:sz w:val="22"/>
          <w:szCs w:val="22"/>
          <w:u w:val="single"/>
        </w:rPr>
      </w:pPr>
      <w:r>
        <w:rPr>
          <w:rFonts w:asciiTheme="minorHAnsi" w:hAnsiTheme="minorHAnsi" w:cs="Microsoft Sans Serif"/>
          <w:b/>
          <w:bCs/>
          <w:sz w:val="22"/>
          <w:szCs w:val="22"/>
          <w:u w:val="single"/>
        </w:rPr>
        <w:t>Educational:</w:t>
      </w:r>
    </w:p>
    <w:p w14:paraId="7B60793F" w14:textId="77777777" w:rsidR="00E50358" w:rsidRPr="00C40569" w:rsidRDefault="00C40569" w:rsidP="00832B9A">
      <w:pPr>
        <w:numPr>
          <w:ilvl w:val="0"/>
          <w:numId w:val="16"/>
        </w:numPr>
        <w:spacing w:line="276" w:lineRule="auto"/>
        <w:jc w:val="both"/>
        <w:rPr>
          <w:rFonts w:asciiTheme="minorHAnsi" w:hAnsiTheme="minorHAnsi" w:cs="Microsoft Sans Serif"/>
          <w:b/>
          <w:bCs/>
          <w:sz w:val="22"/>
          <w:szCs w:val="22"/>
          <w:u w:val="single"/>
        </w:rPr>
      </w:pPr>
      <w:r w:rsidRPr="00C40569">
        <w:rPr>
          <w:rFonts w:asciiTheme="minorHAnsi" w:hAnsiTheme="minorHAnsi" w:cs="Microsoft Sans Serif"/>
          <w:sz w:val="22"/>
          <w:szCs w:val="22"/>
        </w:rPr>
        <w:t>Master of Computer Applications (MCA)</w:t>
      </w:r>
      <w:r w:rsidRPr="00C40569">
        <w:rPr>
          <w:rFonts w:asciiTheme="minorHAnsi" w:hAnsiTheme="minorHAnsi" w:cs="Microsoft Sans Serif"/>
          <w:b/>
          <w:sz w:val="22"/>
          <w:szCs w:val="22"/>
        </w:rPr>
        <w:t xml:space="preserve"> </w:t>
      </w:r>
      <w:r w:rsidRPr="00C40569">
        <w:rPr>
          <w:rFonts w:asciiTheme="minorHAnsi" w:hAnsiTheme="minorHAnsi" w:cs="Microsoft Sans Serif"/>
          <w:sz w:val="22"/>
          <w:szCs w:val="22"/>
          <w:lang w:eastAsia="ja-JP"/>
        </w:rPr>
        <w:t>from</w:t>
      </w:r>
      <w:r w:rsidRPr="00C40569">
        <w:rPr>
          <w:rFonts w:asciiTheme="minorHAnsi" w:hAnsiTheme="minorHAnsi" w:cs="Microsoft Sans Serif"/>
          <w:bCs/>
          <w:sz w:val="22"/>
          <w:szCs w:val="22"/>
        </w:rPr>
        <w:t xml:space="preserve"> SKD University, </w:t>
      </w:r>
      <w:proofErr w:type="spellStart"/>
      <w:r w:rsidRPr="00C40569">
        <w:rPr>
          <w:rFonts w:asciiTheme="minorHAnsi" w:hAnsiTheme="minorHAnsi" w:cs="Microsoft Sans Serif"/>
          <w:bCs/>
          <w:sz w:val="22"/>
          <w:szCs w:val="22"/>
        </w:rPr>
        <w:t>Ananthapur</w:t>
      </w:r>
      <w:proofErr w:type="spellEnd"/>
      <w:r w:rsidRPr="00C40569">
        <w:rPr>
          <w:rFonts w:asciiTheme="minorHAnsi" w:hAnsiTheme="minorHAnsi" w:cs="Microsoft Sans Serif"/>
          <w:bCs/>
          <w:sz w:val="22"/>
          <w:szCs w:val="22"/>
        </w:rPr>
        <w:t>, in 2004.</w:t>
      </w:r>
    </w:p>
    <w:p w14:paraId="3F186F88" w14:textId="77777777" w:rsidR="00BA1C44" w:rsidRPr="000510B6" w:rsidRDefault="00BA1C44" w:rsidP="00BA1C44">
      <w:pPr>
        <w:jc w:val="both"/>
        <w:rPr>
          <w:rFonts w:asciiTheme="minorHAnsi" w:hAnsiTheme="minorHAnsi" w:cs="Microsoft Sans Serif"/>
          <w:b/>
          <w:bCs/>
          <w:sz w:val="22"/>
          <w:szCs w:val="22"/>
          <w:u w:val="single"/>
        </w:rPr>
      </w:pPr>
      <w:r w:rsidRPr="000510B6">
        <w:rPr>
          <w:rFonts w:asciiTheme="minorHAnsi" w:hAnsiTheme="minorHAnsi" w:cs="Microsoft Sans Serif"/>
          <w:b/>
          <w:bCs/>
          <w:sz w:val="22"/>
          <w:szCs w:val="22"/>
          <w:u w:val="single"/>
        </w:rPr>
        <w:t>Technical Skills:</w:t>
      </w:r>
    </w:p>
    <w:p w14:paraId="1AD494AB" w14:textId="77777777" w:rsidR="0075044D" w:rsidRDefault="0075044D" w:rsidP="00041CF4">
      <w:pPr>
        <w:spacing w:line="276" w:lineRule="auto"/>
        <w:ind w:left="720" w:right="-180"/>
        <w:jc w:val="both"/>
        <w:rPr>
          <w:rFonts w:asciiTheme="minorHAnsi" w:hAnsiTheme="minorHAnsi" w:cs="Microsoft Sans Serif"/>
          <w:sz w:val="22"/>
          <w:szCs w:val="22"/>
        </w:rPr>
      </w:pPr>
    </w:p>
    <w:p w14:paraId="482FAE07" w14:textId="08D7A15B" w:rsidR="002D4A85" w:rsidRPr="005E1946" w:rsidRDefault="00911ED1" w:rsidP="00041CF4">
      <w:pPr>
        <w:spacing w:line="276" w:lineRule="auto"/>
        <w:ind w:left="720" w:right="-180"/>
        <w:jc w:val="both"/>
        <w:rPr>
          <w:rFonts w:asciiTheme="minorHAnsi" w:hAnsiTheme="minorHAnsi" w:cs="Microsoft Sans Serif"/>
          <w:b/>
          <w:sz w:val="22"/>
          <w:szCs w:val="22"/>
        </w:rPr>
      </w:pPr>
      <w:r>
        <w:rPr>
          <w:rFonts w:asciiTheme="minorHAnsi" w:hAnsiTheme="minorHAnsi" w:cs="Microsoft Sans Serif"/>
          <w:sz w:val="22"/>
          <w:szCs w:val="22"/>
        </w:rPr>
        <w:t>Application Servers</w:t>
      </w:r>
      <w:r w:rsidR="002D4A85">
        <w:rPr>
          <w:rFonts w:asciiTheme="minorHAnsi" w:hAnsiTheme="minorHAnsi" w:cs="Microsoft Sans Serif"/>
          <w:sz w:val="22"/>
          <w:szCs w:val="22"/>
        </w:rPr>
        <w:tab/>
        <w:t>:</w:t>
      </w:r>
      <w:r w:rsidR="000E2CD0">
        <w:rPr>
          <w:rFonts w:asciiTheme="minorHAnsi" w:hAnsiTheme="minorHAnsi" w:cs="Microsoft Sans Serif"/>
          <w:sz w:val="22"/>
          <w:szCs w:val="22"/>
        </w:rPr>
        <w:t xml:space="preserve"> </w:t>
      </w:r>
      <w:proofErr w:type="spellStart"/>
      <w:r w:rsidR="000E2CD0" w:rsidRPr="000E2CD0">
        <w:rPr>
          <w:rFonts w:asciiTheme="minorHAnsi" w:hAnsiTheme="minorHAnsi" w:cs="Microsoft Sans Serif"/>
          <w:b/>
          <w:sz w:val="22"/>
          <w:szCs w:val="22"/>
        </w:rPr>
        <w:t>Websphere</w:t>
      </w:r>
      <w:proofErr w:type="spellEnd"/>
      <w:r w:rsidR="000E2CD0" w:rsidRPr="000E2CD0">
        <w:rPr>
          <w:rFonts w:asciiTheme="minorHAnsi" w:hAnsiTheme="minorHAnsi" w:cs="Microsoft Sans Serif"/>
          <w:b/>
          <w:sz w:val="22"/>
          <w:szCs w:val="22"/>
        </w:rPr>
        <w:t xml:space="preserve"> 7/8.x</w:t>
      </w:r>
      <w:r w:rsidR="0075044D">
        <w:rPr>
          <w:rFonts w:asciiTheme="minorHAnsi" w:hAnsiTheme="minorHAnsi" w:cs="Microsoft Sans Serif"/>
          <w:sz w:val="22"/>
          <w:szCs w:val="22"/>
        </w:rPr>
        <w:t xml:space="preserve"> </w:t>
      </w:r>
      <w:r w:rsidR="00770BAE" w:rsidRPr="005E1946">
        <w:rPr>
          <w:rFonts w:asciiTheme="minorHAnsi" w:hAnsiTheme="minorHAnsi" w:cs="Microsoft Sans Serif"/>
          <w:b/>
          <w:sz w:val="22"/>
          <w:szCs w:val="22"/>
        </w:rPr>
        <w:t>Web logic</w:t>
      </w:r>
      <w:r w:rsidR="000E2CD0">
        <w:rPr>
          <w:rFonts w:asciiTheme="minorHAnsi" w:hAnsiTheme="minorHAnsi" w:cs="Microsoft Sans Serif"/>
          <w:b/>
          <w:sz w:val="22"/>
          <w:szCs w:val="22"/>
          <w:lang w:eastAsia="ja-JP"/>
        </w:rPr>
        <w:t xml:space="preserve"> 11G</w:t>
      </w:r>
      <w:r w:rsidRPr="005E1946">
        <w:rPr>
          <w:rFonts w:asciiTheme="minorHAnsi" w:hAnsiTheme="minorHAnsi" w:cs="Microsoft Sans Serif"/>
          <w:b/>
          <w:sz w:val="22"/>
          <w:szCs w:val="22"/>
        </w:rPr>
        <w:t>,</w:t>
      </w:r>
      <w:r w:rsidR="00F1191F" w:rsidRPr="005E1946">
        <w:rPr>
          <w:rFonts w:asciiTheme="minorHAnsi" w:hAnsiTheme="minorHAnsi" w:cs="Microsoft Sans Serif"/>
          <w:b/>
          <w:sz w:val="22"/>
          <w:szCs w:val="22"/>
        </w:rPr>
        <w:t xml:space="preserve"> </w:t>
      </w:r>
      <w:r w:rsidRPr="005E1946">
        <w:rPr>
          <w:rFonts w:asciiTheme="minorHAnsi" w:hAnsiTheme="minorHAnsi" w:cs="Microsoft Sans Serif"/>
          <w:b/>
          <w:sz w:val="22"/>
          <w:szCs w:val="22"/>
        </w:rPr>
        <w:t>Tomcat</w:t>
      </w:r>
    </w:p>
    <w:p w14:paraId="3129392C" w14:textId="4B6BADE6" w:rsidR="002A5F5C" w:rsidRDefault="002A5F5C" w:rsidP="002A5F5C">
      <w:pPr>
        <w:tabs>
          <w:tab w:val="left" w:pos="630"/>
        </w:tabs>
        <w:spacing w:line="276" w:lineRule="auto"/>
        <w:ind w:left="720"/>
        <w:jc w:val="both"/>
        <w:rPr>
          <w:rFonts w:asciiTheme="minorHAnsi" w:hAnsiTheme="minorHAnsi" w:cs="Microsoft Sans Serif"/>
          <w:sz w:val="22"/>
          <w:szCs w:val="22"/>
        </w:rPr>
      </w:pPr>
      <w:r>
        <w:rPr>
          <w:rFonts w:asciiTheme="minorHAnsi" w:hAnsiTheme="minorHAnsi" w:cs="Microsoft Sans Serif"/>
          <w:sz w:val="22"/>
          <w:szCs w:val="22"/>
        </w:rPr>
        <w:t>Ticketing</w:t>
      </w:r>
      <w:r w:rsidRPr="000510B6">
        <w:rPr>
          <w:rFonts w:asciiTheme="minorHAnsi" w:hAnsiTheme="minorHAnsi" w:cs="Microsoft Sans Serif"/>
          <w:sz w:val="22"/>
          <w:szCs w:val="22"/>
        </w:rPr>
        <w:t xml:space="preserve"> Tools</w:t>
      </w:r>
      <w:proofErr w:type="gramStart"/>
      <w:r w:rsidRPr="000510B6">
        <w:rPr>
          <w:rFonts w:asciiTheme="minorHAnsi" w:hAnsiTheme="minorHAnsi" w:cs="Microsoft Sans Serif"/>
          <w:sz w:val="22"/>
          <w:szCs w:val="22"/>
        </w:rPr>
        <w:tab/>
        <w:t xml:space="preserve">  </w:t>
      </w:r>
      <w:r w:rsidR="0075044D">
        <w:rPr>
          <w:rFonts w:asciiTheme="minorHAnsi" w:hAnsiTheme="minorHAnsi" w:cs="Microsoft Sans Serif"/>
          <w:sz w:val="22"/>
          <w:szCs w:val="22"/>
        </w:rPr>
        <w:tab/>
      </w:r>
      <w:proofErr w:type="gramEnd"/>
      <w:r w:rsidRPr="000510B6">
        <w:rPr>
          <w:rFonts w:asciiTheme="minorHAnsi" w:hAnsiTheme="minorHAnsi" w:cs="Microsoft Sans Serif"/>
          <w:sz w:val="22"/>
          <w:szCs w:val="22"/>
        </w:rPr>
        <w:t xml:space="preserve">: </w:t>
      </w:r>
      <w:r w:rsidRPr="005E1946">
        <w:rPr>
          <w:rFonts w:asciiTheme="minorHAnsi" w:hAnsiTheme="minorHAnsi" w:cs="Microsoft Sans Serif"/>
          <w:b/>
          <w:sz w:val="22"/>
          <w:szCs w:val="22"/>
          <w:lang w:eastAsia="ja-JP"/>
        </w:rPr>
        <w:t>BMC-</w:t>
      </w:r>
      <w:r w:rsidRPr="005E1946">
        <w:rPr>
          <w:rFonts w:asciiTheme="minorHAnsi" w:hAnsiTheme="minorHAnsi" w:cs="Microsoft Sans Serif"/>
          <w:b/>
          <w:sz w:val="22"/>
          <w:szCs w:val="22"/>
        </w:rPr>
        <w:t>Remedy</w:t>
      </w:r>
      <w:r w:rsidRPr="005E1946">
        <w:rPr>
          <w:rFonts w:asciiTheme="minorHAnsi" w:hAnsiTheme="minorHAnsi" w:cs="Microsoft Sans Serif"/>
          <w:b/>
          <w:sz w:val="22"/>
          <w:szCs w:val="22"/>
          <w:lang w:eastAsia="ja-JP"/>
        </w:rPr>
        <w:t>, One ITSM, JIRA,</w:t>
      </w:r>
      <w:r w:rsidRPr="005E1946">
        <w:rPr>
          <w:rFonts w:asciiTheme="minorHAnsi" w:hAnsiTheme="minorHAnsi" w:cs="Microsoft Sans Serif"/>
          <w:b/>
          <w:sz w:val="22"/>
          <w:szCs w:val="22"/>
        </w:rPr>
        <w:t xml:space="preserve"> QA System</w:t>
      </w:r>
    </w:p>
    <w:p w14:paraId="158321E2" w14:textId="4542E370" w:rsidR="002A5F5C" w:rsidRPr="005E1946" w:rsidRDefault="002A5F5C" w:rsidP="002A5F5C">
      <w:pPr>
        <w:spacing w:line="276" w:lineRule="auto"/>
        <w:ind w:left="720"/>
        <w:rPr>
          <w:rFonts w:asciiTheme="minorHAnsi" w:hAnsiTheme="minorHAnsi" w:cs="Microsoft Sans Serif"/>
          <w:b/>
          <w:sz w:val="22"/>
          <w:szCs w:val="22"/>
          <w:lang w:eastAsia="ja-JP"/>
        </w:rPr>
      </w:pPr>
      <w:r w:rsidRPr="000510B6">
        <w:rPr>
          <w:rFonts w:asciiTheme="minorHAnsi" w:hAnsiTheme="minorHAnsi" w:cs="Microsoft Sans Serif"/>
          <w:sz w:val="22"/>
          <w:szCs w:val="22"/>
        </w:rPr>
        <w:t>IDE Tools</w:t>
      </w:r>
      <w:r w:rsidRPr="000510B6">
        <w:rPr>
          <w:rFonts w:asciiTheme="minorHAnsi" w:hAnsiTheme="minorHAnsi" w:cs="Microsoft Sans Serif"/>
          <w:sz w:val="22"/>
          <w:szCs w:val="22"/>
        </w:rPr>
        <w:tab/>
      </w:r>
      <w:r w:rsidRPr="000510B6">
        <w:rPr>
          <w:rFonts w:asciiTheme="minorHAnsi" w:hAnsiTheme="minorHAnsi" w:cs="Microsoft Sans Serif"/>
          <w:sz w:val="22"/>
          <w:szCs w:val="22"/>
        </w:rPr>
        <w:tab/>
        <w:t>:</w:t>
      </w:r>
      <w:r w:rsidRPr="000510B6">
        <w:rPr>
          <w:rFonts w:asciiTheme="minorHAnsi" w:hAnsiTheme="minorHAnsi" w:cs="Microsoft Sans Serif"/>
          <w:sz w:val="22"/>
          <w:szCs w:val="22"/>
          <w:lang w:eastAsia="ja-JP"/>
        </w:rPr>
        <w:t xml:space="preserve"> </w:t>
      </w:r>
      <w:r w:rsidRPr="005E1946">
        <w:rPr>
          <w:rFonts w:asciiTheme="minorHAnsi" w:hAnsiTheme="minorHAnsi" w:cs="Microsoft Sans Serif"/>
          <w:b/>
          <w:sz w:val="22"/>
          <w:szCs w:val="22"/>
          <w:lang w:eastAsia="ja-JP"/>
        </w:rPr>
        <w:t>eclipse,</w:t>
      </w:r>
      <w:r w:rsidR="009A6624" w:rsidRPr="005E1946">
        <w:rPr>
          <w:rFonts w:asciiTheme="minorHAnsi" w:hAnsiTheme="minorHAnsi" w:cs="Microsoft Sans Serif"/>
          <w:b/>
          <w:sz w:val="22"/>
          <w:szCs w:val="22"/>
        </w:rPr>
        <w:t xml:space="preserve"> SOAP UI,</w:t>
      </w:r>
      <w:r w:rsidRPr="005E1946">
        <w:rPr>
          <w:rFonts w:asciiTheme="minorHAnsi" w:hAnsiTheme="minorHAnsi" w:cs="Microsoft Sans Serif"/>
          <w:b/>
          <w:sz w:val="22"/>
          <w:szCs w:val="22"/>
        </w:rPr>
        <w:t xml:space="preserve"> </w:t>
      </w:r>
      <w:r w:rsidRPr="005E1946">
        <w:rPr>
          <w:rFonts w:asciiTheme="minorHAnsi" w:hAnsiTheme="minorHAnsi" w:cs="Microsoft Sans Serif"/>
          <w:b/>
          <w:sz w:val="22"/>
          <w:szCs w:val="22"/>
          <w:lang w:eastAsia="ja-JP"/>
        </w:rPr>
        <w:t xml:space="preserve">TOAD, </w:t>
      </w:r>
      <w:r w:rsidRPr="005E1946">
        <w:rPr>
          <w:rFonts w:asciiTheme="minorHAnsi" w:hAnsiTheme="minorHAnsi" w:cs="Microsoft Sans Serif"/>
          <w:b/>
          <w:sz w:val="22"/>
          <w:szCs w:val="22"/>
        </w:rPr>
        <w:t>SQL Developer</w:t>
      </w:r>
      <w:r w:rsidR="009A6624" w:rsidRPr="005E1946">
        <w:rPr>
          <w:rFonts w:asciiTheme="minorHAnsi" w:hAnsiTheme="minorHAnsi" w:cs="Microsoft Sans Serif"/>
          <w:b/>
          <w:sz w:val="22"/>
          <w:szCs w:val="22"/>
        </w:rPr>
        <w:t>, Putty</w:t>
      </w:r>
      <w:r w:rsidR="0097598B" w:rsidRPr="005E1946">
        <w:rPr>
          <w:rFonts w:asciiTheme="minorHAnsi" w:hAnsiTheme="minorHAnsi" w:cs="Microsoft Sans Serif"/>
          <w:b/>
          <w:sz w:val="22"/>
          <w:szCs w:val="22"/>
        </w:rPr>
        <w:t>, WinSCP</w:t>
      </w:r>
      <w:r w:rsidR="009A6624" w:rsidRPr="005E1946">
        <w:rPr>
          <w:rFonts w:asciiTheme="minorHAnsi" w:hAnsiTheme="minorHAnsi" w:cs="Microsoft Sans Serif"/>
          <w:b/>
          <w:sz w:val="22"/>
          <w:szCs w:val="22"/>
        </w:rPr>
        <w:t xml:space="preserve"> </w:t>
      </w:r>
      <w:r w:rsidRPr="005E1946">
        <w:rPr>
          <w:rFonts w:asciiTheme="minorHAnsi" w:hAnsiTheme="minorHAnsi" w:cs="Microsoft Sans Serif"/>
          <w:b/>
          <w:sz w:val="22"/>
          <w:szCs w:val="22"/>
        </w:rPr>
        <w:t xml:space="preserve">and file </w:t>
      </w:r>
      <w:proofErr w:type="spellStart"/>
      <w:r w:rsidRPr="005E1946">
        <w:rPr>
          <w:rFonts w:asciiTheme="minorHAnsi" w:hAnsiTheme="minorHAnsi" w:cs="Microsoft Sans Serif"/>
          <w:b/>
          <w:sz w:val="22"/>
          <w:szCs w:val="22"/>
        </w:rPr>
        <w:t>zilla</w:t>
      </w:r>
      <w:proofErr w:type="spellEnd"/>
    </w:p>
    <w:p w14:paraId="62B786DC" w14:textId="271B27BA" w:rsidR="00BA1C44" w:rsidRPr="000510B6" w:rsidRDefault="005241E9" w:rsidP="00BA1C44">
      <w:pPr>
        <w:tabs>
          <w:tab w:val="left" w:pos="720"/>
          <w:tab w:val="left" w:pos="1440"/>
          <w:tab w:val="left" w:pos="2160"/>
          <w:tab w:val="left" w:pos="2880"/>
          <w:tab w:val="left" w:pos="3600"/>
          <w:tab w:val="left" w:pos="4320"/>
          <w:tab w:val="left" w:pos="6263"/>
        </w:tabs>
        <w:spacing w:line="276" w:lineRule="auto"/>
        <w:ind w:left="720"/>
        <w:rPr>
          <w:rFonts w:asciiTheme="minorHAnsi" w:hAnsiTheme="minorHAnsi" w:cs="Microsoft Sans Serif"/>
          <w:sz w:val="22"/>
          <w:szCs w:val="22"/>
          <w:lang w:eastAsia="ja-JP"/>
        </w:rPr>
      </w:pPr>
      <w:r>
        <w:rPr>
          <w:rFonts w:asciiTheme="minorHAnsi" w:hAnsiTheme="minorHAnsi" w:cs="Microsoft Sans Serif"/>
          <w:sz w:val="22"/>
          <w:szCs w:val="22"/>
        </w:rPr>
        <w:t>Database</w:t>
      </w:r>
      <w:r>
        <w:rPr>
          <w:rFonts w:asciiTheme="minorHAnsi" w:hAnsiTheme="minorHAnsi" w:cs="Microsoft Sans Serif"/>
          <w:sz w:val="22"/>
          <w:szCs w:val="22"/>
        </w:rPr>
        <w:tab/>
      </w:r>
      <w:r w:rsidR="00BA1C44" w:rsidRPr="000510B6">
        <w:rPr>
          <w:rFonts w:asciiTheme="minorHAnsi" w:hAnsiTheme="minorHAnsi" w:cs="Microsoft Sans Serif"/>
          <w:sz w:val="22"/>
          <w:szCs w:val="22"/>
        </w:rPr>
        <w:tab/>
        <w:t xml:space="preserve">: </w:t>
      </w:r>
      <w:r w:rsidR="00BA1C44" w:rsidRPr="005E1946">
        <w:rPr>
          <w:rFonts w:asciiTheme="minorHAnsi" w:hAnsiTheme="minorHAnsi" w:cs="Microsoft Sans Serif"/>
          <w:b/>
          <w:sz w:val="22"/>
          <w:szCs w:val="22"/>
        </w:rPr>
        <w:t>Oracle</w:t>
      </w:r>
    </w:p>
    <w:p w14:paraId="35BD82C2" w14:textId="58CEE44C" w:rsidR="00BA1C44" w:rsidRDefault="00BA1C44" w:rsidP="00BA1C44">
      <w:pPr>
        <w:spacing w:line="276" w:lineRule="auto"/>
        <w:ind w:left="720"/>
        <w:jc w:val="both"/>
        <w:rPr>
          <w:rFonts w:asciiTheme="minorHAnsi" w:hAnsiTheme="minorHAnsi" w:cs="Microsoft Sans Serif"/>
          <w:sz w:val="22"/>
          <w:szCs w:val="22"/>
        </w:rPr>
      </w:pPr>
      <w:r w:rsidRPr="000510B6">
        <w:rPr>
          <w:rFonts w:asciiTheme="minorHAnsi" w:hAnsiTheme="minorHAnsi" w:cs="Microsoft Sans Serif"/>
          <w:sz w:val="22"/>
          <w:szCs w:val="22"/>
        </w:rPr>
        <w:t>Operating Systems</w:t>
      </w:r>
      <w:r w:rsidRPr="000510B6">
        <w:rPr>
          <w:rFonts w:asciiTheme="minorHAnsi" w:hAnsiTheme="minorHAnsi" w:cs="Microsoft Sans Serif"/>
          <w:sz w:val="22"/>
          <w:szCs w:val="22"/>
        </w:rPr>
        <w:tab/>
        <w:t xml:space="preserve">: </w:t>
      </w:r>
      <w:r w:rsidRPr="005E1946">
        <w:rPr>
          <w:rFonts w:asciiTheme="minorHAnsi" w:hAnsiTheme="minorHAnsi" w:cs="Microsoft Sans Serif"/>
          <w:b/>
          <w:sz w:val="22"/>
          <w:szCs w:val="22"/>
        </w:rPr>
        <w:t>Windows</w:t>
      </w:r>
      <w:r w:rsidR="00FA68A7" w:rsidRPr="005E1946">
        <w:rPr>
          <w:rFonts w:asciiTheme="minorHAnsi" w:hAnsiTheme="minorHAnsi" w:cs="Microsoft Sans Serif"/>
          <w:b/>
          <w:sz w:val="22"/>
          <w:szCs w:val="22"/>
        </w:rPr>
        <w:t>2003/2012/XP/7</w:t>
      </w:r>
      <w:r w:rsidRPr="005E1946">
        <w:rPr>
          <w:rFonts w:asciiTheme="minorHAnsi" w:hAnsiTheme="minorHAnsi" w:cs="Microsoft Sans Serif"/>
          <w:b/>
          <w:sz w:val="22"/>
          <w:szCs w:val="22"/>
        </w:rPr>
        <w:t>,</w:t>
      </w:r>
      <w:r w:rsidR="00EB3FEB">
        <w:rPr>
          <w:rFonts w:asciiTheme="minorHAnsi" w:hAnsiTheme="minorHAnsi" w:cs="Microsoft Sans Serif"/>
          <w:b/>
          <w:sz w:val="22"/>
          <w:szCs w:val="22"/>
        </w:rPr>
        <w:t xml:space="preserve"> ubuntu,</w:t>
      </w:r>
      <w:r w:rsidR="00364723">
        <w:rPr>
          <w:rFonts w:asciiTheme="minorHAnsi" w:hAnsiTheme="minorHAnsi" w:cs="Microsoft Sans Serif"/>
          <w:b/>
          <w:sz w:val="22"/>
          <w:szCs w:val="22"/>
        </w:rPr>
        <w:t xml:space="preserve"> </w:t>
      </w:r>
      <w:r w:rsidR="00B95C01" w:rsidRPr="005E1946">
        <w:rPr>
          <w:rFonts w:asciiTheme="minorHAnsi" w:hAnsiTheme="minorHAnsi" w:cs="Microsoft Sans Serif"/>
          <w:b/>
          <w:sz w:val="22"/>
          <w:szCs w:val="22"/>
        </w:rPr>
        <w:t>Linux</w:t>
      </w:r>
      <w:r w:rsidRPr="005E1946">
        <w:rPr>
          <w:rFonts w:asciiTheme="minorHAnsi" w:hAnsiTheme="minorHAnsi" w:cs="Microsoft Sans Serif"/>
          <w:b/>
          <w:sz w:val="22"/>
          <w:szCs w:val="22"/>
        </w:rPr>
        <w:t>.</w:t>
      </w:r>
    </w:p>
    <w:p w14:paraId="181DA848" w14:textId="6C5D7914" w:rsidR="0075044D" w:rsidRDefault="0075044D" w:rsidP="00BA1C44">
      <w:pPr>
        <w:spacing w:line="276" w:lineRule="auto"/>
        <w:ind w:left="720"/>
        <w:jc w:val="both"/>
        <w:rPr>
          <w:rFonts w:asciiTheme="minorHAnsi" w:hAnsiTheme="minorHAnsi" w:cs="Microsoft Sans Serif"/>
          <w:sz w:val="22"/>
          <w:szCs w:val="22"/>
        </w:rPr>
      </w:pPr>
      <w:r>
        <w:rPr>
          <w:rFonts w:asciiTheme="minorHAnsi" w:hAnsiTheme="minorHAnsi" w:cs="Microsoft Sans Serif"/>
          <w:sz w:val="22"/>
          <w:szCs w:val="22"/>
        </w:rPr>
        <w:t>Application skills</w:t>
      </w:r>
      <w:r>
        <w:rPr>
          <w:rFonts w:asciiTheme="minorHAnsi" w:hAnsiTheme="minorHAnsi" w:cs="Microsoft Sans Serif"/>
          <w:sz w:val="22"/>
          <w:szCs w:val="22"/>
        </w:rPr>
        <w:tab/>
      </w:r>
      <w:r w:rsidRPr="000510B6">
        <w:rPr>
          <w:rFonts w:asciiTheme="minorHAnsi" w:hAnsiTheme="minorHAnsi" w:cs="Microsoft Sans Serif"/>
          <w:sz w:val="22"/>
          <w:szCs w:val="22"/>
        </w:rPr>
        <w:t xml:space="preserve">: </w:t>
      </w:r>
      <w:r w:rsidRPr="005E1946">
        <w:rPr>
          <w:rFonts w:asciiTheme="minorHAnsi" w:hAnsiTheme="minorHAnsi" w:cs="Microsoft Sans Serif"/>
          <w:b/>
          <w:sz w:val="22"/>
          <w:szCs w:val="22"/>
        </w:rPr>
        <w:t>Java, Servlets, JSP, JDBC,</w:t>
      </w:r>
      <w:r w:rsidR="00723D83">
        <w:rPr>
          <w:rFonts w:asciiTheme="minorHAnsi" w:hAnsiTheme="minorHAnsi" w:cs="Microsoft Sans Serif"/>
          <w:b/>
          <w:sz w:val="22"/>
          <w:szCs w:val="22"/>
        </w:rPr>
        <w:t xml:space="preserve"> JMS,</w:t>
      </w:r>
      <w:r w:rsidRPr="005E1946">
        <w:rPr>
          <w:rFonts w:asciiTheme="minorHAnsi" w:hAnsiTheme="minorHAnsi" w:cs="Microsoft Sans Serif"/>
          <w:b/>
          <w:sz w:val="22"/>
          <w:szCs w:val="22"/>
        </w:rPr>
        <w:t xml:space="preserve"> Web Services</w:t>
      </w:r>
    </w:p>
    <w:p w14:paraId="208D2CE4" w14:textId="7689C1D0" w:rsidR="0075044D" w:rsidRDefault="0075044D" w:rsidP="0075044D">
      <w:pPr>
        <w:tabs>
          <w:tab w:val="left" w:pos="630"/>
        </w:tabs>
        <w:spacing w:line="276" w:lineRule="auto"/>
        <w:ind w:left="720"/>
        <w:jc w:val="both"/>
        <w:rPr>
          <w:rFonts w:asciiTheme="minorHAnsi" w:hAnsiTheme="minorHAnsi" w:cs="Microsoft Sans Serif"/>
          <w:sz w:val="22"/>
          <w:szCs w:val="22"/>
        </w:rPr>
      </w:pPr>
      <w:r w:rsidRPr="00442AC9">
        <w:rPr>
          <w:rFonts w:asciiTheme="minorHAnsi" w:hAnsiTheme="minorHAnsi" w:cs="Microsoft Sans Serif"/>
          <w:bCs/>
          <w:sz w:val="22"/>
          <w:szCs w:val="22"/>
        </w:rPr>
        <w:t>Build &amp; Version Tools</w:t>
      </w:r>
      <w:r>
        <w:rPr>
          <w:rFonts w:asciiTheme="minorHAnsi" w:hAnsiTheme="minorHAnsi" w:cs="Microsoft Sans Serif"/>
          <w:b/>
          <w:bCs/>
          <w:sz w:val="22"/>
          <w:szCs w:val="22"/>
        </w:rPr>
        <w:tab/>
        <w:t>:</w:t>
      </w:r>
      <w:r w:rsidRPr="005E1946">
        <w:rPr>
          <w:rFonts w:asciiTheme="minorHAnsi" w:hAnsiTheme="minorHAnsi" w:cs="Microsoft Sans Serif"/>
          <w:b/>
          <w:bCs/>
          <w:sz w:val="22"/>
          <w:szCs w:val="22"/>
        </w:rPr>
        <w:t xml:space="preserve"> </w:t>
      </w:r>
      <w:r w:rsidRPr="005E1946">
        <w:rPr>
          <w:rFonts w:asciiTheme="minorHAnsi" w:hAnsiTheme="minorHAnsi" w:cs="Microsoft Sans Serif"/>
          <w:b/>
          <w:sz w:val="22"/>
          <w:szCs w:val="22"/>
        </w:rPr>
        <w:t>ANT, SVN, CVS, Jenkins, Git and Maven</w:t>
      </w:r>
    </w:p>
    <w:p w14:paraId="424E2857" w14:textId="77777777" w:rsidR="00C02C25" w:rsidRDefault="00C02C25" w:rsidP="00AB426A">
      <w:pPr>
        <w:jc w:val="both"/>
        <w:rPr>
          <w:rFonts w:asciiTheme="minorHAnsi" w:hAnsiTheme="minorHAnsi" w:cs="Microsoft Sans Serif"/>
          <w:b/>
          <w:bCs/>
          <w:color w:val="000000"/>
          <w:sz w:val="22"/>
          <w:szCs w:val="22"/>
          <w:u w:val="single"/>
        </w:rPr>
      </w:pPr>
    </w:p>
    <w:p w14:paraId="4B6E5F9B" w14:textId="77777777" w:rsidR="00E35EE9" w:rsidRPr="000510B6" w:rsidRDefault="00AB426A" w:rsidP="00AB426A">
      <w:pPr>
        <w:jc w:val="both"/>
        <w:rPr>
          <w:rFonts w:asciiTheme="minorHAnsi" w:hAnsiTheme="minorHAnsi" w:cs="Microsoft Sans Serif"/>
          <w:b/>
          <w:bCs/>
          <w:color w:val="000000"/>
          <w:sz w:val="22"/>
          <w:szCs w:val="22"/>
          <w:u w:val="single"/>
        </w:rPr>
      </w:pPr>
      <w:r w:rsidRPr="000510B6">
        <w:rPr>
          <w:rFonts w:asciiTheme="minorHAnsi" w:hAnsiTheme="minorHAnsi" w:cs="Microsoft Sans Serif"/>
          <w:b/>
          <w:bCs/>
          <w:color w:val="000000"/>
          <w:sz w:val="22"/>
          <w:szCs w:val="22"/>
          <w:u w:val="single"/>
        </w:rPr>
        <w:lastRenderedPageBreak/>
        <w:t>P</w:t>
      </w:r>
      <w:r w:rsidR="00E35EE9" w:rsidRPr="000510B6">
        <w:rPr>
          <w:rFonts w:asciiTheme="minorHAnsi" w:hAnsiTheme="minorHAnsi" w:cs="Microsoft Sans Serif"/>
          <w:b/>
          <w:bCs/>
          <w:color w:val="000000"/>
          <w:sz w:val="22"/>
          <w:szCs w:val="22"/>
          <w:u w:val="single"/>
        </w:rPr>
        <w:t>roject Details:</w:t>
      </w:r>
    </w:p>
    <w:p w14:paraId="64569A84" w14:textId="77777777" w:rsidR="0003635B" w:rsidRPr="000510B6" w:rsidRDefault="0003635B" w:rsidP="00AB426A">
      <w:pPr>
        <w:jc w:val="both"/>
        <w:rPr>
          <w:rFonts w:asciiTheme="minorHAnsi" w:hAnsiTheme="minorHAnsi" w:cs="Microsoft Sans Serif"/>
          <w:b/>
          <w:bCs/>
          <w:color w:val="000000"/>
          <w:sz w:val="22"/>
          <w:szCs w:val="22"/>
          <w:u w:val="single"/>
        </w:rPr>
      </w:pPr>
    </w:p>
    <w:p w14:paraId="7122E4C9" w14:textId="1AA8D814" w:rsidR="00BC1BA2" w:rsidRDefault="004239A0" w:rsidP="001F1DE4">
      <w:pPr>
        <w:pStyle w:val="Header"/>
        <w:numPr>
          <w:ilvl w:val="0"/>
          <w:numId w:val="20"/>
        </w:numPr>
        <w:tabs>
          <w:tab w:val="clear" w:pos="4320"/>
          <w:tab w:val="clear" w:pos="8640"/>
          <w:tab w:val="left" w:pos="720"/>
          <w:tab w:val="left" w:pos="1260"/>
        </w:tabs>
        <w:rPr>
          <w:rFonts w:asciiTheme="minorHAnsi" w:hAnsiTheme="minorHAnsi" w:cs="Microsoft Sans Serif"/>
          <w:b/>
          <w:szCs w:val="22"/>
          <w:lang w:eastAsia="ja-JP"/>
        </w:rPr>
      </w:pPr>
      <w:r>
        <w:rPr>
          <w:rFonts w:asciiTheme="minorHAnsi" w:hAnsiTheme="minorHAnsi" w:cs="Microsoft Sans Serif"/>
          <w:b/>
          <w:szCs w:val="22"/>
          <w:lang w:eastAsia="ja-JP"/>
        </w:rPr>
        <w:t>I</w:t>
      </w:r>
      <w:r w:rsidR="00005A1D">
        <w:rPr>
          <w:rFonts w:asciiTheme="minorHAnsi" w:hAnsiTheme="minorHAnsi" w:cs="Microsoft Sans Serif"/>
          <w:b/>
          <w:szCs w:val="22"/>
          <w:lang w:eastAsia="ja-JP"/>
        </w:rPr>
        <w:t>nternational Transaction Log</w:t>
      </w:r>
    </w:p>
    <w:p w14:paraId="36EE01DA" w14:textId="77777777" w:rsidR="001F1DE4" w:rsidRPr="000510B6" w:rsidRDefault="001F1DE4" w:rsidP="001F1DE4">
      <w:pPr>
        <w:pStyle w:val="Header"/>
        <w:tabs>
          <w:tab w:val="clear" w:pos="4320"/>
          <w:tab w:val="clear" w:pos="8640"/>
          <w:tab w:val="left" w:pos="720"/>
          <w:tab w:val="left" w:pos="1260"/>
        </w:tabs>
        <w:ind w:left="180"/>
        <w:rPr>
          <w:rFonts w:asciiTheme="minorHAnsi" w:hAnsiTheme="minorHAnsi" w:cs="Microsoft Sans Serif"/>
          <w:bCs/>
          <w:color w:val="000000"/>
          <w:spacing w:val="4"/>
          <w:szCs w:val="22"/>
        </w:rPr>
      </w:pPr>
    </w:p>
    <w:p w14:paraId="62AFF877" w14:textId="77777777" w:rsidR="0003635B" w:rsidRPr="000510B6" w:rsidRDefault="00BC1BA2" w:rsidP="00BC1BA2">
      <w:pPr>
        <w:ind w:left="720"/>
        <w:jc w:val="both"/>
        <w:rPr>
          <w:rFonts w:asciiTheme="minorHAnsi" w:hAnsiTheme="minorHAnsi" w:cs="Microsoft Sans Serif"/>
          <w:color w:val="000000"/>
          <w:spacing w:val="4"/>
          <w:sz w:val="22"/>
          <w:szCs w:val="22"/>
          <w:lang w:eastAsia="ja-JP"/>
        </w:rPr>
      </w:pPr>
      <w:r w:rsidRPr="000510B6">
        <w:rPr>
          <w:rFonts w:asciiTheme="minorHAnsi" w:hAnsiTheme="minorHAnsi" w:cs="Microsoft Sans Serif"/>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United Nation</w:t>
      </w:r>
      <w:r w:rsidR="00A02E59" w:rsidRPr="000510B6">
        <w:rPr>
          <w:rFonts w:asciiTheme="minorHAnsi" w:hAnsiTheme="minorHAnsi" w:cs="Microsoft Sans Serif"/>
          <w:color w:val="000000"/>
          <w:spacing w:val="4"/>
          <w:sz w:val="22"/>
          <w:szCs w:val="22"/>
        </w:rPr>
        <w:t>s</w:t>
      </w:r>
      <w:r w:rsidR="00606149" w:rsidRPr="000510B6">
        <w:rPr>
          <w:rFonts w:asciiTheme="minorHAnsi" w:hAnsiTheme="minorHAnsi" w:cs="Microsoft Sans Serif"/>
          <w:color w:val="000000"/>
          <w:spacing w:val="4"/>
          <w:sz w:val="22"/>
          <w:szCs w:val="22"/>
        </w:rPr>
        <w:t>,</w:t>
      </w:r>
      <w:r w:rsidR="00200C8F" w:rsidRPr="000510B6">
        <w:rPr>
          <w:rFonts w:asciiTheme="minorHAnsi" w:hAnsiTheme="minorHAnsi" w:cs="Microsoft Sans Serif"/>
          <w:color w:val="000000"/>
          <w:spacing w:val="4"/>
          <w:sz w:val="22"/>
          <w:szCs w:val="22"/>
        </w:rPr>
        <w:t xml:space="preserve"> </w:t>
      </w:r>
      <w:r w:rsidR="00606149" w:rsidRPr="000510B6">
        <w:rPr>
          <w:rFonts w:asciiTheme="minorHAnsi" w:hAnsiTheme="minorHAnsi" w:cs="Microsoft Sans Serif"/>
          <w:color w:val="000000"/>
          <w:spacing w:val="4"/>
          <w:sz w:val="22"/>
          <w:szCs w:val="22"/>
        </w:rPr>
        <w:t>Germany</w:t>
      </w:r>
    </w:p>
    <w:p w14:paraId="13DBDA67" w14:textId="73403DF5" w:rsidR="0003635B" w:rsidRPr="000510B6" w:rsidRDefault="0003635B" w:rsidP="0003635B">
      <w:pPr>
        <w:ind w:left="720"/>
        <w:jc w:val="both"/>
        <w:rPr>
          <w:rFonts w:asciiTheme="minorHAnsi" w:hAnsiTheme="minorHAnsi" w:cs="Microsoft Sans Serif"/>
          <w:sz w:val="22"/>
          <w:szCs w:val="22"/>
          <w:lang w:eastAsia="ja-JP"/>
        </w:rPr>
      </w:pPr>
      <w:r w:rsidRPr="000510B6">
        <w:rPr>
          <w:rFonts w:asciiTheme="minorHAnsi" w:hAnsiTheme="minorHAnsi" w:cs="Microsoft Sans Serif"/>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9D1B23" w:rsidRPr="000510B6">
        <w:rPr>
          <w:rFonts w:asciiTheme="minorHAnsi" w:hAnsiTheme="minorHAnsi" w:cs="Microsoft Sans Serif"/>
          <w:sz w:val="22"/>
          <w:szCs w:val="22"/>
          <w:lang w:eastAsia="ja-JP"/>
        </w:rPr>
        <w:t>Sept</w:t>
      </w:r>
      <w:r w:rsidRPr="000510B6">
        <w:rPr>
          <w:rFonts w:asciiTheme="minorHAnsi" w:hAnsiTheme="minorHAnsi" w:cs="Microsoft Sans Serif"/>
          <w:sz w:val="22"/>
          <w:szCs w:val="22"/>
          <w:lang w:eastAsia="ja-JP"/>
        </w:rPr>
        <w:t xml:space="preserve"> 20</w:t>
      </w:r>
      <w:r w:rsidR="00B204B5" w:rsidRPr="000510B6">
        <w:rPr>
          <w:rFonts w:asciiTheme="minorHAnsi" w:hAnsiTheme="minorHAnsi" w:cs="Microsoft Sans Serif"/>
          <w:sz w:val="22"/>
          <w:szCs w:val="22"/>
          <w:lang w:eastAsia="ja-JP"/>
        </w:rPr>
        <w:t>1</w:t>
      </w:r>
      <w:r w:rsidR="00BD4913">
        <w:rPr>
          <w:rFonts w:asciiTheme="minorHAnsi" w:hAnsiTheme="minorHAnsi" w:cs="Microsoft Sans Serif"/>
          <w:sz w:val="22"/>
          <w:szCs w:val="22"/>
          <w:lang w:eastAsia="ja-JP"/>
        </w:rPr>
        <w:t>2</w:t>
      </w:r>
      <w:r w:rsidRPr="000510B6">
        <w:rPr>
          <w:rFonts w:asciiTheme="minorHAnsi" w:hAnsiTheme="minorHAnsi" w:cs="Microsoft Sans Serif"/>
          <w:sz w:val="22"/>
          <w:szCs w:val="22"/>
          <w:lang w:eastAsia="ja-JP"/>
        </w:rPr>
        <w:t xml:space="preserve"> to </w:t>
      </w:r>
      <w:r w:rsidR="0051109A">
        <w:rPr>
          <w:rFonts w:asciiTheme="minorHAnsi" w:hAnsiTheme="minorHAnsi" w:cs="Microsoft Sans Serif"/>
          <w:sz w:val="22"/>
          <w:szCs w:val="22"/>
          <w:lang w:eastAsia="ja-JP"/>
        </w:rPr>
        <w:t>Oct 2018</w:t>
      </w:r>
    </w:p>
    <w:p w14:paraId="74566DD8" w14:textId="20E0177A" w:rsidR="00DE3A6E" w:rsidRDefault="0003635B" w:rsidP="00E46387">
      <w:pPr>
        <w:pStyle w:val="BodyText"/>
        <w:ind w:left="2160" w:right="-1080" w:hanging="1440"/>
        <w:rPr>
          <w:rFonts w:asciiTheme="minorHAnsi" w:hAnsiTheme="minorHAnsi" w:cs="Microsoft Sans Serif"/>
          <w:sz w:val="22"/>
          <w:szCs w:val="22"/>
        </w:rPr>
      </w:pPr>
      <w:r w:rsidRPr="000510B6">
        <w:rPr>
          <w:rFonts w:asciiTheme="minorHAnsi" w:hAnsiTheme="minorHAnsi" w:cs="Microsoft Sans Serif"/>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r w:rsidRPr="000510B6">
        <w:rPr>
          <w:rFonts w:asciiTheme="minorHAnsi" w:hAnsiTheme="minorHAnsi" w:cs="Microsoft Sans Serif"/>
          <w:sz w:val="22"/>
          <w:szCs w:val="22"/>
          <w:lang w:eastAsia="ja-JP"/>
        </w:rPr>
        <w:t xml:space="preserve">Java/J2ee, </w:t>
      </w:r>
      <w:r w:rsidR="002276DB">
        <w:rPr>
          <w:rFonts w:asciiTheme="minorHAnsi" w:hAnsiTheme="minorHAnsi" w:cs="Microsoft Sans Serif"/>
          <w:sz w:val="22"/>
          <w:szCs w:val="22"/>
          <w:lang w:eastAsia="ja-JP"/>
        </w:rPr>
        <w:t xml:space="preserve">Web services, </w:t>
      </w:r>
      <w:r w:rsidRPr="000510B6">
        <w:rPr>
          <w:rFonts w:asciiTheme="minorHAnsi" w:hAnsiTheme="minorHAnsi" w:cs="Microsoft Sans Serif"/>
          <w:sz w:val="22"/>
          <w:szCs w:val="22"/>
          <w:lang w:eastAsia="ja-JP"/>
        </w:rPr>
        <w:t>windows 2003</w:t>
      </w:r>
      <w:r w:rsidR="00C07935">
        <w:rPr>
          <w:rFonts w:asciiTheme="minorHAnsi" w:hAnsiTheme="minorHAnsi" w:cs="Microsoft Sans Serif"/>
          <w:sz w:val="22"/>
          <w:szCs w:val="22"/>
          <w:lang w:eastAsia="ja-JP"/>
        </w:rPr>
        <w:t>/2012</w:t>
      </w:r>
      <w:r w:rsidRPr="000510B6">
        <w:rPr>
          <w:rFonts w:asciiTheme="minorHAnsi" w:hAnsiTheme="minorHAnsi" w:cs="Microsoft Sans Serif"/>
          <w:sz w:val="22"/>
          <w:szCs w:val="22"/>
          <w:lang w:eastAsia="ja-JP"/>
        </w:rPr>
        <w:t xml:space="preserve">, Oracle, </w:t>
      </w:r>
      <w:proofErr w:type="spellStart"/>
      <w:r w:rsidRPr="000510B6">
        <w:rPr>
          <w:rFonts w:asciiTheme="minorHAnsi" w:hAnsiTheme="minorHAnsi" w:cs="Microsoft Sans Serif"/>
          <w:sz w:val="22"/>
          <w:szCs w:val="22"/>
          <w:lang w:eastAsia="ja-JP"/>
        </w:rPr>
        <w:t>Web</w:t>
      </w:r>
      <w:r w:rsidR="009876C5">
        <w:rPr>
          <w:rFonts w:asciiTheme="minorHAnsi" w:hAnsiTheme="minorHAnsi" w:cs="Microsoft Sans Serif"/>
          <w:sz w:val="22"/>
          <w:szCs w:val="22"/>
          <w:lang w:eastAsia="ja-JP"/>
        </w:rPr>
        <w:t>sphere</w:t>
      </w:r>
      <w:proofErr w:type="spellEnd"/>
      <w:r w:rsidRPr="000510B6">
        <w:rPr>
          <w:rFonts w:asciiTheme="minorHAnsi" w:hAnsiTheme="minorHAnsi" w:cs="Microsoft Sans Serif"/>
          <w:sz w:val="22"/>
          <w:szCs w:val="22"/>
          <w:lang w:eastAsia="ja-JP"/>
        </w:rPr>
        <w:t xml:space="preserve">, </w:t>
      </w:r>
      <w:r w:rsidR="00B72220" w:rsidRPr="000510B6">
        <w:rPr>
          <w:rFonts w:asciiTheme="minorHAnsi" w:hAnsiTheme="minorHAnsi" w:cs="Microsoft Sans Serif"/>
          <w:sz w:val="22"/>
          <w:szCs w:val="22"/>
          <w:lang w:eastAsia="ja-JP"/>
        </w:rPr>
        <w:t>SQL Developer</w:t>
      </w:r>
      <w:r w:rsidRPr="000510B6">
        <w:rPr>
          <w:rFonts w:asciiTheme="minorHAnsi" w:hAnsiTheme="minorHAnsi" w:cs="Microsoft Sans Serif"/>
          <w:sz w:val="22"/>
          <w:szCs w:val="22"/>
        </w:rPr>
        <w:t>,</w:t>
      </w:r>
    </w:p>
    <w:p w14:paraId="2BBD0358" w14:textId="38509763" w:rsidR="00592545" w:rsidRPr="000510B6" w:rsidRDefault="008E0255" w:rsidP="00D215E2">
      <w:pPr>
        <w:pStyle w:val="BodyText"/>
        <w:ind w:left="2160" w:right="-1080"/>
        <w:rPr>
          <w:rFonts w:asciiTheme="minorHAnsi" w:hAnsiTheme="minorHAnsi" w:cs="Microsoft Sans Serif"/>
          <w:bCs/>
          <w:sz w:val="22"/>
          <w:szCs w:val="22"/>
        </w:rPr>
      </w:pPr>
      <w:r>
        <w:rPr>
          <w:rFonts w:asciiTheme="minorHAnsi" w:hAnsiTheme="minorHAnsi" w:cs="Microsoft Sans Serif"/>
          <w:sz w:val="22"/>
          <w:szCs w:val="22"/>
        </w:rPr>
        <w:t xml:space="preserve"> BMC </w:t>
      </w:r>
      <w:r w:rsidR="0003635B" w:rsidRPr="000510B6">
        <w:rPr>
          <w:rFonts w:asciiTheme="minorHAnsi" w:hAnsiTheme="minorHAnsi" w:cs="Microsoft Sans Serif"/>
          <w:sz w:val="22"/>
          <w:szCs w:val="22"/>
        </w:rPr>
        <w:t>Remedy</w:t>
      </w:r>
      <w:r w:rsidR="00C07935">
        <w:rPr>
          <w:rFonts w:asciiTheme="minorHAnsi" w:hAnsiTheme="minorHAnsi" w:cs="Microsoft Sans Serif"/>
          <w:sz w:val="22"/>
          <w:szCs w:val="22"/>
        </w:rPr>
        <w:t>/One ITSM</w:t>
      </w:r>
    </w:p>
    <w:p w14:paraId="0D35FF78" w14:textId="77777777" w:rsidR="0003635B" w:rsidRPr="000510B6" w:rsidRDefault="0003635B" w:rsidP="0003635B">
      <w:pPr>
        <w:ind w:left="720"/>
        <w:jc w:val="both"/>
        <w:rPr>
          <w:rFonts w:asciiTheme="minorHAnsi" w:hAnsiTheme="minorHAnsi" w:cs="Microsoft Sans Serif"/>
          <w:b/>
          <w:bCs/>
          <w:color w:val="000000"/>
          <w:sz w:val="22"/>
          <w:szCs w:val="22"/>
          <w:lang w:eastAsia="ja-JP"/>
        </w:rPr>
      </w:pPr>
      <w:r w:rsidRPr="000510B6">
        <w:rPr>
          <w:rFonts w:asciiTheme="minorHAnsi" w:hAnsiTheme="minorHAnsi" w:cs="Microsoft Sans Serif"/>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6B96506B" w14:textId="77777777" w:rsidR="0003635B" w:rsidRPr="000510B6" w:rsidRDefault="0003635B" w:rsidP="0003635B">
      <w:pPr>
        <w:ind w:left="720"/>
        <w:jc w:val="both"/>
        <w:rPr>
          <w:rFonts w:asciiTheme="minorHAnsi" w:hAnsiTheme="minorHAnsi" w:cs="Microsoft Sans Serif"/>
          <w:b/>
          <w:bCs/>
          <w:color w:val="000000"/>
          <w:sz w:val="22"/>
          <w:szCs w:val="22"/>
          <w:lang w:eastAsia="ja-JP"/>
        </w:rPr>
      </w:pPr>
    </w:p>
    <w:p w14:paraId="4BA5B352" w14:textId="0E3ECCEC" w:rsidR="00566CFF" w:rsidRPr="00566CFF" w:rsidRDefault="00566CFF" w:rsidP="00566CFF">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Led the project, handled the planned changes, high priority incidents, and first point of the contact for application issues.</w:t>
      </w:r>
    </w:p>
    <w:p w14:paraId="11FD9A92" w14:textId="496BE7BA" w:rsidR="00E34194" w:rsidRDefault="00E34194" w:rsidP="00E34194">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Installed </w:t>
      </w:r>
      <w:proofErr w:type="spellStart"/>
      <w:r>
        <w:rPr>
          <w:rFonts w:asciiTheme="minorHAnsi" w:hAnsiTheme="minorHAnsi" w:cs="Microsoft Sans Serif"/>
          <w:sz w:val="22"/>
          <w:szCs w:val="22"/>
          <w:lang w:eastAsia="ja-JP"/>
        </w:rPr>
        <w:t>Websphere</w:t>
      </w:r>
      <w:proofErr w:type="spellEnd"/>
      <w:r>
        <w:rPr>
          <w:rFonts w:asciiTheme="minorHAnsi" w:hAnsiTheme="minorHAnsi" w:cs="Microsoft Sans Serif"/>
          <w:sz w:val="22"/>
          <w:szCs w:val="22"/>
          <w:lang w:eastAsia="ja-JP"/>
        </w:rPr>
        <w:t xml:space="preserve"> 8.x, created domains, clusters, admin server, managed servers, node manager, JMS server and JDBC connections</w:t>
      </w:r>
    </w:p>
    <w:p w14:paraId="42307F4B" w14:textId="77777777" w:rsidR="00E34194" w:rsidRPr="000510B6" w:rsidRDefault="00E34194" w:rsidP="00E34194">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Deploy</w:t>
      </w:r>
      <w:r w:rsidRPr="000510B6">
        <w:rPr>
          <w:rFonts w:asciiTheme="minorHAnsi" w:hAnsiTheme="minorHAnsi" w:cs="Microsoft Sans Serif"/>
          <w:sz w:val="22"/>
          <w:szCs w:val="22"/>
          <w:lang w:eastAsia="ja-JP"/>
        </w:rPr>
        <w:t xml:space="preserve"> EAR, WAR files in various environments like Prod</w:t>
      </w:r>
      <w:r>
        <w:rPr>
          <w:rFonts w:asciiTheme="minorHAnsi" w:hAnsiTheme="minorHAnsi" w:cs="Microsoft Sans Serif"/>
          <w:sz w:val="22"/>
          <w:szCs w:val="22"/>
          <w:lang w:eastAsia="ja-JP"/>
        </w:rPr>
        <w:t xml:space="preserve"> and secondary environments</w:t>
      </w:r>
    </w:p>
    <w:p w14:paraId="136FC6F6" w14:textId="1D95964C" w:rsidR="00E34194" w:rsidRPr="00E34194" w:rsidRDefault="00E34194" w:rsidP="00E34194">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Monitor</w:t>
      </w:r>
      <w:r>
        <w:rPr>
          <w:rFonts w:asciiTheme="minorHAnsi" w:hAnsiTheme="minorHAnsi" w:cs="Microsoft Sans Serif"/>
          <w:sz w:val="22"/>
          <w:szCs w:val="22"/>
          <w:lang w:eastAsia="ja-JP"/>
        </w:rPr>
        <w:t>ed</w:t>
      </w:r>
      <w:r w:rsidRPr="000510B6">
        <w:rPr>
          <w:rFonts w:asciiTheme="minorHAnsi" w:hAnsiTheme="minorHAnsi" w:cs="Microsoft Sans Serif"/>
          <w:sz w:val="22"/>
          <w:szCs w:val="22"/>
          <w:lang w:eastAsia="ja-JP"/>
        </w:rPr>
        <w:t xml:space="preserve"> the </w:t>
      </w:r>
      <w:proofErr w:type="spellStart"/>
      <w:r w:rsidRPr="000510B6">
        <w:rPr>
          <w:rFonts w:asciiTheme="minorHAnsi" w:hAnsiTheme="minorHAnsi" w:cs="Microsoft Sans Serif"/>
          <w:sz w:val="22"/>
          <w:szCs w:val="22"/>
          <w:lang w:eastAsia="ja-JP"/>
        </w:rPr>
        <w:t>Web</w:t>
      </w:r>
      <w:r>
        <w:rPr>
          <w:rFonts w:asciiTheme="minorHAnsi" w:hAnsiTheme="minorHAnsi" w:cs="Microsoft Sans Serif"/>
          <w:sz w:val="22"/>
          <w:szCs w:val="22"/>
          <w:lang w:eastAsia="ja-JP"/>
        </w:rPr>
        <w:t>sphere</w:t>
      </w:r>
      <w:proofErr w:type="spellEnd"/>
      <w:r>
        <w:rPr>
          <w:rFonts w:asciiTheme="minorHAnsi" w:hAnsiTheme="minorHAnsi" w:cs="Microsoft Sans Serif"/>
          <w:sz w:val="22"/>
          <w:szCs w:val="22"/>
          <w:lang w:eastAsia="ja-JP"/>
        </w:rPr>
        <w:t xml:space="preserve"> </w:t>
      </w:r>
      <w:r w:rsidRPr="000510B6">
        <w:rPr>
          <w:rFonts w:asciiTheme="minorHAnsi" w:hAnsiTheme="minorHAnsi" w:cs="Microsoft Sans Serif"/>
          <w:sz w:val="22"/>
          <w:szCs w:val="22"/>
          <w:lang w:eastAsia="ja-JP"/>
        </w:rPr>
        <w:t>server status, deployments, JMS queues and Connections</w:t>
      </w:r>
    </w:p>
    <w:p w14:paraId="491F9B7F" w14:textId="1D7D716F" w:rsidR="00E34194" w:rsidRDefault="00E34194" w:rsidP="00E34194">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Resolv</w:t>
      </w:r>
      <w:r>
        <w:rPr>
          <w:rFonts w:asciiTheme="minorHAnsi" w:hAnsiTheme="minorHAnsi" w:cs="Microsoft Sans Serif"/>
          <w:sz w:val="22"/>
          <w:szCs w:val="22"/>
          <w:lang w:eastAsia="ja-JP"/>
        </w:rPr>
        <w:t>ed</w:t>
      </w:r>
      <w:r w:rsidRPr="000510B6">
        <w:rPr>
          <w:rFonts w:asciiTheme="minorHAnsi" w:hAnsiTheme="minorHAnsi" w:cs="Microsoft Sans Serif"/>
          <w:sz w:val="22"/>
          <w:szCs w:val="22"/>
          <w:lang w:eastAsia="ja-JP"/>
        </w:rPr>
        <w:t xml:space="preserve"> the incidents as per the priority. Analyzing the issues and finding the RCA </w:t>
      </w:r>
    </w:p>
    <w:p w14:paraId="64A689C3" w14:textId="77777777" w:rsidR="00566CFF" w:rsidRDefault="00566CFF" w:rsidP="00566CFF">
      <w:pPr>
        <w:widowControl w:val="0"/>
        <w:numPr>
          <w:ilvl w:val="0"/>
          <w:numId w:val="5"/>
        </w:numPr>
        <w:suppressAutoHyphens/>
        <w:jc w:val="both"/>
        <w:rPr>
          <w:rFonts w:asciiTheme="minorHAnsi" w:hAnsiTheme="minorHAnsi" w:cs="Microsoft Sans Serif"/>
          <w:sz w:val="22"/>
          <w:szCs w:val="22"/>
          <w:lang w:eastAsia="ja-JP"/>
        </w:rPr>
      </w:pPr>
      <w:r>
        <w:rPr>
          <w:rFonts w:ascii="Calibri" w:hAnsi="Calibri" w:cs="Microsoft Sans Serif"/>
          <w:sz w:val="22"/>
          <w:szCs w:val="22"/>
          <w:lang w:eastAsia="ja-JP"/>
        </w:rPr>
        <w:t>Worked</w:t>
      </w:r>
      <w:r w:rsidRPr="000510B6">
        <w:rPr>
          <w:rFonts w:ascii="Calibri" w:hAnsi="Calibri" w:cs="Microsoft Sans Serif"/>
          <w:sz w:val="22"/>
          <w:szCs w:val="22"/>
          <w:lang w:eastAsia="ja-JP"/>
        </w:rPr>
        <w:t xml:space="preserve"> with D</w:t>
      </w:r>
      <w:r w:rsidRPr="000510B6">
        <w:rPr>
          <w:rFonts w:asciiTheme="minorHAnsi" w:hAnsiTheme="minorHAnsi" w:cs="Microsoft Sans Serif"/>
          <w:sz w:val="22"/>
          <w:szCs w:val="22"/>
          <w:lang w:eastAsia="ja-JP"/>
        </w:rPr>
        <w:t>B</w:t>
      </w:r>
      <w:r>
        <w:rPr>
          <w:rFonts w:asciiTheme="minorHAnsi" w:hAnsiTheme="minorHAnsi" w:cs="Microsoft Sans Serif"/>
          <w:sz w:val="22"/>
          <w:szCs w:val="22"/>
          <w:lang w:eastAsia="ja-JP"/>
        </w:rPr>
        <w:t>A</w:t>
      </w:r>
      <w:r w:rsidRPr="000510B6">
        <w:rPr>
          <w:rFonts w:ascii="Calibri" w:hAnsi="Calibri" w:cs="Microsoft Sans Serif"/>
          <w:sz w:val="22"/>
          <w:szCs w:val="22"/>
          <w:lang w:eastAsia="ja-JP"/>
        </w:rPr>
        <w:t xml:space="preserve"> team to resolve permission</w:t>
      </w:r>
      <w:r w:rsidRPr="000510B6">
        <w:rPr>
          <w:rFonts w:asciiTheme="minorHAnsi" w:hAnsiTheme="minorHAnsi" w:cs="Microsoft Sans Serif"/>
          <w:sz w:val="22"/>
          <w:szCs w:val="22"/>
          <w:lang w:eastAsia="ja-JP"/>
        </w:rPr>
        <w:t xml:space="preserve"> issues, connection pool issues</w:t>
      </w:r>
      <w:r>
        <w:rPr>
          <w:rFonts w:asciiTheme="minorHAnsi" w:hAnsiTheme="minorHAnsi" w:cs="Microsoft Sans Serif"/>
          <w:sz w:val="22"/>
          <w:szCs w:val="22"/>
          <w:lang w:eastAsia="ja-JP"/>
        </w:rPr>
        <w:t xml:space="preserve"> </w:t>
      </w:r>
      <w:proofErr w:type="gramStart"/>
      <w:r>
        <w:rPr>
          <w:rFonts w:asciiTheme="minorHAnsi" w:hAnsiTheme="minorHAnsi" w:cs="Microsoft Sans Serif"/>
          <w:sz w:val="22"/>
          <w:szCs w:val="22"/>
          <w:lang w:eastAsia="ja-JP"/>
        </w:rPr>
        <w:t>and etc</w:t>
      </w:r>
      <w:r w:rsidRPr="000510B6">
        <w:rPr>
          <w:rFonts w:asciiTheme="minorHAnsi" w:hAnsiTheme="minorHAnsi" w:cs="Microsoft Sans Serif"/>
          <w:sz w:val="22"/>
          <w:szCs w:val="22"/>
          <w:lang w:eastAsia="ja-JP"/>
        </w:rPr>
        <w:t>.</w:t>
      </w:r>
      <w:proofErr w:type="gramEnd"/>
    </w:p>
    <w:p w14:paraId="63FFDAAD" w14:textId="77777777" w:rsidR="00566CFF" w:rsidRDefault="00566CFF" w:rsidP="00566CFF">
      <w:pPr>
        <w:widowControl w:val="0"/>
        <w:numPr>
          <w:ilvl w:val="0"/>
          <w:numId w:val="5"/>
        </w:numPr>
        <w:suppressAutoHyphen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Worked with Wintel team for all OS (windows) related issues.</w:t>
      </w:r>
    </w:p>
    <w:p w14:paraId="70757215" w14:textId="70EE959A" w:rsidR="00566CFF" w:rsidRPr="00566CFF" w:rsidRDefault="00566CFF" w:rsidP="00566CFF">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Notif</w:t>
      </w:r>
      <w:r>
        <w:rPr>
          <w:rFonts w:asciiTheme="minorHAnsi" w:hAnsiTheme="minorHAnsi" w:cs="Microsoft Sans Serif"/>
          <w:sz w:val="22"/>
          <w:szCs w:val="22"/>
          <w:lang w:eastAsia="ja-JP"/>
        </w:rPr>
        <w:t>ied</w:t>
      </w:r>
      <w:r w:rsidRPr="000510B6">
        <w:rPr>
          <w:rFonts w:asciiTheme="minorHAnsi" w:hAnsiTheme="minorHAnsi" w:cs="Microsoft Sans Serif"/>
          <w:sz w:val="22"/>
          <w:szCs w:val="22"/>
          <w:lang w:eastAsia="ja-JP"/>
        </w:rPr>
        <w:t xml:space="preserve"> responsible parties via Service Desk if problems are not resolved and may have downstream impact to other interfaces systems</w:t>
      </w:r>
    </w:p>
    <w:p w14:paraId="1482017F" w14:textId="67557E8C" w:rsidR="00530545" w:rsidRDefault="00530545" w:rsidP="00530545">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w:t>
      </w:r>
      <w:r w:rsidR="0051109A">
        <w:rPr>
          <w:rFonts w:asciiTheme="minorHAnsi" w:hAnsiTheme="minorHAnsi" w:cs="Microsoft Sans Serif"/>
          <w:sz w:val="22"/>
          <w:szCs w:val="22"/>
          <w:lang w:eastAsia="ja-JP"/>
        </w:rPr>
        <w:t>ed</w:t>
      </w:r>
      <w:r>
        <w:rPr>
          <w:rFonts w:asciiTheme="minorHAnsi" w:hAnsiTheme="minorHAnsi" w:cs="Microsoft Sans Serif"/>
          <w:sz w:val="22"/>
          <w:szCs w:val="22"/>
          <w:lang w:eastAsia="ja-JP"/>
        </w:rPr>
        <w:t xml:space="preserve"> SLA report, Monthly transaction report and Service Incident reports.</w:t>
      </w:r>
    </w:p>
    <w:p w14:paraId="3DBF81B1" w14:textId="2251D2AA" w:rsidR="00BF035B" w:rsidRPr="00566CFF" w:rsidRDefault="00530545" w:rsidP="00566CFF">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w:t>
      </w:r>
      <w:r w:rsidR="00664A64">
        <w:rPr>
          <w:rFonts w:asciiTheme="minorHAnsi" w:hAnsiTheme="minorHAnsi" w:cs="Microsoft Sans Serif"/>
          <w:sz w:val="22"/>
          <w:szCs w:val="22"/>
          <w:lang w:eastAsia="ja-JP"/>
        </w:rPr>
        <w:t>ed</w:t>
      </w:r>
      <w:r>
        <w:rPr>
          <w:rFonts w:asciiTheme="minorHAnsi" w:hAnsiTheme="minorHAnsi" w:cs="Microsoft Sans Serif"/>
          <w:sz w:val="22"/>
          <w:szCs w:val="22"/>
          <w:lang w:eastAsia="ja-JP"/>
        </w:rPr>
        <w:t xml:space="preserve"> the Shift/on call Rota and p</w:t>
      </w:r>
      <w:r w:rsidRPr="000510B6">
        <w:rPr>
          <w:rFonts w:asciiTheme="minorHAnsi" w:hAnsiTheme="minorHAnsi" w:cs="Microsoft Sans Serif"/>
          <w:sz w:val="22"/>
          <w:szCs w:val="22"/>
          <w:lang w:eastAsia="ja-JP"/>
        </w:rPr>
        <w:t>roviding the On</w:t>
      </w:r>
      <w:r w:rsidR="00C26FA1">
        <w:rPr>
          <w:rFonts w:asciiTheme="minorHAnsi" w:hAnsiTheme="minorHAnsi" w:cs="Microsoft Sans Serif"/>
          <w:sz w:val="22"/>
          <w:szCs w:val="22"/>
          <w:lang w:eastAsia="ja-JP"/>
        </w:rPr>
        <w:t>-</w:t>
      </w:r>
      <w:r w:rsidRPr="000510B6">
        <w:rPr>
          <w:rFonts w:asciiTheme="minorHAnsi" w:hAnsiTheme="minorHAnsi" w:cs="Microsoft Sans Serif"/>
          <w:sz w:val="22"/>
          <w:szCs w:val="22"/>
          <w:lang w:eastAsia="ja-JP"/>
        </w:rPr>
        <w:t>Call Support on 24 *7</w:t>
      </w:r>
    </w:p>
    <w:p w14:paraId="76DF4736" w14:textId="77777777" w:rsidR="00BF035B" w:rsidRPr="000510B6" w:rsidRDefault="00BF035B" w:rsidP="00BF035B">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Application and scheduled jobs monitoring in application perspective.</w:t>
      </w:r>
    </w:p>
    <w:p w14:paraId="5D54B5F1" w14:textId="77777777" w:rsidR="00D62AE2" w:rsidRPr="000510B6" w:rsidRDefault="00D62AE2" w:rsidP="00D62AE2">
      <w:pPr>
        <w:widowControl w:val="0"/>
        <w:suppressAutoHyphens/>
        <w:ind w:left="1440"/>
        <w:jc w:val="both"/>
        <w:rPr>
          <w:rFonts w:asciiTheme="minorHAnsi" w:hAnsiTheme="minorHAnsi" w:cs="Microsoft Sans Serif"/>
          <w:sz w:val="22"/>
          <w:szCs w:val="22"/>
          <w:lang w:eastAsia="ja-JP"/>
        </w:rPr>
      </w:pPr>
    </w:p>
    <w:p w14:paraId="15D4B58C" w14:textId="77777777" w:rsidR="00F833F2" w:rsidRDefault="00030419" w:rsidP="00F833F2">
      <w:pPr>
        <w:pStyle w:val="BodyText"/>
        <w:ind w:left="720"/>
        <w:rPr>
          <w:rFonts w:asciiTheme="minorHAnsi" w:hAnsiTheme="minorHAnsi" w:cs="Microsoft Sans Serif"/>
          <w:bCs/>
          <w:color w:val="000000"/>
          <w:sz w:val="22"/>
          <w:szCs w:val="22"/>
        </w:rPr>
      </w:pPr>
      <w:r w:rsidRPr="00F833F2">
        <w:rPr>
          <w:rFonts w:asciiTheme="minorHAnsi" w:hAnsiTheme="minorHAnsi" w:cs="Microsoft Sans Serif"/>
          <w:bCs/>
          <w:color w:val="000000"/>
          <w:sz w:val="22"/>
          <w:szCs w:val="22"/>
        </w:rPr>
        <w:t>Description:</w:t>
      </w:r>
    </w:p>
    <w:p w14:paraId="1C456AEB" w14:textId="77777777" w:rsidR="00030419" w:rsidRPr="00F833F2" w:rsidRDefault="00F833F2" w:rsidP="00F833F2">
      <w:pPr>
        <w:pStyle w:val="BodyText"/>
        <w:ind w:left="720"/>
        <w:rPr>
          <w:rFonts w:asciiTheme="minorHAnsi" w:hAnsiTheme="minorHAnsi" w:cs="Microsoft Sans Serif"/>
          <w:bCs/>
          <w:color w:val="000000"/>
          <w:sz w:val="22"/>
          <w:szCs w:val="22"/>
        </w:rPr>
      </w:pPr>
      <w:r>
        <w:rPr>
          <w:rFonts w:asciiTheme="minorHAnsi" w:hAnsiTheme="minorHAnsi" w:cs="Microsoft Sans Serif"/>
          <w:b/>
          <w:bCs/>
          <w:color w:val="000000"/>
          <w:sz w:val="22"/>
          <w:szCs w:val="22"/>
        </w:rPr>
        <w:tab/>
      </w:r>
      <w:r w:rsidR="00030419" w:rsidRPr="00F833F2">
        <w:rPr>
          <w:rFonts w:asciiTheme="minorHAnsi" w:hAnsiTheme="minorHAnsi" w:cs="Microsoft Sans Serif"/>
          <w:bCs/>
          <w:color w:val="000000"/>
          <w:sz w:val="22"/>
          <w:szCs w:val="22"/>
        </w:rPr>
        <w:t xml:space="preserve">UNFCCC is an initiative of United Nations in order to reduce the amount of carbon from atmosphere and reduce its emission at worldwide level. ITL (International Transaction Log) is central body which defines rules and maintains database for all the unit transactions happening between different countries. Countries can transfer and acquire units from other countries and also for their initiatives taken for carbon reduction. ITL monitors and approve or denies these transactions. </w:t>
      </w:r>
    </w:p>
    <w:p w14:paraId="2E236F8C" w14:textId="77777777" w:rsidR="00D973BB" w:rsidRPr="00F833F2" w:rsidRDefault="00D973BB" w:rsidP="00AB426A">
      <w:pPr>
        <w:jc w:val="both"/>
        <w:rPr>
          <w:rFonts w:asciiTheme="minorHAnsi" w:hAnsiTheme="minorHAnsi" w:cs="Microsoft Sans Serif"/>
          <w:bCs/>
          <w:color w:val="000000"/>
          <w:sz w:val="22"/>
          <w:szCs w:val="22"/>
        </w:rPr>
      </w:pPr>
    </w:p>
    <w:p w14:paraId="207B0DDA" w14:textId="77777777" w:rsidR="00BD6D83" w:rsidRPr="00F833F2" w:rsidRDefault="00A16D25" w:rsidP="00AB426A">
      <w:pPr>
        <w:jc w:val="both"/>
        <w:rPr>
          <w:rFonts w:asciiTheme="minorHAnsi" w:hAnsiTheme="minorHAnsi" w:cs="Microsoft Sans Serif"/>
          <w:b/>
          <w:bCs/>
          <w:sz w:val="22"/>
          <w:szCs w:val="22"/>
        </w:rPr>
      </w:pPr>
      <w:r>
        <w:rPr>
          <w:rFonts w:asciiTheme="minorHAnsi" w:hAnsiTheme="minorHAnsi" w:cs="Microsoft Sans Serif"/>
          <w:b/>
          <w:bCs/>
          <w:sz w:val="22"/>
          <w:szCs w:val="22"/>
          <w:lang w:eastAsia="ja-JP"/>
        </w:rPr>
        <w:t>2</w:t>
      </w:r>
      <w:r w:rsidR="009117F7" w:rsidRPr="00F833F2">
        <w:rPr>
          <w:rFonts w:asciiTheme="minorHAnsi" w:hAnsiTheme="minorHAnsi" w:cs="Microsoft Sans Serif"/>
          <w:b/>
          <w:bCs/>
          <w:sz w:val="22"/>
          <w:szCs w:val="22"/>
        </w:rPr>
        <w:t>) WLMS</w:t>
      </w:r>
      <w:r w:rsidR="00F77BC8" w:rsidRPr="00F833F2">
        <w:rPr>
          <w:rFonts w:asciiTheme="minorHAnsi" w:hAnsiTheme="minorHAnsi" w:cs="Microsoft Sans Serif"/>
          <w:b/>
          <w:bCs/>
          <w:sz w:val="22"/>
          <w:szCs w:val="22"/>
        </w:rPr>
        <w:t xml:space="preserve"> (</w:t>
      </w:r>
      <w:r w:rsidR="002938D9" w:rsidRPr="00F833F2">
        <w:rPr>
          <w:rFonts w:asciiTheme="minorHAnsi" w:hAnsiTheme="minorHAnsi" w:cs="Microsoft Sans Serif"/>
          <w:b/>
          <w:bCs/>
          <w:sz w:val="22"/>
          <w:szCs w:val="22"/>
        </w:rPr>
        <w:t>White Label Managed System</w:t>
      </w:r>
      <w:r w:rsidR="00F77BC8" w:rsidRPr="00F833F2">
        <w:rPr>
          <w:rFonts w:asciiTheme="minorHAnsi" w:hAnsiTheme="minorHAnsi" w:cs="Microsoft Sans Serif"/>
          <w:b/>
          <w:bCs/>
          <w:sz w:val="22"/>
          <w:szCs w:val="22"/>
        </w:rPr>
        <w:t xml:space="preserve">) </w:t>
      </w:r>
    </w:p>
    <w:p w14:paraId="2BCF1C51" w14:textId="77777777" w:rsidR="00D973BB" w:rsidRPr="000510B6" w:rsidRDefault="00D973BB" w:rsidP="00AB426A">
      <w:pPr>
        <w:jc w:val="both"/>
        <w:rPr>
          <w:rFonts w:asciiTheme="minorHAnsi" w:hAnsiTheme="minorHAnsi" w:cs="Microsoft Sans Serif"/>
          <w:b/>
          <w:bCs/>
          <w:sz w:val="22"/>
          <w:szCs w:val="22"/>
        </w:rPr>
      </w:pPr>
    </w:p>
    <w:p w14:paraId="437E2B23" w14:textId="77777777" w:rsidR="00D973BB" w:rsidRPr="000510B6" w:rsidRDefault="00D973BB" w:rsidP="00D973BB">
      <w:pPr>
        <w:ind w:left="720"/>
        <w:jc w:val="both"/>
        <w:rPr>
          <w:rFonts w:asciiTheme="minorHAnsi" w:hAnsiTheme="minorHAnsi" w:cs="Microsoft Sans Serif"/>
          <w:color w:val="000000"/>
          <w:spacing w:val="4"/>
          <w:sz w:val="22"/>
          <w:szCs w:val="22"/>
          <w:lang w:eastAsia="ja-JP"/>
        </w:rPr>
      </w:pPr>
      <w:r w:rsidRPr="000510B6">
        <w:rPr>
          <w:rFonts w:asciiTheme="minorHAnsi" w:hAnsiTheme="minorHAnsi" w:cs="Microsoft Sans Serif"/>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2938D9" w:rsidRPr="000510B6">
        <w:rPr>
          <w:rFonts w:asciiTheme="minorHAnsi" w:hAnsiTheme="minorHAnsi" w:cs="Microsoft Sans Serif"/>
          <w:color w:val="000000"/>
          <w:spacing w:val="4"/>
          <w:sz w:val="22"/>
          <w:szCs w:val="22"/>
        </w:rPr>
        <w:t>BT-Leeds,</w:t>
      </w:r>
      <w:r w:rsidRPr="000510B6">
        <w:rPr>
          <w:rFonts w:asciiTheme="minorHAnsi" w:hAnsiTheme="minorHAnsi" w:cs="Microsoft Sans Serif"/>
          <w:color w:val="000000"/>
          <w:spacing w:val="4"/>
          <w:sz w:val="22"/>
          <w:szCs w:val="22"/>
          <w:lang w:eastAsia="ja-JP"/>
        </w:rPr>
        <w:t xml:space="preserve"> British </w:t>
      </w:r>
      <w:r w:rsidR="007716FC" w:rsidRPr="000510B6">
        <w:rPr>
          <w:rFonts w:asciiTheme="minorHAnsi" w:hAnsiTheme="minorHAnsi" w:cs="Microsoft Sans Serif"/>
          <w:color w:val="000000"/>
          <w:spacing w:val="4"/>
          <w:sz w:val="22"/>
          <w:szCs w:val="22"/>
          <w:lang w:eastAsia="ja-JP"/>
        </w:rPr>
        <w:t>Telecom</w:t>
      </w:r>
      <w:r w:rsidR="008D34A8" w:rsidRPr="000510B6">
        <w:rPr>
          <w:rFonts w:asciiTheme="minorHAnsi" w:hAnsiTheme="minorHAnsi" w:cs="Microsoft Sans Serif"/>
          <w:color w:val="000000"/>
          <w:spacing w:val="4"/>
          <w:sz w:val="22"/>
          <w:szCs w:val="22"/>
          <w:lang w:eastAsia="ja-JP"/>
        </w:rPr>
        <w:t xml:space="preserve"> </w:t>
      </w:r>
      <w:r w:rsidR="00F83E09" w:rsidRPr="000510B6">
        <w:rPr>
          <w:rFonts w:asciiTheme="minorHAnsi" w:hAnsiTheme="minorHAnsi" w:cs="Microsoft Sans Serif"/>
          <w:color w:val="000000"/>
          <w:spacing w:val="4"/>
          <w:sz w:val="22"/>
          <w:szCs w:val="22"/>
          <w:lang w:eastAsia="ja-JP"/>
        </w:rPr>
        <w:t>UK</w:t>
      </w:r>
    </w:p>
    <w:p w14:paraId="5A49C424" w14:textId="77777777" w:rsidR="00D973BB" w:rsidRPr="000510B6" w:rsidRDefault="00D973BB" w:rsidP="00D973BB">
      <w:pPr>
        <w:ind w:left="720"/>
        <w:jc w:val="both"/>
        <w:rPr>
          <w:rFonts w:asciiTheme="minorHAnsi" w:hAnsiTheme="minorHAnsi" w:cs="Microsoft Sans Serif"/>
          <w:sz w:val="22"/>
          <w:szCs w:val="22"/>
          <w:lang w:eastAsia="ja-JP"/>
        </w:rPr>
      </w:pPr>
      <w:r w:rsidRPr="000510B6">
        <w:rPr>
          <w:rFonts w:asciiTheme="minorHAnsi" w:hAnsiTheme="minorHAnsi" w:cs="Microsoft Sans Serif"/>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F7320C" w:rsidRPr="000510B6">
        <w:rPr>
          <w:rFonts w:asciiTheme="minorHAnsi" w:hAnsiTheme="minorHAnsi" w:cs="Microsoft Sans Serif"/>
          <w:color w:val="000000"/>
          <w:spacing w:val="4"/>
          <w:sz w:val="22"/>
          <w:szCs w:val="22"/>
        </w:rPr>
        <w:t>Dec</w:t>
      </w:r>
      <w:r w:rsidRPr="000510B6">
        <w:rPr>
          <w:rFonts w:asciiTheme="minorHAnsi" w:hAnsiTheme="minorHAnsi" w:cs="Microsoft Sans Serif"/>
          <w:color w:val="000000"/>
          <w:spacing w:val="4"/>
          <w:sz w:val="22"/>
          <w:szCs w:val="22"/>
        </w:rPr>
        <w:t xml:space="preserve"> 2008 </w:t>
      </w:r>
      <w:r w:rsidRPr="000510B6">
        <w:rPr>
          <w:rFonts w:asciiTheme="minorHAnsi" w:hAnsiTheme="minorHAnsi" w:cs="Microsoft Sans Serif"/>
          <w:sz w:val="22"/>
          <w:szCs w:val="22"/>
        </w:rPr>
        <w:t xml:space="preserve">to </w:t>
      </w:r>
      <w:r w:rsidR="009D1B23" w:rsidRPr="000510B6">
        <w:rPr>
          <w:rFonts w:asciiTheme="minorHAnsi" w:hAnsiTheme="minorHAnsi" w:cs="Microsoft Sans Serif"/>
          <w:sz w:val="22"/>
          <w:szCs w:val="22"/>
        </w:rPr>
        <w:t>Aug</w:t>
      </w:r>
      <w:r w:rsidR="000E6585">
        <w:rPr>
          <w:rFonts w:asciiTheme="minorHAnsi" w:hAnsiTheme="minorHAnsi" w:cs="Microsoft Sans Serif"/>
          <w:sz w:val="22"/>
          <w:szCs w:val="22"/>
        </w:rPr>
        <w:t xml:space="preserve"> 201</w:t>
      </w:r>
      <w:r w:rsidR="00BD4913">
        <w:rPr>
          <w:rFonts w:asciiTheme="minorHAnsi" w:hAnsiTheme="minorHAnsi" w:cs="Microsoft Sans Serif"/>
          <w:sz w:val="22"/>
          <w:szCs w:val="22"/>
        </w:rPr>
        <w:t>2</w:t>
      </w:r>
    </w:p>
    <w:p w14:paraId="5AF67E88" w14:textId="77777777" w:rsidR="00444B23" w:rsidRPr="000510B6" w:rsidRDefault="00D973BB" w:rsidP="00651A7C">
      <w:pPr>
        <w:pStyle w:val="BodyText"/>
        <w:ind w:left="720" w:right="-1080"/>
        <w:rPr>
          <w:rFonts w:asciiTheme="minorHAnsi" w:hAnsiTheme="minorHAnsi" w:cs="Microsoft Sans Serif"/>
          <w:b/>
          <w:bCs/>
          <w:sz w:val="22"/>
          <w:szCs w:val="22"/>
        </w:rPr>
      </w:pPr>
      <w:r w:rsidRPr="000510B6">
        <w:rPr>
          <w:rFonts w:asciiTheme="minorHAnsi" w:hAnsiTheme="minorHAnsi" w:cs="Microsoft Sans Serif"/>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r w:rsidR="00070297" w:rsidRPr="000510B6">
        <w:rPr>
          <w:rFonts w:asciiTheme="minorHAnsi" w:hAnsiTheme="minorHAnsi" w:cs="Microsoft Sans Serif"/>
          <w:sz w:val="22"/>
          <w:szCs w:val="22"/>
          <w:lang w:eastAsia="ja-JP"/>
        </w:rPr>
        <w:t>Java/J2ee</w:t>
      </w:r>
      <w:r w:rsidR="0066196A" w:rsidRPr="000510B6">
        <w:rPr>
          <w:rFonts w:asciiTheme="minorHAnsi" w:hAnsiTheme="minorHAnsi" w:cs="Microsoft Sans Serif"/>
          <w:sz w:val="22"/>
          <w:szCs w:val="22"/>
          <w:lang w:eastAsia="ja-JP"/>
        </w:rPr>
        <w:t>, UNIX</w:t>
      </w:r>
      <w:r w:rsidR="00070297" w:rsidRPr="000510B6">
        <w:rPr>
          <w:rFonts w:asciiTheme="minorHAnsi" w:hAnsiTheme="minorHAnsi" w:cs="Microsoft Sans Serif"/>
          <w:sz w:val="22"/>
          <w:szCs w:val="22"/>
          <w:lang w:eastAsia="ja-JP"/>
        </w:rPr>
        <w:t>,</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Oracle,</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Web</w:t>
      </w:r>
      <w:r w:rsidR="0066196A" w:rsidRPr="000510B6">
        <w:rPr>
          <w:rFonts w:asciiTheme="minorHAnsi" w:hAnsiTheme="minorHAnsi" w:cs="Microsoft Sans Serif"/>
          <w:sz w:val="22"/>
          <w:szCs w:val="22"/>
          <w:lang w:eastAsia="ja-JP"/>
        </w:rPr>
        <w:t xml:space="preserve"> </w:t>
      </w:r>
      <w:r w:rsidR="00070297" w:rsidRPr="000510B6">
        <w:rPr>
          <w:rFonts w:asciiTheme="minorHAnsi" w:hAnsiTheme="minorHAnsi" w:cs="Microsoft Sans Serif"/>
          <w:sz w:val="22"/>
          <w:szCs w:val="22"/>
          <w:lang w:eastAsia="ja-JP"/>
        </w:rPr>
        <w:t>logic,</w:t>
      </w:r>
      <w:r w:rsidR="0066196A" w:rsidRPr="000510B6">
        <w:rPr>
          <w:rFonts w:asciiTheme="minorHAnsi" w:hAnsiTheme="minorHAnsi" w:cs="Microsoft Sans Serif"/>
          <w:sz w:val="22"/>
          <w:szCs w:val="22"/>
          <w:lang w:eastAsia="ja-JP"/>
        </w:rPr>
        <w:t xml:space="preserve"> </w:t>
      </w:r>
      <w:r w:rsidR="00930423" w:rsidRPr="000510B6">
        <w:rPr>
          <w:rFonts w:asciiTheme="minorHAnsi" w:hAnsiTheme="minorHAnsi" w:cs="Microsoft Sans Serif"/>
          <w:sz w:val="22"/>
          <w:szCs w:val="22"/>
          <w:lang w:eastAsia="ja-JP"/>
        </w:rPr>
        <w:t>Toad</w:t>
      </w:r>
      <w:r w:rsidR="009F4D53" w:rsidRPr="000510B6">
        <w:rPr>
          <w:rFonts w:asciiTheme="minorHAnsi" w:hAnsiTheme="minorHAnsi" w:cs="Microsoft Sans Serif"/>
          <w:sz w:val="22"/>
          <w:szCs w:val="22"/>
        </w:rPr>
        <w:t>, BMC Remedy</w:t>
      </w:r>
    </w:p>
    <w:p w14:paraId="4D236370" w14:textId="77777777" w:rsidR="00D973BB" w:rsidRPr="000510B6" w:rsidRDefault="00D973BB" w:rsidP="00D973BB">
      <w:pPr>
        <w:ind w:left="720"/>
        <w:jc w:val="both"/>
        <w:rPr>
          <w:rFonts w:asciiTheme="minorHAnsi" w:hAnsiTheme="minorHAnsi" w:cs="Microsoft Sans Serif"/>
          <w:b/>
          <w:bCs/>
          <w:color w:val="000000"/>
          <w:sz w:val="22"/>
          <w:szCs w:val="22"/>
          <w:lang w:eastAsia="ja-JP"/>
        </w:rPr>
      </w:pPr>
      <w:r w:rsidRPr="000510B6">
        <w:rPr>
          <w:rFonts w:asciiTheme="minorHAnsi" w:hAnsiTheme="minorHAnsi" w:cs="Microsoft Sans Serif"/>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61AAA19E" w14:textId="77777777" w:rsidR="0004574C" w:rsidRPr="000510B6" w:rsidRDefault="0004574C" w:rsidP="00D973BB">
      <w:pPr>
        <w:ind w:left="720"/>
        <w:jc w:val="both"/>
        <w:rPr>
          <w:rFonts w:asciiTheme="minorHAnsi" w:hAnsiTheme="minorHAnsi" w:cs="Microsoft Sans Serif"/>
          <w:b/>
          <w:bCs/>
          <w:color w:val="000000"/>
          <w:sz w:val="22"/>
          <w:szCs w:val="22"/>
          <w:lang w:eastAsia="ja-JP"/>
        </w:rPr>
      </w:pPr>
    </w:p>
    <w:p w14:paraId="6A0713BF" w14:textId="77777777" w:rsidR="00FF15A7" w:rsidRDefault="00530545" w:rsidP="00FF15A7">
      <w:pPr>
        <w:numPr>
          <w:ilvl w:val="0"/>
          <w:numId w:val="5"/>
        </w:numPr>
        <w:tabs>
          <w:tab w:val="num" w:pos="1440"/>
        </w:tab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Led the team in resolving, tracking incidents and review them in the daily call.</w:t>
      </w:r>
    </w:p>
    <w:p w14:paraId="2C8D6F10" w14:textId="77777777" w:rsidR="00BD4913" w:rsidRPr="00BD4913" w:rsidRDefault="00BD4913" w:rsidP="00BD4913">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Prepared weekly, monthly reports and published them in the common DB</w:t>
      </w:r>
    </w:p>
    <w:p w14:paraId="48EA8923" w14:textId="77777777" w:rsidR="00BD4913" w:rsidRDefault="00BD4913" w:rsidP="00FF15A7">
      <w:pPr>
        <w:numPr>
          <w:ilvl w:val="0"/>
          <w:numId w:val="5"/>
        </w:numPr>
        <w:tabs>
          <w:tab w:val="num" w:pos="1440"/>
        </w:tabs>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Notified</w:t>
      </w:r>
      <w:r w:rsidRPr="000510B6">
        <w:rPr>
          <w:rFonts w:asciiTheme="minorHAnsi" w:hAnsiTheme="minorHAnsi" w:cs="Microsoft Sans Serif"/>
          <w:sz w:val="22"/>
          <w:szCs w:val="22"/>
          <w:lang w:eastAsia="ja-JP"/>
        </w:rPr>
        <w:t xml:space="preserve"> responsible parties via Service Desk if problems are not resolved and may have downstream impact to other interfaces systems</w:t>
      </w:r>
    </w:p>
    <w:p w14:paraId="71CF7355" w14:textId="374E128E" w:rsidR="003365C8" w:rsidRDefault="003365C8" w:rsidP="003365C8">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 xml:space="preserve">Installed </w:t>
      </w:r>
      <w:proofErr w:type="spellStart"/>
      <w:r>
        <w:rPr>
          <w:rFonts w:asciiTheme="minorHAnsi" w:hAnsiTheme="minorHAnsi" w:cs="Microsoft Sans Serif"/>
          <w:sz w:val="22"/>
          <w:szCs w:val="22"/>
          <w:lang w:eastAsia="ja-JP"/>
        </w:rPr>
        <w:t>Weblogic</w:t>
      </w:r>
      <w:proofErr w:type="spellEnd"/>
      <w:r>
        <w:rPr>
          <w:rFonts w:asciiTheme="minorHAnsi" w:hAnsiTheme="minorHAnsi" w:cs="Microsoft Sans Serif"/>
          <w:sz w:val="22"/>
          <w:szCs w:val="22"/>
          <w:lang w:eastAsia="ja-JP"/>
        </w:rPr>
        <w:t xml:space="preserve"> 11 G, created domains, clusters, admin server, managed servers, node manager, JMS server and JDBC connections</w:t>
      </w:r>
    </w:p>
    <w:p w14:paraId="3E8883DB" w14:textId="77777777" w:rsidR="003365C8" w:rsidRPr="000510B6" w:rsidRDefault="003365C8" w:rsidP="003365C8">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t>Deploy</w:t>
      </w:r>
      <w:r w:rsidRPr="000510B6">
        <w:rPr>
          <w:rFonts w:asciiTheme="minorHAnsi" w:hAnsiTheme="minorHAnsi" w:cs="Microsoft Sans Serif"/>
          <w:sz w:val="22"/>
          <w:szCs w:val="22"/>
          <w:lang w:eastAsia="ja-JP"/>
        </w:rPr>
        <w:t xml:space="preserve"> EAR, WAR files in various environments like Prod</w:t>
      </w:r>
      <w:r>
        <w:rPr>
          <w:rFonts w:asciiTheme="minorHAnsi" w:hAnsiTheme="minorHAnsi" w:cs="Microsoft Sans Serif"/>
          <w:sz w:val="22"/>
          <w:szCs w:val="22"/>
          <w:lang w:eastAsia="ja-JP"/>
        </w:rPr>
        <w:t xml:space="preserve"> and secondary environments</w:t>
      </w:r>
    </w:p>
    <w:p w14:paraId="2BBC4C7F" w14:textId="520F2360" w:rsidR="003365C8" w:rsidRPr="003365C8" w:rsidRDefault="003365C8" w:rsidP="003365C8">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Monitor</w:t>
      </w:r>
      <w:r>
        <w:rPr>
          <w:rFonts w:asciiTheme="minorHAnsi" w:hAnsiTheme="minorHAnsi" w:cs="Microsoft Sans Serif"/>
          <w:sz w:val="22"/>
          <w:szCs w:val="22"/>
          <w:lang w:eastAsia="ja-JP"/>
        </w:rPr>
        <w:t>ed</w:t>
      </w:r>
      <w:r w:rsidRPr="000510B6">
        <w:rPr>
          <w:rFonts w:asciiTheme="minorHAnsi" w:hAnsiTheme="minorHAnsi" w:cs="Microsoft Sans Serif"/>
          <w:sz w:val="22"/>
          <w:szCs w:val="22"/>
          <w:lang w:eastAsia="ja-JP"/>
        </w:rPr>
        <w:t xml:space="preserve"> the </w:t>
      </w:r>
      <w:proofErr w:type="spellStart"/>
      <w:r w:rsidRPr="000510B6">
        <w:rPr>
          <w:rFonts w:asciiTheme="minorHAnsi" w:hAnsiTheme="minorHAnsi" w:cs="Microsoft Sans Serif"/>
          <w:sz w:val="22"/>
          <w:szCs w:val="22"/>
          <w:lang w:eastAsia="ja-JP"/>
        </w:rPr>
        <w:t>Web</w:t>
      </w:r>
      <w:r>
        <w:rPr>
          <w:rFonts w:asciiTheme="minorHAnsi" w:hAnsiTheme="minorHAnsi" w:cs="Microsoft Sans Serif"/>
          <w:sz w:val="22"/>
          <w:szCs w:val="22"/>
          <w:lang w:eastAsia="ja-JP"/>
        </w:rPr>
        <w:t>sphere</w:t>
      </w:r>
      <w:proofErr w:type="spellEnd"/>
      <w:r>
        <w:rPr>
          <w:rFonts w:asciiTheme="minorHAnsi" w:hAnsiTheme="minorHAnsi" w:cs="Microsoft Sans Serif"/>
          <w:sz w:val="22"/>
          <w:szCs w:val="22"/>
          <w:lang w:eastAsia="ja-JP"/>
        </w:rPr>
        <w:t xml:space="preserve"> </w:t>
      </w:r>
      <w:r w:rsidRPr="000510B6">
        <w:rPr>
          <w:rFonts w:asciiTheme="minorHAnsi" w:hAnsiTheme="minorHAnsi" w:cs="Microsoft Sans Serif"/>
          <w:sz w:val="22"/>
          <w:szCs w:val="22"/>
          <w:lang w:eastAsia="ja-JP"/>
        </w:rPr>
        <w:t>server status, deployments, JMS queues and Connections</w:t>
      </w:r>
    </w:p>
    <w:p w14:paraId="689BD2C3" w14:textId="2323B3FA" w:rsidR="00BD4913" w:rsidRDefault="00BD4913" w:rsidP="00BD4913">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Execute investigative and corrective actions if production problems </w:t>
      </w:r>
      <w:proofErr w:type="gramStart"/>
      <w:r w:rsidRPr="000510B6">
        <w:rPr>
          <w:rFonts w:asciiTheme="minorHAnsi" w:hAnsiTheme="minorHAnsi" w:cs="Microsoft Sans Serif"/>
          <w:sz w:val="22"/>
          <w:szCs w:val="22"/>
          <w:lang w:eastAsia="ja-JP"/>
        </w:rPr>
        <w:t>occurs</w:t>
      </w:r>
      <w:proofErr w:type="gramEnd"/>
    </w:p>
    <w:p w14:paraId="3CF174E2" w14:textId="77777777" w:rsidR="00BD4913" w:rsidRPr="000510B6" w:rsidRDefault="00BD4913" w:rsidP="00BD4913">
      <w:pPr>
        <w:numPr>
          <w:ilvl w:val="0"/>
          <w:numId w:val="5"/>
        </w:numPr>
        <w:jc w:val="both"/>
        <w:rPr>
          <w:rFonts w:asciiTheme="minorHAnsi" w:hAnsiTheme="minorHAnsi" w:cs="Microsoft Sans Serif"/>
          <w:sz w:val="22"/>
          <w:szCs w:val="22"/>
          <w:lang w:eastAsia="ja-JP"/>
        </w:rPr>
      </w:pPr>
      <w:r>
        <w:rPr>
          <w:rFonts w:asciiTheme="minorHAnsi" w:hAnsiTheme="minorHAnsi" w:cs="Microsoft Sans Serif"/>
          <w:sz w:val="22"/>
          <w:szCs w:val="22"/>
          <w:lang w:eastAsia="ja-JP"/>
        </w:rPr>
        <w:lastRenderedPageBreak/>
        <w:t>Communicated with DBAs, Infra teams for the issues reported to resolve.</w:t>
      </w:r>
    </w:p>
    <w:p w14:paraId="0F6C622E" w14:textId="7F4B9F08" w:rsidR="00BD4913" w:rsidRPr="001F29FF" w:rsidRDefault="00BD4913" w:rsidP="00E74CBD">
      <w:pPr>
        <w:numPr>
          <w:ilvl w:val="0"/>
          <w:numId w:val="5"/>
        </w:numPr>
        <w:jc w:val="both"/>
        <w:rPr>
          <w:rFonts w:asciiTheme="minorHAnsi" w:hAnsiTheme="minorHAnsi" w:cs="Microsoft Sans Serif"/>
          <w:sz w:val="22"/>
          <w:szCs w:val="22"/>
          <w:lang w:eastAsia="ja-JP"/>
        </w:rPr>
      </w:pPr>
      <w:r w:rsidRPr="001F29FF">
        <w:rPr>
          <w:rFonts w:asciiTheme="minorHAnsi" w:hAnsiTheme="minorHAnsi" w:cs="Microsoft Sans Serif"/>
          <w:sz w:val="22"/>
          <w:szCs w:val="22"/>
          <w:lang w:eastAsia="ja-JP"/>
        </w:rPr>
        <w:t>Attended/Conducted the daily service calls</w:t>
      </w:r>
      <w:r w:rsidR="001F29FF">
        <w:rPr>
          <w:rFonts w:asciiTheme="minorHAnsi" w:hAnsiTheme="minorHAnsi" w:cs="Microsoft Sans Serif"/>
          <w:sz w:val="22"/>
          <w:szCs w:val="22"/>
          <w:lang w:eastAsia="ja-JP"/>
        </w:rPr>
        <w:t xml:space="preserve"> a</w:t>
      </w:r>
      <w:r w:rsidR="001F29FF" w:rsidRPr="001F29FF">
        <w:rPr>
          <w:rFonts w:asciiTheme="minorHAnsi" w:hAnsiTheme="minorHAnsi" w:cs="Microsoft Sans Serif"/>
          <w:sz w:val="22"/>
          <w:szCs w:val="22"/>
          <w:lang w:eastAsia="ja-JP"/>
        </w:rPr>
        <w:t xml:space="preserve">nd </w:t>
      </w:r>
      <w:r w:rsidR="001F29FF">
        <w:rPr>
          <w:rFonts w:asciiTheme="minorHAnsi" w:hAnsiTheme="minorHAnsi" w:cs="Microsoft Sans Serif"/>
          <w:sz w:val="22"/>
          <w:szCs w:val="22"/>
          <w:lang w:eastAsia="ja-JP"/>
        </w:rPr>
        <w:t>p</w:t>
      </w:r>
      <w:r w:rsidRPr="001F29FF">
        <w:rPr>
          <w:rFonts w:asciiTheme="minorHAnsi" w:hAnsiTheme="minorHAnsi" w:cs="Microsoft Sans Serif"/>
          <w:sz w:val="22"/>
          <w:szCs w:val="22"/>
          <w:lang w:eastAsia="ja-JP"/>
        </w:rPr>
        <w:t xml:space="preserve">rovided the </w:t>
      </w:r>
      <w:proofErr w:type="gramStart"/>
      <w:r w:rsidRPr="001F29FF">
        <w:rPr>
          <w:rFonts w:asciiTheme="minorHAnsi" w:hAnsiTheme="minorHAnsi" w:cs="Microsoft Sans Serif"/>
          <w:sz w:val="22"/>
          <w:szCs w:val="22"/>
          <w:lang w:eastAsia="ja-JP"/>
        </w:rPr>
        <w:t>On Call</w:t>
      </w:r>
      <w:proofErr w:type="gramEnd"/>
      <w:r w:rsidRPr="001F29FF">
        <w:rPr>
          <w:rFonts w:asciiTheme="minorHAnsi" w:hAnsiTheme="minorHAnsi" w:cs="Microsoft Sans Serif"/>
          <w:sz w:val="22"/>
          <w:szCs w:val="22"/>
          <w:lang w:eastAsia="ja-JP"/>
        </w:rPr>
        <w:t xml:space="preserve"> Support as per Shift Rota</w:t>
      </w:r>
    </w:p>
    <w:p w14:paraId="4BFF2C7E" w14:textId="77777777" w:rsidR="00F35652" w:rsidRPr="000510B6" w:rsidRDefault="00F35652" w:rsidP="00F35652">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Resolving the incidents as per the priority. Analyzing the issues and finding the RCA </w:t>
      </w:r>
    </w:p>
    <w:p w14:paraId="175AB6F1" w14:textId="77777777" w:rsidR="00E9668A" w:rsidRPr="000510B6" w:rsidRDefault="00E9668A" w:rsidP="00D973BB">
      <w:pPr>
        <w:pStyle w:val="BodyText"/>
        <w:ind w:firstLine="720"/>
        <w:rPr>
          <w:rFonts w:asciiTheme="minorHAnsi" w:hAnsiTheme="minorHAnsi" w:cs="Microsoft Sans Serif"/>
          <w:b/>
          <w:bCs/>
          <w:color w:val="000000"/>
          <w:sz w:val="22"/>
          <w:szCs w:val="22"/>
        </w:rPr>
      </w:pPr>
    </w:p>
    <w:p w14:paraId="0E28F4E0" w14:textId="77777777" w:rsidR="0004574C" w:rsidRPr="000510B6" w:rsidRDefault="00D973BB" w:rsidP="00D973BB">
      <w:pPr>
        <w:pStyle w:val="BodyText"/>
        <w:ind w:firstLine="720"/>
        <w:rPr>
          <w:rFonts w:asciiTheme="minorHAnsi" w:hAnsiTheme="minorHAnsi" w:cs="Microsoft Sans Serif"/>
          <w:b/>
          <w:bCs/>
          <w:color w:val="000000"/>
          <w:sz w:val="22"/>
          <w:szCs w:val="22"/>
          <w:lang w:eastAsia="ja-JP"/>
        </w:rPr>
      </w:pPr>
      <w:r w:rsidRPr="000510B6">
        <w:rPr>
          <w:rFonts w:asciiTheme="minorHAnsi" w:hAnsiTheme="minorHAnsi" w:cs="Microsoft Sans Serif"/>
          <w:bCs/>
          <w:color w:val="000000"/>
          <w:sz w:val="22"/>
          <w:szCs w:val="22"/>
        </w:rPr>
        <w:t>Description</w:t>
      </w:r>
      <w:r w:rsidRPr="000510B6">
        <w:rPr>
          <w:rFonts w:asciiTheme="minorHAnsi" w:hAnsiTheme="minorHAnsi" w:cs="Microsoft Sans Serif"/>
          <w:b/>
          <w:bCs/>
          <w:color w:val="000000"/>
          <w:sz w:val="22"/>
          <w:szCs w:val="22"/>
        </w:rPr>
        <w:t>:</w:t>
      </w:r>
    </w:p>
    <w:p w14:paraId="5446E720" w14:textId="77777777" w:rsidR="009A4705" w:rsidRPr="000510B6" w:rsidRDefault="009A4705" w:rsidP="009A4705">
      <w:pPr>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The White Label Managed Services (WLMS) platform refers to the full set of systems which provide service to the</w:t>
      </w:r>
      <w:r w:rsidR="006C394D" w:rsidRPr="000510B6">
        <w:rPr>
          <w:rFonts w:asciiTheme="minorHAnsi" w:hAnsiTheme="minorHAnsi" w:cs="Microsoft Sans Serif"/>
          <w:sz w:val="22"/>
          <w:szCs w:val="22"/>
          <w:lang w:eastAsia="ja-JP"/>
        </w:rPr>
        <w:t xml:space="preserve"> Post Office, Vodafone,</w:t>
      </w:r>
      <w:r w:rsidRPr="000510B6">
        <w:rPr>
          <w:rFonts w:asciiTheme="minorHAnsi" w:hAnsiTheme="minorHAnsi" w:cs="Microsoft Sans Serif"/>
          <w:sz w:val="22"/>
          <w:szCs w:val="22"/>
          <w:lang w:eastAsia="ja-JP"/>
        </w:rPr>
        <w:t xml:space="preserve"> </w:t>
      </w:r>
      <w:r w:rsidR="004E5092" w:rsidRPr="000510B6">
        <w:rPr>
          <w:rFonts w:asciiTheme="minorHAnsi" w:hAnsiTheme="minorHAnsi" w:cs="Microsoft Sans Serif"/>
          <w:sz w:val="22"/>
          <w:szCs w:val="22"/>
          <w:lang w:eastAsia="ja-JP"/>
        </w:rPr>
        <w:t>orange</w:t>
      </w:r>
      <w:r w:rsidR="006C394D" w:rsidRPr="000510B6">
        <w:rPr>
          <w:rFonts w:asciiTheme="minorHAnsi" w:hAnsiTheme="minorHAnsi" w:cs="Microsoft Sans Serif"/>
          <w:sz w:val="22"/>
          <w:szCs w:val="22"/>
          <w:lang w:eastAsia="ja-JP"/>
        </w:rPr>
        <w:t xml:space="preserve"> </w:t>
      </w:r>
      <w:r w:rsidRPr="000510B6">
        <w:rPr>
          <w:rFonts w:asciiTheme="minorHAnsi" w:hAnsiTheme="minorHAnsi" w:cs="Microsoft Sans Serif"/>
          <w:sz w:val="22"/>
          <w:szCs w:val="22"/>
          <w:lang w:eastAsia="ja-JP"/>
        </w:rPr>
        <w:t>and Scottish and Southern Energy (SSE) offerings. Each customer offering uses a slightly different architecture, in order to best meet the needs of each customer, but all of them use a core set of systems.</w:t>
      </w:r>
    </w:p>
    <w:p w14:paraId="3F1DA7D8" w14:textId="77777777" w:rsidR="0077797C" w:rsidRPr="000510B6" w:rsidRDefault="0077797C" w:rsidP="00766969">
      <w:pPr>
        <w:jc w:val="both"/>
        <w:rPr>
          <w:rFonts w:asciiTheme="minorHAnsi" w:hAnsiTheme="minorHAnsi" w:cs="Microsoft Sans Serif"/>
          <w:sz w:val="22"/>
          <w:szCs w:val="22"/>
          <w:lang w:eastAsia="ja-JP"/>
        </w:rPr>
      </w:pPr>
    </w:p>
    <w:p w14:paraId="6FBCCE8D" w14:textId="77777777" w:rsidR="00766969" w:rsidRPr="00F833F2" w:rsidRDefault="00A16D25" w:rsidP="00766969">
      <w:pPr>
        <w:jc w:val="both"/>
        <w:rPr>
          <w:rFonts w:asciiTheme="minorHAnsi" w:hAnsiTheme="minorHAnsi" w:cs="Microsoft Sans Serif"/>
          <w:b/>
          <w:sz w:val="22"/>
          <w:szCs w:val="22"/>
          <w:lang w:eastAsia="ja-JP"/>
        </w:rPr>
      </w:pPr>
      <w:r>
        <w:rPr>
          <w:rFonts w:asciiTheme="minorHAnsi" w:hAnsiTheme="minorHAnsi" w:cs="Microsoft Sans Serif"/>
          <w:b/>
          <w:sz w:val="22"/>
          <w:szCs w:val="22"/>
        </w:rPr>
        <w:t>3</w:t>
      </w:r>
      <w:r w:rsidR="00766969" w:rsidRPr="00F833F2">
        <w:rPr>
          <w:rFonts w:asciiTheme="minorHAnsi" w:hAnsiTheme="minorHAnsi" w:cs="Microsoft Sans Serif"/>
          <w:b/>
          <w:sz w:val="22"/>
          <w:szCs w:val="22"/>
        </w:rPr>
        <w:t>) GA-FC (General Accumulative - Foreign Currency) –</w:t>
      </w:r>
      <w:r w:rsidR="00766969" w:rsidRPr="00F833F2">
        <w:rPr>
          <w:rFonts w:asciiTheme="minorHAnsi" w:hAnsiTheme="minorHAnsi" w:cs="Microsoft Sans Serif"/>
          <w:b/>
          <w:sz w:val="22"/>
          <w:szCs w:val="22"/>
          <w:lang w:eastAsia="ja-JP"/>
        </w:rPr>
        <w:t>Onsite</w:t>
      </w:r>
    </w:p>
    <w:p w14:paraId="394CE332" w14:textId="77777777" w:rsidR="00766969" w:rsidRPr="000510B6" w:rsidRDefault="00766969" w:rsidP="00766969">
      <w:pPr>
        <w:jc w:val="both"/>
        <w:rPr>
          <w:rFonts w:asciiTheme="minorHAnsi" w:hAnsiTheme="minorHAnsi" w:cs="Microsoft Sans Serif"/>
          <w:sz w:val="22"/>
          <w:szCs w:val="22"/>
          <w:lang w:eastAsia="ja-JP"/>
        </w:rPr>
      </w:pPr>
    </w:p>
    <w:p w14:paraId="55B4C543" w14:textId="77777777" w:rsidR="00766969" w:rsidRPr="000510B6" w:rsidRDefault="00766969" w:rsidP="00766969">
      <w:pPr>
        <w:ind w:left="720"/>
        <w:jc w:val="both"/>
        <w:rPr>
          <w:rFonts w:asciiTheme="minorHAnsi" w:hAnsiTheme="minorHAnsi" w:cs="Microsoft Sans Serif"/>
          <w:b/>
          <w:bCs/>
          <w:sz w:val="22"/>
          <w:szCs w:val="22"/>
          <w:lang w:eastAsia="ja-JP"/>
        </w:rPr>
      </w:pPr>
      <w:r w:rsidRPr="000510B6">
        <w:rPr>
          <w:rFonts w:asciiTheme="minorHAnsi" w:hAnsiTheme="minorHAnsi" w:cs="Microsoft Sans Serif"/>
          <w:bCs/>
          <w:sz w:val="22"/>
          <w:szCs w:val="22"/>
        </w:rPr>
        <w:t>Client</w:t>
      </w:r>
      <w:r w:rsidRPr="000510B6">
        <w:rPr>
          <w:rFonts w:asciiTheme="minorHAnsi" w:hAnsiTheme="minorHAnsi" w:cs="Microsoft Sans Serif"/>
          <w:b/>
          <w:bCs/>
          <w:sz w:val="22"/>
          <w:szCs w:val="22"/>
        </w:rPr>
        <w:tab/>
      </w:r>
      <w:r w:rsidRPr="000510B6">
        <w:rPr>
          <w:rFonts w:asciiTheme="minorHAnsi" w:hAnsiTheme="minorHAnsi" w:cs="Microsoft Sans Serif"/>
          <w:b/>
          <w:bCs/>
          <w:sz w:val="22"/>
          <w:szCs w:val="22"/>
        </w:rPr>
        <w:tab/>
        <w:t xml:space="preserve">:  </w:t>
      </w:r>
      <w:r w:rsidRPr="000510B6">
        <w:rPr>
          <w:rFonts w:asciiTheme="minorHAnsi" w:hAnsiTheme="minorHAnsi" w:cs="Microsoft Sans Serif"/>
          <w:color w:val="000000"/>
          <w:spacing w:val="4"/>
          <w:sz w:val="22"/>
          <w:szCs w:val="22"/>
          <w:lang w:eastAsia="ja-JP"/>
        </w:rPr>
        <w:t>NKSOL-</w:t>
      </w:r>
      <w:r w:rsidRPr="000510B6">
        <w:rPr>
          <w:rFonts w:asciiTheme="minorHAnsi" w:hAnsiTheme="minorHAnsi" w:cs="Microsoft Sans Serif"/>
          <w:color w:val="000000"/>
          <w:spacing w:val="4"/>
          <w:sz w:val="22"/>
          <w:szCs w:val="22"/>
        </w:rPr>
        <w:t xml:space="preserve"> </w:t>
      </w:r>
      <w:r w:rsidRPr="000510B6">
        <w:rPr>
          <w:rFonts w:asciiTheme="minorHAnsi" w:hAnsiTheme="minorHAnsi" w:cs="Microsoft Sans Serif"/>
          <w:bCs/>
          <w:sz w:val="22"/>
          <w:szCs w:val="22"/>
          <w:lang w:eastAsia="ja-JP"/>
        </w:rPr>
        <w:t>Nikko Systems Solutions Limited, Japan</w:t>
      </w:r>
      <w:r w:rsidRPr="000510B6">
        <w:rPr>
          <w:rFonts w:asciiTheme="minorHAnsi" w:hAnsiTheme="minorHAnsi" w:cs="Microsoft Sans Serif"/>
          <w:b/>
          <w:bCs/>
          <w:sz w:val="22"/>
          <w:szCs w:val="22"/>
        </w:rPr>
        <w:t xml:space="preserve"> </w:t>
      </w:r>
    </w:p>
    <w:p w14:paraId="13007BDA" w14:textId="77777777" w:rsidR="00766969" w:rsidRPr="000510B6" w:rsidRDefault="008E0255" w:rsidP="00766969">
      <w:pPr>
        <w:ind w:left="720"/>
        <w:jc w:val="both"/>
        <w:rPr>
          <w:rFonts w:asciiTheme="minorHAnsi" w:hAnsiTheme="minorHAnsi" w:cs="Microsoft Sans Serif"/>
          <w:sz w:val="22"/>
          <w:szCs w:val="22"/>
        </w:rPr>
      </w:pPr>
      <w:r w:rsidRPr="000510B6">
        <w:rPr>
          <w:rFonts w:asciiTheme="minorHAnsi" w:hAnsiTheme="minorHAnsi" w:cs="Microsoft Sans Serif"/>
          <w:bCs/>
          <w:color w:val="000000"/>
          <w:spacing w:val="4"/>
          <w:sz w:val="22"/>
          <w:szCs w:val="22"/>
        </w:rPr>
        <w:t>Duration</w:t>
      </w:r>
      <w:r w:rsidR="00766969" w:rsidRPr="000510B6">
        <w:rPr>
          <w:rFonts w:asciiTheme="minorHAnsi" w:hAnsiTheme="minorHAnsi" w:cs="Microsoft Sans Serif"/>
          <w:b/>
          <w:bCs/>
          <w:sz w:val="22"/>
          <w:szCs w:val="22"/>
        </w:rPr>
        <w:tab/>
        <w:t xml:space="preserve">:  </w:t>
      </w:r>
      <w:r w:rsidR="00766969" w:rsidRPr="000510B6">
        <w:rPr>
          <w:rFonts w:asciiTheme="minorHAnsi" w:hAnsiTheme="minorHAnsi" w:cs="Microsoft Sans Serif"/>
          <w:color w:val="000000"/>
          <w:spacing w:val="4"/>
          <w:sz w:val="22"/>
          <w:szCs w:val="22"/>
        </w:rPr>
        <w:t xml:space="preserve">Feb 07 </w:t>
      </w:r>
      <w:r w:rsidR="00766969" w:rsidRPr="000510B6">
        <w:rPr>
          <w:rFonts w:asciiTheme="minorHAnsi" w:hAnsiTheme="minorHAnsi" w:cs="Microsoft Sans Serif"/>
          <w:sz w:val="22"/>
          <w:szCs w:val="22"/>
        </w:rPr>
        <w:t>to Nov 08</w:t>
      </w:r>
    </w:p>
    <w:p w14:paraId="149C0BE0" w14:textId="4BDB769E" w:rsidR="00766969" w:rsidRPr="000510B6" w:rsidRDefault="008E0255" w:rsidP="00766969">
      <w:pPr>
        <w:pStyle w:val="BodyText"/>
        <w:ind w:left="720" w:right="-1080"/>
        <w:rPr>
          <w:rFonts w:asciiTheme="minorHAnsi" w:hAnsiTheme="minorHAnsi" w:cs="Microsoft Sans Serif"/>
          <w:bCs/>
          <w:sz w:val="22"/>
          <w:szCs w:val="22"/>
        </w:rPr>
      </w:pPr>
      <w:r w:rsidRPr="000510B6">
        <w:rPr>
          <w:rFonts w:asciiTheme="minorHAnsi" w:hAnsiTheme="minorHAnsi" w:cs="Microsoft Sans Serif"/>
          <w:bCs/>
          <w:sz w:val="22"/>
          <w:szCs w:val="22"/>
        </w:rPr>
        <w:t>Environment</w:t>
      </w:r>
      <w:r w:rsidR="00766969" w:rsidRPr="000510B6">
        <w:rPr>
          <w:rFonts w:asciiTheme="minorHAnsi" w:hAnsiTheme="minorHAnsi" w:cs="Microsoft Sans Serif"/>
          <w:b/>
          <w:bCs/>
          <w:sz w:val="22"/>
          <w:szCs w:val="22"/>
        </w:rPr>
        <w:tab/>
        <w:t>:</w:t>
      </w:r>
      <w:r w:rsidR="00766969" w:rsidRPr="000510B6">
        <w:rPr>
          <w:rFonts w:asciiTheme="minorHAnsi" w:hAnsiTheme="minorHAnsi" w:cs="Microsoft Sans Serif"/>
          <w:sz w:val="22"/>
          <w:szCs w:val="22"/>
        </w:rPr>
        <w:t xml:space="preserve"> </w:t>
      </w:r>
      <w:r w:rsidR="00C1502E" w:rsidRPr="000510B6">
        <w:rPr>
          <w:rFonts w:asciiTheme="minorHAnsi" w:hAnsiTheme="minorHAnsi" w:cs="Microsoft Sans Serif"/>
          <w:sz w:val="22"/>
          <w:szCs w:val="22"/>
        </w:rPr>
        <w:t xml:space="preserve"> </w:t>
      </w:r>
      <w:r w:rsidR="008D3167" w:rsidRPr="000510B6">
        <w:rPr>
          <w:rFonts w:asciiTheme="minorHAnsi" w:hAnsiTheme="minorHAnsi" w:cs="Microsoft Sans Serif"/>
          <w:bCs/>
          <w:sz w:val="22"/>
          <w:szCs w:val="22"/>
        </w:rPr>
        <w:t>Java/J2ee</w:t>
      </w:r>
      <w:r w:rsidR="005B73D1" w:rsidRPr="000510B6">
        <w:rPr>
          <w:rFonts w:asciiTheme="minorHAnsi" w:hAnsiTheme="minorHAnsi" w:cs="Microsoft Sans Serif"/>
          <w:bCs/>
          <w:sz w:val="22"/>
          <w:szCs w:val="22"/>
        </w:rPr>
        <w:t>, IBM</w:t>
      </w:r>
      <w:r w:rsidR="00766969" w:rsidRPr="000510B6">
        <w:rPr>
          <w:rFonts w:asciiTheme="minorHAnsi" w:hAnsiTheme="minorHAnsi" w:cs="Microsoft Sans Serif"/>
          <w:bCs/>
          <w:sz w:val="22"/>
          <w:szCs w:val="22"/>
        </w:rPr>
        <w:t xml:space="preserve"> e-business Framework, </w:t>
      </w:r>
      <w:proofErr w:type="spellStart"/>
      <w:r w:rsidR="009F412C">
        <w:rPr>
          <w:rFonts w:asciiTheme="minorHAnsi" w:hAnsiTheme="minorHAnsi" w:cs="Microsoft Sans Serif"/>
          <w:bCs/>
          <w:sz w:val="22"/>
          <w:szCs w:val="22"/>
        </w:rPr>
        <w:t>Websphere</w:t>
      </w:r>
      <w:proofErr w:type="spellEnd"/>
      <w:r w:rsidR="00065371">
        <w:rPr>
          <w:rFonts w:asciiTheme="minorHAnsi" w:hAnsiTheme="minorHAnsi" w:cs="Microsoft Sans Serif"/>
          <w:bCs/>
          <w:sz w:val="22"/>
          <w:szCs w:val="22"/>
        </w:rPr>
        <w:t xml:space="preserve"> 6.0</w:t>
      </w:r>
      <w:r w:rsidR="009F412C">
        <w:rPr>
          <w:rFonts w:asciiTheme="minorHAnsi" w:hAnsiTheme="minorHAnsi" w:cs="Microsoft Sans Serif"/>
          <w:bCs/>
          <w:sz w:val="22"/>
          <w:szCs w:val="22"/>
        </w:rPr>
        <w:t>,</w:t>
      </w:r>
      <w:r w:rsidR="009137A4">
        <w:rPr>
          <w:rFonts w:asciiTheme="minorHAnsi" w:hAnsiTheme="minorHAnsi" w:cs="Microsoft Sans Serif"/>
          <w:bCs/>
          <w:sz w:val="22"/>
          <w:szCs w:val="22"/>
        </w:rPr>
        <w:t xml:space="preserve"> </w:t>
      </w:r>
      <w:r w:rsidR="00065371">
        <w:rPr>
          <w:rFonts w:asciiTheme="minorHAnsi" w:hAnsiTheme="minorHAnsi" w:cs="Microsoft Sans Serif"/>
          <w:bCs/>
          <w:sz w:val="22"/>
          <w:szCs w:val="22"/>
        </w:rPr>
        <w:t>RAD</w:t>
      </w:r>
      <w:r w:rsidR="005B73D1" w:rsidRPr="000510B6">
        <w:rPr>
          <w:rFonts w:asciiTheme="minorHAnsi" w:hAnsiTheme="minorHAnsi" w:cs="Microsoft Sans Serif"/>
          <w:bCs/>
          <w:sz w:val="22"/>
          <w:szCs w:val="22"/>
        </w:rPr>
        <w:t>, OSQL</w:t>
      </w:r>
      <w:r w:rsidR="00AB6DA0">
        <w:rPr>
          <w:rFonts w:asciiTheme="minorHAnsi" w:hAnsiTheme="minorHAnsi" w:cs="Microsoft Sans Serif"/>
          <w:bCs/>
          <w:sz w:val="22"/>
          <w:szCs w:val="22"/>
        </w:rPr>
        <w:t xml:space="preserve"> </w:t>
      </w:r>
      <w:r w:rsidR="005B73D1" w:rsidRPr="000510B6">
        <w:rPr>
          <w:rFonts w:asciiTheme="minorHAnsi" w:hAnsiTheme="minorHAnsi" w:cs="Microsoft Sans Serif"/>
          <w:bCs/>
          <w:sz w:val="22"/>
          <w:szCs w:val="22"/>
        </w:rPr>
        <w:t>Edit</w:t>
      </w:r>
      <w:r w:rsidR="008D3167" w:rsidRPr="000510B6">
        <w:rPr>
          <w:rFonts w:asciiTheme="minorHAnsi" w:hAnsiTheme="minorHAnsi" w:cs="Microsoft Sans Serif"/>
          <w:bCs/>
          <w:sz w:val="22"/>
          <w:szCs w:val="22"/>
        </w:rPr>
        <w:t xml:space="preserve"> </w:t>
      </w:r>
      <w:r w:rsidR="00766969" w:rsidRPr="000510B6">
        <w:rPr>
          <w:rFonts w:asciiTheme="minorHAnsi" w:hAnsiTheme="minorHAnsi" w:cs="Microsoft Sans Serif"/>
          <w:bCs/>
          <w:sz w:val="22"/>
          <w:szCs w:val="22"/>
        </w:rPr>
        <w:t>and Oracle</w:t>
      </w:r>
    </w:p>
    <w:p w14:paraId="41805443" w14:textId="77777777" w:rsidR="00444B23" w:rsidRPr="000510B6" w:rsidRDefault="00444B23" w:rsidP="00766969">
      <w:pPr>
        <w:ind w:left="720"/>
        <w:jc w:val="both"/>
        <w:rPr>
          <w:rFonts w:asciiTheme="minorHAnsi" w:hAnsiTheme="minorHAnsi" w:cs="Microsoft Sans Serif"/>
          <w:b/>
          <w:bCs/>
          <w:sz w:val="22"/>
          <w:szCs w:val="22"/>
        </w:rPr>
      </w:pPr>
    </w:p>
    <w:p w14:paraId="732D578B" w14:textId="77777777" w:rsidR="00766969" w:rsidRPr="000510B6" w:rsidRDefault="00766969" w:rsidP="00766969">
      <w:pPr>
        <w:ind w:left="720"/>
        <w:jc w:val="both"/>
        <w:rPr>
          <w:rFonts w:asciiTheme="minorHAnsi" w:hAnsiTheme="minorHAnsi" w:cs="Microsoft Sans Serif"/>
          <w:b/>
          <w:bCs/>
          <w:color w:val="000000"/>
          <w:sz w:val="22"/>
          <w:szCs w:val="22"/>
          <w:lang w:eastAsia="ja-JP"/>
        </w:rPr>
      </w:pPr>
      <w:r w:rsidRPr="000510B6">
        <w:rPr>
          <w:rFonts w:asciiTheme="minorHAnsi" w:hAnsiTheme="minorHAnsi" w:cs="Microsoft Sans Serif"/>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2D845B18" w14:textId="77777777" w:rsidR="0004574C" w:rsidRPr="000510B6" w:rsidRDefault="0004574C" w:rsidP="00766969">
      <w:pPr>
        <w:ind w:left="720"/>
        <w:jc w:val="both"/>
        <w:rPr>
          <w:rFonts w:asciiTheme="minorHAnsi" w:hAnsiTheme="minorHAnsi" w:cs="Microsoft Sans Serif"/>
          <w:b/>
          <w:bCs/>
          <w:color w:val="000000"/>
          <w:sz w:val="22"/>
          <w:szCs w:val="22"/>
          <w:lang w:eastAsia="ja-JP"/>
        </w:rPr>
      </w:pPr>
    </w:p>
    <w:p w14:paraId="49A77B43" w14:textId="77777777" w:rsidR="00E861D1" w:rsidRPr="000510B6" w:rsidRDefault="00766969" w:rsidP="00766969">
      <w:pPr>
        <w:numPr>
          <w:ilvl w:val="0"/>
          <w:numId w:val="6"/>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application code</w:t>
      </w:r>
      <w:r w:rsidR="00CE02B1" w:rsidRPr="000510B6">
        <w:rPr>
          <w:rFonts w:asciiTheme="minorHAnsi" w:hAnsiTheme="minorHAnsi" w:cs="Microsoft Sans Serif"/>
          <w:sz w:val="22"/>
          <w:szCs w:val="22"/>
          <w:lang w:eastAsia="ja-JP"/>
        </w:rPr>
        <w:t xml:space="preserve"> </w:t>
      </w:r>
      <w:r w:rsidR="000A45CA" w:rsidRPr="000510B6">
        <w:rPr>
          <w:rFonts w:asciiTheme="minorHAnsi" w:hAnsiTheme="minorHAnsi" w:cs="Microsoft Sans Serif"/>
          <w:sz w:val="22"/>
          <w:szCs w:val="22"/>
          <w:lang w:eastAsia="ja-JP"/>
        </w:rPr>
        <w:t>for the key modules</w:t>
      </w:r>
      <w:r w:rsidR="00DF50C5" w:rsidRPr="000510B6">
        <w:rPr>
          <w:rFonts w:asciiTheme="minorHAnsi" w:hAnsiTheme="minorHAnsi" w:cs="Microsoft Sans Serif"/>
          <w:sz w:val="22"/>
          <w:szCs w:val="22"/>
          <w:lang w:eastAsia="ja-JP"/>
        </w:rPr>
        <w:t>.</w:t>
      </w:r>
    </w:p>
    <w:p w14:paraId="3930A77C" w14:textId="77777777" w:rsidR="007B2AA1" w:rsidRPr="000510B6" w:rsidRDefault="007B2AA1" w:rsidP="00766969">
      <w:pPr>
        <w:numPr>
          <w:ilvl w:val="0"/>
          <w:numId w:val="6"/>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key functionality based on the new specifications.</w:t>
      </w:r>
    </w:p>
    <w:p w14:paraId="1A961A57" w14:textId="77777777" w:rsidR="00766969" w:rsidRPr="000510B6" w:rsidRDefault="00CD391E" w:rsidP="00766969">
      <w:pPr>
        <w:numPr>
          <w:ilvl w:val="0"/>
          <w:numId w:val="6"/>
        </w:numPr>
        <w:ind w:right="-1080"/>
        <w:jc w:val="both"/>
        <w:rPr>
          <w:rFonts w:asciiTheme="minorHAnsi" w:hAnsiTheme="minorHAnsi" w:cs="Microsoft Sans Serif"/>
          <w:b/>
          <w:bCs/>
          <w:sz w:val="22"/>
          <w:szCs w:val="22"/>
          <w:lang w:eastAsia="ja-JP"/>
        </w:rPr>
      </w:pPr>
      <w:r w:rsidRPr="000510B6">
        <w:rPr>
          <w:rFonts w:asciiTheme="minorHAnsi" w:hAnsiTheme="minorHAnsi" w:cs="Microsoft Sans Serif"/>
          <w:sz w:val="22"/>
          <w:szCs w:val="22"/>
          <w:lang w:eastAsia="ja-JP"/>
        </w:rPr>
        <w:t xml:space="preserve">Performed UT and LT and </w:t>
      </w:r>
      <w:r w:rsidR="00766969" w:rsidRPr="000510B6">
        <w:rPr>
          <w:rFonts w:asciiTheme="minorHAnsi" w:hAnsiTheme="minorHAnsi" w:cs="Microsoft Sans Serif"/>
          <w:sz w:val="22"/>
          <w:szCs w:val="22"/>
          <w:lang w:eastAsia="ja-JP"/>
        </w:rPr>
        <w:t xml:space="preserve">Bug </w:t>
      </w:r>
      <w:r w:rsidR="00F10600" w:rsidRPr="000510B6">
        <w:rPr>
          <w:rFonts w:asciiTheme="minorHAnsi" w:hAnsiTheme="minorHAnsi" w:cs="Microsoft Sans Serif"/>
          <w:sz w:val="22"/>
          <w:szCs w:val="22"/>
          <w:lang w:eastAsia="ja-JP"/>
        </w:rPr>
        <w:t xml:space="preserve">Fixing and </w:t>
      </w:r>
      <w:r w:rsidR="00F104C7" w:rsidRPr="000510B6">
        <w:rPr>
          <w:rFonts w:asciiTheme="minorHAnsi" w:hAnsiTheme="minorHAnsi" w:cs="Microsoft Sans Serif"/>
          <w:sz w:val="22"/>
          <w:szCs w:val="22"/>
          <w:lang w:eastAsia="ja-JP"/>
        </w:rPr>
        <w:t>Involved in WSR meetings with client.</w:t>
      </w:r>
    </w:p>
    <w:p w14:paraId="0B7D2A5D" w14:textId="77777777" w:rsidR="003266BA" w:rsidRPr="000510B6" w:rsidRDefault="003266BA" w:rsidP="00766969">
      <w:pPr>
        <w:ind w:left="720"/>
        <w:jc w:val="both"/>
        <w:rPr>
          <w:rFonts w:asciiTheme="minorHAnsi" w:hAnsiTheme="minorHAnsi" w:cs="Microsoft Sans Serif"/>
          <w:b/>
          <w:bCs/>
          <w:color w:val="000000"/>
          <w:sz w:val="22"/>
          <w:szCs w:val="22"/>
        </w:rPr>
      </w:pPr>
    </w:p>
    <w:p w14:paraId="5BCEF272" w14:textId="77777777" w:rsidR="0004574C" w:rsidRPr="000510B6" w:rsidRDefault="00766969" w:rsidP="00766969">
      <w:pPr>
        <w:ind w:left="720"/>
        <w:jc w:val="both"/>
        <w:rPr>
          <w:rFonts w:asciiTheme="minorHAnsi" w:hAnsiTheme="minorHAnsi" w:cs="Microsoft Sans Serif"/>
          <w:b/>
          <w:bCs/>
          <w:color w:val="000000"/>
          <w:sz w:val="22"/>
          <w:szCs w:val="22"/>
        </w:rPr>
      </w:pPr>
      <w:r w:rsidRPr="000510B6">
        <w:rPr>
          <w:rFonts w:asciiTheme="minorHAnsi" w:hAnsiTheme="minorHAnsi" w:cs="Microsoft Sans Serif"/>
          <w:bCs/>
          <w:color w:val="000000"/>
          <w:sz w:val="22"/>
          <w:szCs w:val="22"/>
        </w:rPr>
        <w:t>Description</w:t>
      </w:r>
      <w:r w:rsidRPr="000510B6">
        <w:rPr>
          <w:rFonts w:asciiTheme="minorHAnsi" w:hAnsiTheme="minorHAnsi" w:cs="Microsoft Sans Serif"/>
          <w:b/>
          <w:bCs/>
          <w:color w:val="000000"/>
          <w:sz w:val="22"/>
          <w:szCs w:val="22"/>
        </w:rPr>
        <w:t>:</w:t>
      </w:r>
    </w:p>
    <w:p w14:paraId="2D37F640" w14:textId="77777777" w:rsidR="00766969" w:rsidRPr="000510B6" w:rsidRDefault="00766969" w:rsidP="00766969">
      <w:pPr>
        <w:pStyle w:val="BodyText"/>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It's a Mutual Fund product, which maintains all transactions of GA (General Accumulative) Foreign Currency related to Japanese Mutual Fund Sales Company. There are five major modules in GA-FC. Those are Purchase, Sell, Switching, Bulk Agreement and Enquiry &amp; Maintenance. </w:t>
      </w:r>
    </w:p>
    <w:p w14:paraId="56EED23C" w14:textId="77777777" w:rsidR="009E7E13" w:rsidRPr="000510B6" w:rsidRDefault="009E7E13" w:rsidP="003D591B">
      <w:pPr>
        <w:jc w:val="both"/>
        <w:rPr>
          <w:rFonts w:asciiTheme="minorHAnsi" w:hAnsiTheme="minorHAnsi" w:cs="Microsoft Sans Serif"/>
          <w:b/>
          <w:bCs/>
          <w:sz w:val="22"/>
          <w:szCs w:val="22"/>
          <w:highlight w:val="lightGray"/>
          <w:lang w:eastAsia="ja-JP"/>
        </w:rPr>
      </w:pPr>
    </w:p>
    <w:p w14:paraId="23043199" w14:textId="77777777" w:rsidR="00234CC9" w:rsidRPr="00F833F2" w:rsidRDefault="00A16D25" w:rsidP="003D591B">
      <w:pPr>
        <w:jc w:val="both"/>
        <w:rPr>
          <w:rFonts w:asciiTheme="minorHAnsi" w:hAnsiTheme="minorHAnsi" w:cs="Microsoft Sans Serif"/>
          <w:b/>
          <w:bCs/>
          <w:color w:val="000000"/>
          <w:spacing w:val="4"/>
          <w:sz w:val="22"/>
          <w:szCs w:val="22"/>
          <w:lang w:eastAsia="ja-JP"/>
        </w:rPr>
      </w:pPr>
      <w:r>
        <w:rPr>
          <w:rFonts w:asciiTheme="minorHAnsi" w:hAnsiTheme="minorHAnsi" w:cs="Microsoft Sans Serif"/>
          <w:b/>
          <w:bCs/>
          <w:sz w:val="22"/>
          <w:szCs w:val="22"/>
        </w:rPr>
        <w:t>4</w:t>
      </w:r>
      <w:r w:rsidR="009117F7" w:rsidRPr="00F833F2">
        <w:rPr>
          <w:rFonts w:asciiTheme="minorHAnsi" w:hAnsiTheme="minorHAnsi" w:cs="Microsoft Sans Serif"/>
          <w:b/>
          <w:bCs/>
          <w:sz w:val="22"/>
          <w:szCs w:val="22"/>
        </w:rPr>
        <w:t>)</w:t>
      </w:r>
      <w:r w:rsidR="009117F7" w:rsidRPr="00F833F2">
        <w:rPr>
          <w:rFonts w:asciiTheme="minorHAnsi" w:hAnsiTheme="minorHAnsi" w:cs="Microsoft Sans Serif"/>
          <w:b/>
          <w:sz w:val="22"/>
          <w:szCs w:val="22"/>
          <w:lang w:eastAsia="ja-JP"/>
        </w:rPr>
        <w:t xml:space="preserve"> MMF</w:t>
      </w:r>
      <w:r w:rsidR="00E35EE9" w:rsidRPr="00F833F2">
        <w:rPr>
          <w:rFonts w:asciiTheme="minorHAnsi" w:hAnsiTheme="minorHAnsi" w:cs="Microsoft Sans Serif"/>
          <w:b/>
          <w:sz w:val="22"/>
          <w:szCs w:val="22"/>
          <w:lang w:eastAsia="ja-JP"/>
        </w:rPr>
        <w:t>-FC (Money</w:t>
      </w:r>
      <w:r w:rsidR="008717F0" w:rsidRPr="00F833F2">
        <w:rPr>
          <w:rFonts w:asciiTheme="minorHAnsi" w:hAnsiTheme="minorHAnsi" w:cs="Microsoft Sans Serif"/>
          <w:b/>
          <w:sz w:val="22"/>
          <w:szCs w:val="22"/>
          <w:lang w:eastAsia="ja-JP"/>
        </w:rPr>
        <w:t xml:space="preserve"> </w:t>
      </w:r>
      <w:r w:rsidR="00E35EE9" w:rsidRPr="00F833F2">
        <w:rPr>
          <w:rFonts w:asciiTheme="minorHAnsi" w:hAnsiTheme="minorHAnsi" w:cs="Microsoft Sans Serif"/>
          <w:b/>
          <w:sz w:val="22"/>
          <w:szCs w:val="22"/>
          <w:lang w:eastAsia="ja-JP"/>
        </w:rPr>
        <w:t>Mutual</w:t>
      </w:r>
      <w:r w:rsidR="008717F0" w:rsidRPr="00F833F2">
        <w:rPr>
          <w:rFonts w:asciiTheme="minorHAnsi" w:hAnsiTheme="minorHAnsi" w:cs="Microsoft Sans Serif"/>
          <w:b/>
          <w:sz w:val="22"/>
          <w:szCs w:val="22"/>
          <w:lang w:eastAsia="ja-JP"/>
        </w:rPr>
        <w:t xml:space="preserve"> </w:t>
      </w:r>
      <w:r w:rsidR="00E35EE9" w:rsidRPr="00F833F2">
        <w:rPr>
          <w:rFonts w:asciiTheme="minorHAnsi" w:hAnsiTheme="minorHAnsi" w:cs="Microsoft Sans Serif"/>
          <w:b/>
          <w:sz w:val="22"/>
          <w:szCs w:val="22"/>
          <w:lang w:eastAsia="ja-JP"/>
        </w:rPr>
        <w:t>Fund - Foreign Currency) –</w:t>
      </w:r>
      <w:r w:rsidR="00EB6DAE" w:rsidRPr="00F833F2">
        <w:rPr>
          <w:rFonts w:asciiTheme="minorHAnsi" w:hAnsiTheme="minorHAnsi" w:cs="Microsoft Sans Serif"/>
          <w:b/>
          <w:sz w:val="22"/>
          <w:szCs w:val="22"/>
          <w:lang w:eastAsia="ja-JP"/>
        </w:rPr>
        <w:t xml:space="preserve"> Offshore and </w:t>
      </w:r>
      <w:r w:rsidR="00E35EE9" w:rsidRPr="00F833F2">
        <w:rPr>
          <w:rFonts w:asciiTheme="minorHAnsi" w:hAnsiTheme="minorHAnsi" w:cs="Microsoft Sans Serif"/>
          <w:b/>
          <w:sz w:val="22"/>
          <w:szCs w:val="22"/>
          <w:lang w:eastAsia="ja-JP"/>
        </w:rPr>
        <w:t>Onsite</w:t>
      </w:r>
    </w:p>
    <w:p w14:paraId="72EF8056" w14:textId="77777777" w:rsidR="003D591B" w:rsidRPr="000510B6" w:rsidRDefault="003D591B">
      <w:pPr>
        <w:ind w:left="720"/>
        <w:jc w:val="both"/>
        <w:rPr>
          <w:rFonts w:asciiTheme="minorHAnsi" w:hAnsiTheme="minorHAnsi" w:cs="Microsoft Sans Serif"/>
          <w:b/>
          <w:bCs/>
          <w:color w:val="000000"/>
          <w:spacing w:val="4"/>
          <w:sz w:val="22"/>
          <w:szCs w:val="22"/>
        </w:rPr>
      </w:pPr>
    </w:p>
    <w:p w14:paraId="691B6790" w14:textId="77777777" w:rsidR="00E35EE9" w:rsidRPr="000510B6" w:rsidRDefault="00E35EE9">
      <w:pPr>
        <w:ind w:left="720"/>
        <w:jc w:val="both"/>
        <w:rPr>
          <w:rFonts w:asciiTheme="minorHAnsi" w:hAnsiTheme="minorHAnsi" w:cs="Microsoft Sans Serif"/>
          <w:bCs/>
          <w:sz w:val="22"/>
          <w:szCs w:val="22"/>
          <w:lang w:eastAsia="ja-JP"/>
        </w:rPr>
      </w:pPr>
      <w:r w:rsidRPr="000510B6">
        <w:rPr>
          <w:rFonts w:asciiTheme="minorHAnsi" w:hAnsiTheme="minorHAnsi" w:cs="Microsoft Sans Serif"/>
          <w:bCs/>
          <w:color w:val="000000"/>
          <w:spacing w:val="4"/>
          <w:sz w:val="22"/>
          <w:szCs w:val="22"/>
        </w:rPr>
        <w:t>Client</w:t>
      </w:r>
      <w:r w:rsidRPr="000510B6">
        <w:rPr>
          <w:rFonts w:asciiTheme="minorHAnsi" w:hAnsiTheme="minorHAnsi" w:cs="Microsoft Sans Serif"/>
          <w:b/>
          <w:bCs/>
          <w:color w:val="000000"/>
          <w:spacing w:val="4"/>
          <w:sz w:val="22"/>
          <w:szCs w:val="22"/>
        </w:rPr>
        <w:tab/>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7A12C9" w:rsidRPr="000510B6">
        <w:rPr>
          <w:rFonts w:asciiTheme="minorHAnsi" w:hAnsiTheme="minorHAnsi" w:cs="Microsoft Sans Serif"/>
          <w:color w:val="000000"/>
          <w:spacing w:val="4"/>
          <w:sz w:val="22"/>
          <w:szCs w:val="22"/>
          <w:lang w:eastAsia="ja-JP"/>
        </w:rPr>
        <w:t xml:space="preserve"> NKSOL</w:t>
      </w:r>
      <w:r w:rsidR="00FF4D57" w:rsidRPr="000510B6">
        <w:rPr>
          <w:rFonts w:asciiTheme="minorHAnsi" w:hAnsiTheme="minorHAnsi" w:cs="Microsoft Sans Serif"/>
          <w:color w:val="000000"/>
          <w:spacing w:val="4"/>
          <w:sz w:val="22"/>
          <w:szCs w:val="22"/>
          <w:lang w:eastAsia="ja-JP"/>
        </w:rPr>
        <w:t>-</w:t>
      </w:r>
      <w:r w:rsidRPr="000510B6">
        <w:rPr>
          <w:rFonts w:asciiTheme="minorHAnsi" w:hAnsiTheme="minorHAnsi" w:cs="Microsoft Sans Serif"/>
          <w:color w:val="000000"/>
          <w:spacing w:val="4"/>
          <w:sz w:val="22"/>
          <w:szCs w:val="22"/>
        </w:rPr>
        <w:t xml:space="preserve"> </w:t>
      </w:r>
      <w:r w:rsidRPr="000510B6">
        <w:rPr>
          <w:rFonts w:asciiTheme="minorHAnsi" w:hAnsiTheme="minorHAnsi" w:cs="Microsoft Sans Serif"/>
          <w:bCs/>
          <w:sz w:val="22"/>
          <w:szCs w:val="22"/>
          <w:lang w:eastAsia="ja-JP"/>
        </w:rPr>
        <w:t xml:space="preserve">Nikko Systems </w:t>
      </w:r>
      <w:r w:rsidR="00FF4D57" w:rsidRPr="000510B6">
        <w:rPr>
          <w:rFonts w:asciiTheme="minorHAnsi" w:hAnsiTheme="minorHAnsi" w:cs="Microsoft Sans Serif"/>
          <w:bCs/>
          <w:sz w:val="22"/>
          <w:szCs w:val="22"/>
          <w:lang w:eastAsia="ja-JP"/>
        </w:rPr>
        <w:t xml:space="preserve">Solutions </w:t>
      </w:r>
      <w:r w:rsidRPr="000510B6">
        <w:rPr>
          <w:rFonts w:asciiTheme="minorHAnsi" w:hAnsiTheme="minorHAnsi" w:cs="Microsoft Sans Serif"/>
          <w:bCs/>
          <w:sz w:val="22"/>
          <w:szCs w:val="22"/>
          <w:lang w:eastAsia="ja-JP"/>
        </w:rPr>
        <w:t>Limited, Japan</w:t>
      </w:r>
    </w:p>
    <w:p w14:paraId="5B60F71F" w14:textId="77777777" w:rsidR="00E35EE9" w:rsidRPr="000510B6" w:rsidRDefault="00E35EE9">
      <w:pPr>
        <w:ind w:left="720"/>
        <w:jc w:val="both"/>
        <w:rPr>
          <w:rFonts w:asciiTheme="minorHAnsi" w:hAnsiTheme="minorHAnsi" w:cs="Microsoft Sans Serif"/>
          <w:sz w:val="22"/>
          <w:szCs w:val="22"/>
        </w:rPr>
      </w:pPr>
      <w:r w:rsidRPr="000510B6">
        <w:rPr>
          <w:rFonts w:asciiTheme="minorHAnsi" w:hAnsiTheme="minorHAnsi" w:cs="Microsoft Sans Serif"/>
          <w:bCs/>
          <w:color w:val="000000"/>
          <w:spacing w:val="4"/>
          <w:sz w:val="22"/>
          <w:szCs w:val="22"/>
        </w:rPr>
        <w:t>Duration</w:t>
      </w:r>
      <w:r w:rsidRPr="000510B6">
        <w:rPr>
          <w:rFonts w:asciiTheme="minorHAnsi" w:hAnsiTheme="minorHAnsi" w:cs="Microsoft Sans Serif"/>
          <w:b/>
          <w:bCs/>
          <w:color w:val="000000"/>
          <w:spacing w:val="4"/>
          <w:sz w:val="22"/>
          <w:szCs w:val="22"/>
        </w:rPr>
        <w:tab/>
        <w:t>:</w:t>
      </w:r>
      <w:r w:rsidRPr="000510B6">
        <w:rPr>
          <w:rFonts w:asciiTheme="minorHAnsi" w:hAnsiTheme="minorHAnsi" w:cs="Microsoft Sans Serif"/>
          <w:color w:val="000000"/>
          <w:spacing w:val="4"/>
          <w:sz w:val="22"/>
          <w:szCs w:val="22"/>
        </w:rPr>
        <w:t xml:space="preserve"> </w:t>
      </w:r>
      <w:r w:rsidR="00766969" w:rsidRPr="000510B6">
        <w:rPr>
          <w:rFonts w:asciiTheme="minorHAnsi" w:hAnsiTheme="minorHAnsi" w:cs="Microsoft Sans Serif"/>
          <w:color w:val="000000"/>
          <w:spacing w:val="4"/>
          <w:sz w:val="22"/>
          <w:szCs w:val="22"/>
        </w:rPr>
        <w:t xml:space="preserve"> </w:t>
      </w:r>
      <w:r w:rsidR="00766969" w:rsidRPr="000510B6">
        <w:rPr>
          <w:rFonts w:asciiTheme="minorHAnsi" w:hAnsiTheme="minorHAnsi" w:cs="Microsoft Sans Serif"/>
          <w:sz w:val="22"/>
          <w:szCs w:val="22"/>
        </w:rPr>
        <w:t>Feb 06 to Jan 07</w:t>
      </w:r>
      <w:r w:rsidRPr="000510B6">
        <w:rPr>
          <w:rFonts w:asciiTheme="minorHAnsi" w:hAnsiTheme="minorHAnsi" w:cs="Microsoft Sans Serif"/>
          <w:color w:val="000000"/>
          <w:spacing w:val="4"/>
          <w:sz w:val="22"/>
          <w:szCs w:val="22"/>
        </w:rPr>
        <w:t xml:space="preserve"> </w:t>
      </w:r>
    </w:p>
    <w:p w14:paraId="31F54B1C" w14:textId="0B0CCA67" w:rsidR="00642089" w:rsidRPr="000510B6" w:rsidRDefault="00E35EE9" w:rsidP="00642089">
      <w:pPr>
        <w:pStyle w:val="BodyText"/>
        <w:ind w:left="720" w:right="-1080"/>
        <w:rPr>
          <w:rFonts w:asciiTheme="minorHAnsi" w:hAnsiTheme="minorHAnsi" w:cs="Microsoft Sans Serif"/>
          <w:bCs/>
          <w:sz w:val="22"/>
          <w:szCs w:val="22"/>
        </w:rPr>
      </w:pPr>
      <w:r w:rsidRPr="000510B6">
        <w:rPr>
          <w:rFonts w:asciiTheme="minorHAnsi" w:hAnsiTheme="minorHAnsi" w:cs="Microsoft Sans Serif"/>
          <w:bCs/>
          <w:sz w:val="22"/>
          <w:szCs w:val="22"/>
        </w:rPr>
        <w:t>Environment</w:t>
      </w:r>
      <w:r w:rsidRPr="000510B6">
        <w:rPr>
          <w:rFonts w:asciiTheme="minorHAnsi" w:hAnsiTheme="minorHAnsi" w:cs="Microsoft Sans Serif"/>
          <w:b/>
          <w:bCs/>
          <w:sz w:val="22"/>
          <w:szCs w:val="22"/>
        </w:rPr>
        <w:tab/>
        <w:t>:</w:t>
      </w:r>
      <w:r w:rsidRPr="000510B6">
        <w:rPr>
          <w:rFonts w:asciiTheme="minorHAnsi" w:hAnsiTheme="minorHAnsi" w:cs="Microsoft Sans Serif"/>
          <w:sz w:val="22"/>
          <w:szCs w:val="22"/>
        </w:rPr>
        <w:t xml:space="preserve"> </w:t>
      </w:r>
      <w:r w:rsidR="004F24D6" w:rsidRPr="000510B6">
        <w:rPr>
          <w:rFonts w:asciiTheme="minorHAnsi" w:hAnsiTheme="minorHAnsi" w:cs="Microsoft Sans Serif"/>
          <w:sz w:val="22"/>
          <w:szCs w:val="22"/>
        </w:rPr>
        <w:t xml:space="preserve"> </w:t>
      </w:r>
      <w:r w:rsidR="00642089" w:rsidRPr="000510B6">
        <w:rPr>
          <w:rFonts w:asciiTheme="minorHAnsi" w:hAnsiTheme="minorHAnsi" w:cs="Microsoft Sans Serif"/>
          <w:bCs/>
          <w:sz w:val="22"/>
          <w:szCs w:val="22"/>
        </w:rPr>
        <w:t>Java/J2ee</w:t>
      </w:r>
      <w:r w:rsidR="005B73D1" w:rsidRPr="000510B6">
        <w:rPr>
          <w:rFonts w:asciiTheme="minorHAnsi" w:hAnsiTheme="minorHAnsi" w:cs="Microsoft Sans Serif"/>
          <w:bCs/>
          <w:sz w:val="22"/>
          <w:szCs w:val="22"/>
        </w:rPr>
        <w:t>, IBM</w:t>
      </w:r>
      <w:r w:rsidR="00642089" w:rsidRPr="000510B6">
        <w:rPr>
          <w:rFonts w:asciiTheme="minorHAnsi" w:hAnsiTheme="minorHAnsi" w:cs="Microsoft Sans Serif"/>
          <w:bCs/>
          <w:sz w:val="22"/>
          <w:szCs w:val="22"/>
        </w:rPr>
        <w:t xml:space="preserve"> e-business Framework, WSAD</w:t>
      </w:r>
      <w:r w:rsidR="00EB3FEB">
        <w:rPr>
          <w:rFonts w:asciiTheme="minorHAnsi" w:hAnsiTheme="minorHAnsi" w:cs="Microsoft Sans Serif"/>
          <w:bCs/>
          <w:sz w:val="22"/>
          <w:szCs w:val="22"/>
        </w:rPr>
        <w:t xml:space="preserve">, </w:t>
      </w:r>
      <w:proofErr w:type="spellStart"/>
      <w:r w:rsidR="00EB3FEB">
        <w:rPr>
          <w:rFonts w:asciiTheme="minorHAnsi" w:hAnsiTheme="minorHAnsi" w:cs="Microsoft Sans Serif"/>
          <w:bCs/>
          <w:sz w:val="22"/>
          <w:szCs w:val="22"/>
        </w:rPr>
        <w:t>Websphere</w:t>
      </w:r>
      <w:proofErr w:type="spellEnd"/>
      <w:r w:rsidR="00065371">
        <w:rPr>
          <w:rFonts w:asciiTheme="minorHAnsi" w:hAnsiTheme="minorHAnsi" w:cs="Microsoft Sans Serif"/>
          <w:bCs/>
          <w:sz w:val="22"/>
          <w:szCs w:val="22"/>
        </w:rPr>
        <w:t xml:space="preserve"> 5.1</w:t>
      </w:r>
      <w:r w:rsidR="005B73D1" w:rsidRPr="000510B6">
        <w:rPr>
          <w:rFonts w:asciiTheme="minorHAnsi" w:hAnsiTheme="minorHAnsi" w:cs="Microsoft Sans Serif"/>
          <w:bCs/>
          <w:sz w:val="22"/>
          <w:szCs w:val="22"/>
        </w:rPr>
        <w:t>, OSQL</w:t>
      </w:r>
      <w:r w:rsidR="00836C21">
        <w:rPr>
          <w:rFonts w:asciiTheme="minorHAnsi" w:hAnsiTheme="minorHAnsi" w:cs="Microsoft Sans Serif"/>
          <w:bCs/>
          <w:sz w:val="22"/>
          <w:szCs w:val="22"/>
        </w:rPr>
        <w:t xml:space="preserve"> </w:t>
      </w:r>
      <w:r w:rsidR="005B73D1" w:rsidRPr="000510B6">
        <w:rPr>
          <w:rFonts w:asciiTheme="minorHAnsi" w:hAnsiTheme="minorHAnsi" w:cs="Microsoft Sans Serif"/>
          <w:bCs/>
          <w:sz w:val="22"/>
          <w:szCs w:val="22"/>
        </w:rPr>
        <w:t>Edit</w:t>
      </w:r>
      <w:r w:rsidR="00642089" w:rsidRPr="000510B6">
        <w:rPr>
          <w:rFonts w:asciiTheme="minorHAnsi" w:hAnsiTheme="minorHAnsi" w:cs="Microsoft Sans Serif"/>
          <w:bCs/>
          <w:sz w:val="22"/>
          <w:szCs w:val="22"/>
        </w:rPr>
        <w:t xml:space="preserve"> and Oracle</w:t>
      </w:r>
    </w:p>
    <w:p w14:paraId="2A4F4BC3" w14:textId="77777777" w:rsidR="00444B23" w:rsidRPr="000510B6" w:rsidRDefault="00444B23">
      <w:pPr>
        <w:pStyle w:val="BodyText"/>
        <w:ind w:left="720" w:right="-1080"/>
        <w:rPr>
          <w:rFonts w:asciiTheme="minorHAnsi" w:hAnsiTheme="minorHAnsi" w:cs="Microsoft Sans Serif"/>
          <w:sz w:val="22"/>
          <w:szCs w:val="22"/>
        </w:rPr>
      </w:pPr>
    </w:p>
    <w:p w14:paraId="3F1A4278" w14:textId="77777777" w:rsidR="003D5871" w:rsidRPr="000510B6" w:rsidRDefault="00E53A10" w:rsidP="000F61AB">
      <w:pPr>
        <w:ind w:left="720"/>
        <w:jc w:val="both"/>
        <w:rPr>
          <w:rFonts w:asciiTheme="minorHAnsi" w:hAnsiTheme="minorHAnsi" w:cs="Microsoft Sans Serif"/>
          <w:b/>
          <w:bCs/>
          <w:color w:val="000000"/>
          <w:sz w:val="22"/>
          <w:szCs w:val="22"/>
          <w:lang w:eastAsia="ja-JP"/>
        </w:rPr>
      </w:pPr>
      <w:r w:rsidRPr="000510B6">
        <w:rPr>
          <w:rFonts w:asciiTheme="minorHAnsi" w:hAnsiTheme="minorHAnsi" w:cs="Microsoft Sans Serif"/>
          <w:bCs/>
          <w:sz w:val="22"/>
          <w:szCs w:val="22"/>
        </w:rPr>
        <w:t>Responsibilities</w:t>
      </w:r>
      <w:r w:rsidRPr="000510B6">
        <w:rPr>
          <w:rFonts w:asciiTheme="minorHAnsi" w:hAnsiTheme="minorHAnsi" w:cs="Microsoft Sans Serif"/>
          <w:b/>
          <w:bCs/>
          <w:sz w:val="22"/>
          <w:szCs w:val="22"/>
        </w:rPr>
        <w:t>:</w:t>
      </w:r>
      <w:r w:rsidRPr="000510B6">
        <w:rPr>
          <w:rFonts w:asciiTheme="minorHAnsi" w:hAnsiTheme="minorHAnsi" w:cs="Microsoft Sans Serif"/>
          <w:b/>
          <w:bCs/>
          <w:color w:val="000000"/>
          <w:sz w:val="22"/>
          <w:szCs w:val="22"/>
        </w:rPr>
        <w:t xml:space="preserve"> </w:t>
      </w:r>
    </w:p>
    <w:p w14:paraId="6D74CC22" w14:textId="77777777" w:rsidR="0004574C" w:rsidRPr="000510B6" w:rsidRDefault="0004574C" w:rsidP="000F61AB">
      <w:pPr>
        <w:ind w:left="720"/>
        <w:jc w:val="both"/>
        <w:rPr>
          <w:rFonts w:asciiTheme="minorHAnsi" w:hAnsiTheme="minorHAnsi" w:cs="Microsoft Sans Serif"/>
          <w:sz w:val="22"/>
          <w:szCs w:val="22"/>
          <w:lang w:eastAsia="ja-JP"/>
        </w:rPr>
      </w:pPr>
    </w:p>
    <w:p w14:paraId="34C82CB0" w14:textId="77777777" w:rsidR="00E53A10" w:rsidRPr="000510B6" w:rsidRDefault="00E53A10" w:rsidP="000B5B5B">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Developed the Key Modules of the application code</w:t>
      </w:r>
      <w:r w:rsidR="00046B00" w:rsidRPr="000510B6">
        <w:rPr>
          <w:rFonts w:asciiTheme="minorHAnsi" w:hAnsiTheme="minorHAnsi" w:cs="Microsoft Sans Serif"/>
          <w:sz w:val="22"/>
          <w:szCs w:val="22"/>
          <w:lang w:eastAsia="ja-JP"/>
        </w:rPr>
        <w:t>.</w:t>
      </w:r>
    </w:p>
    <w:p w14:paraId="7E672AFC" w14:textId="77777777" w:rsidR="00CD391E" w:rsidRPr="000510B6" w:rsidRDefault="00CD391E" w:rsidP="00F10600">
      <w:pPr>
        <w:numPr>
          <w:ilvl w:val="0"/>
          <w:numId w:val="5"/>
        </w:numPr>
        <w:jc w:val="both"/>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 xml:space="preserve">Performed UT and LT and Bug Fixing </w:t>
      </w:r>
      <w:r w:rsidR="00F10600" w:rsidRPr="000510B6">
        <w:rPr>
          <w:rFonts w:asciiTheme="minorHAnsi" w:hAnsiTheme="minorHAnsi" w:cs="Microsoft Sans Serif"/>
          <w:sz w:val="22"/>
          <w:szCs w:val="22"/>
          <w:lang w:eastAsia="ja-JP"/>
        </w:rPr>
        <w:t>and Involved in WSR meetings with client.</w:t>
      </w:r>
    </w:p>
    <w:p w14:paraId="56E8F796" w14:textId="77777777" w:rsidR="00472436" w:rsidRPr="000510B6" w:rsidRDefault="00472436" w:rsidP="000B5B5B">
      <w:pPr>
        <w:numPr>
          <w:ilvl w:val="0"/>
          <w:numId w:val="5"/>
        </w:numPr>
        <w:jc w:val="both"/>
        <w:rPr>
          <w:rFonts w:asciiTheme="minorHAnsi" w:hAnsiTheme="minorHAnsi" w:cs="Microsoft Sans Serif"/>
          <w:sz w:val="22"/>
          <w:szCs w:val="22"/>
        </w:rPr>
      </w:pPr>
      <w:r w:rsidRPr="000510B6">
        <w:rPr>
          <w:rFonts w:asciiTheme="minorHAnsi" w:hAnsiTheme="minorHAnsi" w:cs="Microsoft Sans Serif"/>
          <w:sz w:val="22"/>
          <w:szCs w:val="22"/>
          <w:lang w:eastAsia="ja-JP"/>
        </w:rPr>
        <w:t>Maintenance and support for the bugs reported at live env</w:t>
      </w:r>
      <w:r w:rsidR="007C0546" w:rsidRPr="000510B6">
        <w:rPr>
          <w:rFonts w:asciiTheme="minorHAnsi" w:hAnsiTheme="minorHAnsi" w:cs="Microsoft Sans Serif"/>
          <w:sz w:val="22"/>
          <w:szCs w:val="22"/>
          <w:lang w:eastAsia="ja-JP"/>
        </w:rPr>
        <w:t>ironment</w:t>
      </w:r>
    </w:p>
    <w:p w14:paraId="426F2104" w14:textId="77777777" w:rsidR="0004574C" w:rsidRPr="000510B6" w:rsidRDefault="0004574C" w:rsidP="005D2C54">
      <w:pPr>
        <w:pStyle w:val="BodyText"/>
        <w:ind w:firstLine="720"/>
        <w:rPr>
          <w:rFonts w:asciiTheme="minorHAnsi" w:hAnsiTheme="minorHAnsi" w:cs="Microsoft Sans Serif"/>
          <w:b/>
          <w:bCs/>
          <w:color w:val="000000"/>
          <w:sz w:val="22"/>
          <w:szCs w:val="22"/>
          <w:lang w:eastAsia="ja-JP"/>
        </w:rPr>
      </w:pPr>
    </w:p>
    <w:p w14:paraId="3C526308" w14:textId="77777777" w:rsidR="00E35EE9" w:rsidRPr="000510B6" w:rsidRDefault="00E35EE9" w:rsidP="005D2C54">
      <w:pPr>
        <w:pStyle w:val="BodyText"/>
        <w:ind w:firstLine="720"/>
        <w:rPr>
          <w:rFonts w:asciiTheme="minorHAnsi" w:hAnsiTheme="minorHAnsi" w:cs="Microsoft Sans Serif"/>
          <w:bCs/>
          <w:color w:val="000000"/>
          <w:sz w:val="22"/>
          <w:szCs w:val="22"/>
          <w:lang w:eastAsia="ja-JP"/>
        </w:rPr>
      </w:pPr>
      <w:r w:rsidRPr="000510B6">
        <w:rPr>
          <w:rFonts w:asciiTheme="minorHAnsi" w:hAnsiTheme="minorHAnsi" w:cs="Microsoft Sans Serif"/>
          <w:bCs/>
          <w:color w:val="000000"/>
          <w:sz w:val="22"/>
          <w:szCs w:val="22"/>
        </w:rPr>
        <w:t>Description:</w:t>
      </w:r>
    </w:p>
    <w:p w14:paraId="3FADF5CF" w14:textId="77777777" w:rsidR="000C4361" w:rsidRPr="000510B6" w:rsidRDefault="00E35EE9" w:rsidP="00CE084F">
      <w:pPr>
        <w:ind w:left="720" w:firstLine="720"/>
        <w:rPr>
          <w:rFonts w:asciiTheme="minorHAnsi" w:hAnsiTheme="minorHAnsi" w:cs="Microsoft Sans Serif"/>
          <w:sz w:val="22"/>
          <w:szCs w:val="22"/>
          <w:lang w:eastAsia="ja-JP"/>
        </w:rPr>
      </w:pPr>
      <w:r w:rsidRPr="000510B6">
        <w:rPr>
          <w:rFonts w:asciiTheme="minorHAnsi" w:hAnsiTheme="minorHAnsi" w:cs="Microsoft Sans Serif"/>
          <w:sz w:val="22"/>
          <w:szCs w:val="22"/>
          <w:lang w:eastAsia="ja-JP"/>
        </w:rPr>
        <w:t>It's a Mutual Fund product, which maintains all transactions of MMF (Daily Settlement) Foreign Currency related to Japanese Mutual Fund Sales Company. There are four major modules in MMF-FC. Those are Purchase, Sell, Switching and Enquiry &amp; Maintenance. This system currently deals with USD, EUD, AUD, NZD and CAD Currency.</w:t>
      </w:r>
    </w:p>
    <w:sectPr w:rsidR="000C4361" w:rsidRPr="000510B6" w:rsidSect="00F62ADB">
      <w:footerReference w:type="even" r:id="rId7"/>
      <w:footerReference w:type="default" r:id="rId8"/>
      <w:pgSz w:w="12240" w:h="15840"/>
      <w:pgMar w:top="1260" w:right="1080" w:bottom="16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410E5" w14:textId="77777777" w:rsidR="005C2DB1" w:rsidRDefault="005C2DB1">
      <w:r>
        <w:separator/>
      </w:r>
    </w:p>
  </w:endnote>
  <w:endnote w:type="continuationSeparator" w:id="0">
    <w:p w14:paraId="02B535A7" w14:textId="77777777" w:rsidR="005C2DB1" w:rsidRDefault="005C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CE2C" w14:textId="77777777" w:rsidR="00FD3DC2" w:rsidRDefault="00EE0115">
    <w:pPr>
      <w:pStyle w:val="Footer"/>
      <w:framePr w:wrap="around" w:vAnchor="text" w:hAnchor="margin" w:xAlign="center" w:y="1"/>
      <w:rPr>
        <w:rStyle w:val="PageNumber"/>
      </w:rPr>
    </w:pPr>
    <w:r>
      <w:rPr>
        <w:rStyle w:val="PageNumber"/>
      </w:rPr>
      <w:fldChar w:fldCharType="begin"/>
    </w:r>
    <w:r w:rsidR="00FD3DC2">
      <w:rPr>
        <w:rStyle w:val="PageNumber"/>
      </w:rPr>
      <w:instrText xml:space="preserve">PAGE  </w:instrText>
    </w:r>
    <w:r>
      <w:rPr>
        <w:rStyle w:val="PageNumber"/>
      </w:rPr>
      <w:fldChar w:fldCharType="end"/>
    </w:r>
  </w:p>
  <w:p w14:paraId="733E56C5" w14:textId="77777777" w:rsidR="00FD3DC2" w:rsidRDefault="00FD3DC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8D9B" w14:textId="77777777" w:rsidR="00FD3DC2" w:rsidRDefault="00EE0115">
    <w:pPr>
      <w:pStyle w:val="Footer"/>
      <w:framePr w:wrap="around" w:vAnchor="text" w:hAnchor="margin" w:xAlign="center" w:y="1"/>
      <w:rPr>
        <w:rStyle w:val="PageNumber"/>
      </w:rPr>
    </w:pPr>
    <w:r>
      <w:rPr>
        <w:rStyle w:val="PageNumber"/>
      </w:rPr>
      <w:fldChar w:fldCharType="begin"/>
    </w:r>
    <w:r w:rsidR="00FD3DC2">
      <w:rPr>
        <w:rStyle w:val="PageNumber"/>
      </w:rPr>
      <w:instrText xml:space="preserve">PAGE  </w:instrText>
    </w:r>
    <w:r>
      <w:rPr>
        <w:rStyle w:val="PageNumber"/>
      </w:rPr>
      <w:fldChar w:fldCharType="separate"/>
    </w:r>
    <w:r w:rsidR="00B95C01">
      <w:rPr>
        <w:rStyle w:val="PageNumber"/>
        <w:noProof/>
      </w:rPr>
      <w:t>1</w:t>
    </w:r>
    <w:r>
      <w:rPr>
        <w:rStyle w:val="PageNumber"/>
      </w:rPr>
      <w:fldChar w:fldCharType="end"/>
    </w:r>
  </w:p>
  <w:p w14:paraId="4CCF79E1" w14:textId="77777777" w:rsidR="00FD3DC2" w:rsidRDefault="00FD3DC2">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0928E" w14:textId="77777777" w:rsidR="005C2DB1" w:rsidRDefault="005C2DB1">
      <w:r>
        <w:separator/>
      </w:r>
    </w:p>
  </w:footnote>
  <w:footnote w:type="continuationSeparator" w:id="0">
    <w:p w14:paraId="4A42B6A3" w14:textId="77777777" w:rsidR="005C2DB1" w:rsidRDefault="005C2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1" w15:restartNumberingAfterBreak="0">
    <w:nsid w:val="00000002"/>
    <w:multiLevelType w:val="multilevel"/>
    <w:tmpl w:val="00000002"/>
    <w:name w:val="WW8Num4"/>
    <w:lvl w:ilvl="0">
      <w:start w:val="1"/>
      <w:numFmt w:val="bullet"/>
      <w:suff w:val="nothing"/>
      <w:lvlText w:val=""/>
      <w:lvlJc w:val="left"/>
      <w:pPr>
        <w:tabs>
          <w:tab w:val="num" w:pos="360"/>
        </w:tabs>
        <w:ind w:left="360" w:firstLine="0"/>
      </w:pPr>
      <w:rPr>
        <w:rFonts w:ascii="Wingdings" w:hAnsi="Wingdings"/>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3" w15:restartNumberingAfterBreak="0">
    <w:nsid w:val="0A0C3215"/>
    <w:multiLevelType w:val="hybridMultilevel"/>
    <w:tmpl w:val="3A52A7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E6991"/>
    <w:multiLevelType w:val="hybridMultilevel"/>
    <w:tmpl w:val="5B2890A4"/>
    <w:lvl w:ilvl="0" w:tplc="0409000B">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15:restartNumberingAfterBreak="0">
    <w:nsid w:val="19E463E9"/>
    <w:multiLevelType w:val="hybridMultilevel"/>
    <w:tmpl w:val="C08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E670C"/>
    <w:multiLevelType w:val="hybridMultilevel"/>
    <w:tmpl w:val="FF36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52B04"/>
    <w:multiLevelType w:val="hybridMultilevel"/>
    <w:tmpl w:val="D9AC3E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532E65"/>
    <w:multiLevelType w:val="hybridMultilevel"/>
    <w:tmpl w:val="1F84894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CCC5328"/>
    <w:multiLevelType w:val="hybridMultilevel"/>
    <w:tmpl w:val="B80C36B6"/>
    <w:name w:val="WW8Num32"/>
    <w:lvl w:ilvl="0" w:tplc="0409000B">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0" w15:restartNumberingAfterBreak="0">
    <w:nsid w:val="31F6628D"/>
    <w:multiLevelType w:val="multilevel"/>
    <w:tmpl w:val="14DC83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347ED9"/>
    <w:multiLevelType w:val="hybridMultilevel"/>
    <w:tmpl w:val="96DAC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B36641"/>
    <w:multiLevelType w:val="hybridMultilevel"/>
    <w:tmpl w:val="14DC8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E0229E"/>
    <w:multiLevelType w:val="hybridMultilevel"/>
    <w:tmpl w:val="68A6318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FF40D4A"/>
    <w:multiLevelType w:val="multilevel"/>
    <w:tmpl w:val="07C44426"/>
    <w:lvl w:ilvl="0">
      <w:start w:val="1"/>
      <w:numFmt w:val="bullet"/>
      <w:lvlText w:val=""/>
      <w:lvlJc w:val="left"/>
      <w:pPr>
        <w:tabs>
          <w:tab w:val="num" w:pos="810"/>
        </w:tabs>
        <w:ind w:left="810" w:hanging="360"/>
      </w:pPr>
      <w:rPr>
        <w:rFonts w:ascii="Wingdings" w:hAnsi="Wingdings" w:hint="default"/>
        <w:sz w:val="16"/>
      </w:rPr>
    </w:lvl>
    <w:lvl w:ilvl="1">
      <w:start w:val="1"/>
      <w:numFmt w:val="bullet"/>
      <w:lvlText w:val="o"/>
      <w:lvlJc w:val="left"/>
      <w:pPr>
        <w:tabs>
          <w:tab w:val="num" w:pos="1890"/>
        </w:tabs>
        <w:ind w:left="1890" w:hanging="360"/>
      </w:pPr>
      <w:rPr>
        <w:rFonts w:ascii="Courier New" w:hAnsi="Courier New"/>
      </w:rPr>
    </w:lvl>
    <w:lvl w:ilvl="2">
      <w:start w:val="1"/>
      <w:numFmt w:val="bullet"/>
      <w:lvlText w:val=""/>
      <w:lvlJc w:val="left"/>
      <w:pPr>
        <w:tabs>
          <w:tab w:val="num" w:pos="2610"/>
        </w:tabs>
        <w:ind w:left="2610" w:hanging="360"/>
      </w:pPr>
      <w:rPr>
        <w:rFonts w:ascii="Wingdings" w:hAnsi="Wingdings"/>
      </w:rPr>
    </w:lvl>
    <w:lvl w:ilvl="3">
      <w:start w:val="1"/>
      <w:numFmt w:val="bullet"/>
      <w:lvlText w:val=""/>
      <w:lvlJc w:val="left"/>
      <w:pPr>
        <w:tabs>
          <w:tab w:val="num" w:pos="3330"/>
        </w:tabs>
        <w:ind w:left="3330" w:hanging="360"/>
      </w:pPr>
      <w:rPr>
        <w:rFonts w:ascii="Symbol" w:hAnsi="Symbol"/>
      </w:rPr>
    </w:lvl>
    <w:lvl w:ilvl="4">
      <w:start w:val="1"/>
      <w:numFmt w:val="bullet"/>
      <w:lvlText w:val="o"/>
      <w:lvlJc w:val="left"/>
      <w:pPr>
        <w:tabs>
          <w:tab w:val="num" w:pos="4050"/>
        </w:tabs>
        <w:ind w:left="4050" w:hanging="360"/>
      </w:pPr>
      <w:rPr>
        <w:rFonts w:ascii="Courier New" w:hAnsi="Courier New"/>
      </w:rPr>
    </w:lvl>
    <w:lvl w:ilvl="5">
      <w:start w:val="1"/>
      <w:numFmt w:val="bullet"/>
      <w:lvlText w:val=""/>
      <w:lvlJc w:val="left"/>
      <w:pPr>
        <w:tabs>
          <w:tab w:val="num" w:pos="4770"/>
        </w:tabs>
        <w:ind w:left="4770" w:hanging="360"/>
      </w:pPr>
      <w:rPr>
        <w:rFonts w:ascii="Wingdings" w:hAnsi="Wingdings"/>
      </w:rPr>
    </w:lvl>
    <w:lvl w:ilvl="6">
      <w:start w:val="1"/>
      <w:numFmt w:val="bullet"/>
      <w:lvlText w:val=""/>
      <w:lvlJc w:val="left"/>
      <w:pPr>
        <w:tabs>
          <w:tab w:val="num" w:pos="5490"/>
        </w:tabs>
        <w:ind w:left="5490" w:hanging="360"/>
      </w:pPr>
      <w:rPr>
        <w:rFonts w:ascii="Symbol" w:hAnsi="Symbol"/>
      </w:rPr>
    </w:lvl>
    <w:lvl w:ilvl="7">
      <w:start w:val="1"/>
      <w:numFmt w:val="bullet"/>
      <w:lvlText w:val="o"/>
      <w:lvlJc w:val="left"/>
      <w:pPr>
        <w:tabs>
          <w:tab w:val="num" w:pos="6210"/>
        </w:tabs>
        <w:ind w:left="6210" w:hanging="360"/>
      </w:pPr>
      <w:rPr>
        <w:rFonts w:ascii="Courier New" w:hAnsi="Courier New"/>
      </w:rPr>
    </w:lvl>
    <w:lvl w:ilvl="8">
      <w:start w:val="1"/>
      <w:numFmt w:val="bullet"/>
      <w:lvlText w:val=""/>
      <w:lvlJc w:val="left"/>
      <w:pPr>
        <w:tabs>
          <w:tab w:val="num" w:pos="6930"/>
        </w:tabs>
        <w:ind w:left="6930" w:hanging="360"/>
      </w:pPr>
      <w:rPr>
        <w:rFonts w:ascii="Wingdings" w:hAnsi="Wingdings"/>
      </w:rPr>
    </w:lvl>
  </w:abstractNum>
  <w:abstractNum w:abstractNumId="15" w15:restartNumberingAfterBreak="0">
    <w:nsid w:val="513B131F"/>
    <w:multiLevelType w:val="hybridMultilevel"/>
    <w:tmpl w:val="74E27BB8"/>
    <w:lvl w:ilvl="0" w:tplc="DF4CF11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41A2AA2"/>
    <w:multiLevelType w:val="hybridMultilevel"/>
    <w:tmpl w:val="849E48D8"/>
    <w:lvl w:ilvl="0" w:tplc="0409000B">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7"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8" w15:restartNumberingAfterBreak="0">
    <w:nsid w:val="692625ED"/>
    <w:multiLevelType w:val="hybridMultilevel"/>
    <w:tmpl w:val="60FE54C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9766A58"/>
    <w:multiLevelType w:val="hybridMultilevel"/>
    <w:tmpl w:val="FF84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6"/>
  </w:num>
  <w:num w:numId="4">
    <w:abstractNumId w:val="5"/>
  </w:num>
  <w:num w:numId="5">
    <w:abstractNumId w:val="7"/>
  </w:num>
  <w:num w:numId="6">
    <w:abstractNumId w:val="8"/>
  </w:num>
  <w:num w:numId="7">
    <w:abstractNumId w:val="18"/>
  </w:num>
  <w:num w:numId="8">
    <w:abstractNumId w:val="13"/>
  </w:num>
  <w:num w:numId="9">
    <w:abstractNumId w:val="11"/>
  </w:num>
  <w:num w:numId="10">
    <w:abstractNumId w:val="12"/>
  </w:num>
  <w:num w:numId="11">
    <w:abstractNumId w:val="10"/>
  </w:num>
  <w:num w:numId="12">
    <w:abstractNumId w:val="3"/>
  </w:num>
  <w:num w:numId="13">
    <w:abstractNumId w:val="9"/>
  </w:num>
  <w:num w:numId="14">
    <w:abstractNumId w:val="16"/>
  </w:num>
  <w:num w:numId="15">
    <w:abstractNumId w:val="4"/>
  </w:num>
  <w:num w:numId="16">
    <w:abstractNumId w:val="5"/>
  </w:num>
  <w:num w:numId="17">
    <w:abstractNumId w:val="1"/>
  </w:num>
  <w:num w:numId="18">
    <w:abstractNumId w:val="14"/>
  </w:num>
  <w:num w:numId="19">
    <w:abstractNumId w:val="2"/>
  </w:num>
  <w:num w:numId="2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1F5F"/>
    <w:rsid w:val="000010B0"/>
    <w:rsid w:val="000027B8"/>
    <w:rsid w:val="00002A0C"/>
    <w:rsid w:val="000051D6"/>
    <w:rsid w:val="000058FA"/>
    <w:rsid w:val="00005A1D"/>
    <w:rsid w:val="00005ED7"/>
    <w:rsid w:val="00011B02"/>
    <w:rsid w:val="00012420"/>
    <w:rsid w:val="00020B43"/>
    <w:rsid w:val="0002336E"/>
    <w:rsid w:val="00024285"/>
    <w:rsid w:val="000245E5"/>
    <w:rsid w:val="000246EA"/>
    <w:rsid w:val="00024F9F"/>
    <w:rsid w:val="00025263"/>
    <w:rsid w:val="000271E9"/>
    <w:rsid w:val="00030419"/>
    <w:rsid w:val="000306D8"/>
    <w:rsid w:val="000312C3"/>
    <w:rsid w:val="000321B3"/>
    <w:rsid w:val="00033F37"/>
    <w:rsid w:val="00034C7A"/>
    <w:rsid w:val="0003635B"/>
    <w:rsid w:val="000379C0"/>
    <w:rsid w:val="00041CF4"/>
    <w:rsid w:val="00042693"/>
    <w:rsid w:val="000431DA"/>
    <w:rsid w:val="000443C3"/>
    <w:rsid w:val="00044472"/>
    <w:rsid w:val="0004574C"/>
    <w:rsid w:val="000461ED"/>
    <w:rsid w:val="00046B00"/>
    <w:rsid w:val="00046BC0"/>
    <w:rsid w:val="000510B6"/>
    <w:rsid w:val="00052544"/>
    <w:rsid w:val="00052C37"/>
    <w:rsid w:val="000537DC"/>
    <w:rsid w:val="00056843"/>
    <w:rsid w:val="00061D63"/>
    <w:rsid w:val="00065371"/>
    <w:rsid w:val="000667F2"/>
    <w:rsid w:val="00067647"/>
    <w:rsid w:val="00070297"/>
    <w:rsid w:val="00070F4A"/>
    <w:rsid w:val="00071D94"/>
    <w:rsid w:val="0007450A"/>
    <w:rsid w:val="00075096"/>
    <w:rsid w:val="00076998"/>
    <w:rsid w:val="000777AA"/>
    <w:rsid w:val="00080087"/>
    <w:rsid w:val="00080595"/>
    <w:rsid w:val="00082C74"/>
    <w:rsid w:val="00082F65"/>
    <w:rsid w:val="00085619"/>
    <w:rsid w:val="00086358"/>
    <w:rsid w:val="00092FB0"/>
    <w:rsid w:val="00093528"/>
    <w:rsid w:val="000958CF"/>
    <w:rsid w:val="000A17D7"/>
    <w:rsid w:val="000A23E3"/>
    <w:rsid w:val="000A2D7B"/>
    <w:rsid w:val="000A3D00"/>
    <w:rsid w:val="000A45CA"/>
    <w:rsid w:val="000A7446"/>
    <w:rsid w:val="000B0B92"/>
    <w:rsid w:val="000B5B5B"/>
    <w:rsid w:val="000B5C05"/>
    <w:rsid w:val="000C0D11"/>
    <w:rsid w:val="000C1108"/>
    <w:rsid w:val="000C34A1"/>
    <w:rsid w:val="000C3949"/>
    <w:rsid w:val="000C4087"/>
    <w:rsid w:val="000C4361"/>
    <w:rsid w:val="000D16FE"/>
    <w:rsid w:val="000D18AB"/>
    <w:rsid w:val="000D499D"/>
    <w:rsid w:val="000D4BE2"/>
    <w:rsid w:val="000D5FF3"/>
    <w:rsid w:val="000D6FC7"/>
    <w:rsid w:val="000D7509"/>
    <w:rsid w:val="000E123B"/>
    <w:rsid w:val="000E2567"/>
    <w:rsid w:val="000E2CD0"/>
    <w:rsid w:val="000E6585"/>
    <w:rsid w:val="000E6706"/>
    <w:rsid w:val="000E6AB0"/>
    <w:rsid w:val="000F2C9C"/>
    <w:rsid w:val="000F61AB"/>
    <w:rsid w:val="00100BC3"/>
    <w:rsid w:val="00105EA5"/>
    <w:rsid w:val="00107B91"/>
    <w:rsid w:val="001103DC"/>
    <w:rsid w:val="00111D84"/>
    <w:rsid w:val="001120A5"/>
    <w:rsid w:val="001140A0"/>
    <w:rsid w:val="00115410"/>
    <w:rsid w:val="00116619"/>
    <w:rsid w:val="00121B32"/>
    <w:rsid w:val="001221EE"/>
    <w:rsid w:val="00123642"/>
    <w:rsid w:val="00123FB1"/>
    <w:rsid w:val="00127F0C"/>
    <w:rsid w:val="00131880"/>
    <w:rsid w:val="00132E7C"/>
    <w:rsid w:val="0013342E"/>
    <w:rsid w:val="001342E8"/>
    <w:rsid w:val="00137090"/>
    <w:rsid w:val="00145151"/>
    <w:rsid w:val="00147248"/>
    <w:rsid w:val="00151BB7"/>
    <w:rsid w:val="00156FA9"/>
    <w:rsid w:val="00157C98"/>
    <w:rsid w:val="00160B0B"/>
    <w:rsid w:val="001618FA"/>
    <w:rsid w:val="00162394"/>
    <w:rsid w:val="001625BF"/>
    <w:rsid w:val="00162AC9"/>
    <w:rsid w:val="001634F3"/>
    <w:rsid w:val="00172C92"/>
    <w:rsid w:val="00175AC6"/>
    <w:rsid w:val="00177488"/>
    <w:rsid w:val="00180165"/>
    <w:rsid w:val="0018050A"/>
    <w:rsid w:val="00180825"/>
    <w:rsid w:val="00181BB7"/>
    <w:rsid w:val="00191F3B"/>
    <w:rsid w:val="00192348"/>
    <w:rsid w:val="001970F8"/>
    <w:rsid w:val="00197EC6"/>
    <w:rsid w:val="001A196E"/>
    <w:rsid w:val="001A59AC"/>
    <w:rsid w:val="001A75C8"/>
    <w:rsid w:val="001B228D"/>
    <w:rsid w:val="001B35F2"/>
    <w:rsid w:val="001B7D19"/>
    <w:rsid w:val="001C210F"/>
    <w:rsid w:val="001C2E9C"/>
    <w:rsid w:val="001C2F66"/>
    <w:rsid w:val="001C3A2C"/>
    <w:rsid w:val="001C6E3D"/>
    <w:rsid w:val="001C70F0"/>
    <w:rsid w:val="001C7AF6"/>
    <w:rsid w:val="001C7E95"/>
    <w:rsid w:val="001D21FD"/>
    <w:rsid w:val="001D54BC"/>
    <w:rsid w:val="001D58CC"/>
    <w:rsid w:val="001D58E5"/>
    <w:rsid w:val="001E0016"/>
    <w:rsid w:val="001E1F9A"/>
    <w:rsid w:val="001E27CE"/>
    <w:rsid w:val="001E4443"/>
    <w:rsid w:val="001E64A8"/>
    <w:rsid w:val="001F1DE4"/>
    <w:rsid w:val="001F29FF"/>
    <w:rsid w:val="001F3B9C"/>
    <w:rsid w:val="001F7FA0"/>
    <w:rsid w:val="00200156"/>
    <w:rsid w:val="00200C8F"/>
    <w:rsid w:val="002024CB"/>
    <w:rsid w:val="00203114"/>
    <w:rsid w:val="00203299"/>
    <w:rsid w:val="00204BDE"/>
    <w:rsid w:val="00205437"/>
    <w:rsid w:val="00206142"/>
    <w:rsid w:val="00207427"/>
    <w:rsid w:val="00210AA4"/>
    <w:rsid w:val="00212F0B"/>
    <w:rsid w:val="00215086"/>
    <w:rsid w:val="0022015B"/>
    <w:rsid w:val="00220559"/>
    <w:rsid w:val="00222569"/>
    <w:rsid w:val="002227C5"/>
    <w:rsid w:val="00227628"/>
    <w:rsid w:val="002276DB"/>
    <w:rsid w:val="00227A6B"/>
    <w:rsid w:val="00231674"/>
    <w:rsid w:val="002327B7"/>
    <w:rsid w:val="00234CC9"/>
    <w:rsid w:val="00235888"/>
    <w:rsid w:val="0024093C"/>
    <w:rsid w:val="00242B46"/>
    <w:rsid w:val="00242F8E"/>
    <w:rsid w:val="002432FA"/>
    <w:rsid w:val="00243FC9"/>
    <w:rsid w:val="002448CD"/>
    <w:rsid w:val="00244BCF"/>
    <w:rsid w:val="00246532"/>
    <w:rsid w:val="0025253C"/>
    <w:rsid w:val="00256661"/>
    <w:rsid w:val="00260FA3"/>
    <w:rsid w:val="00261153"/>
    <w:rsid w:val="00262076"/>
    <w:rsid w:val="00271173"/>
    <w:rsid w:val="002716F2"/>
    <w:rsid w:val="00271E8D"/>
    <w:rsid w:val="00275BD6"/>
    <w:rsid w:val="00276DD5"/>
    <w:rsid w:val="00281FDC"/>
    <w:rsid w:val="002825BD"/>
    <w:rsid w:val="00282CC2"/>
    <w:rsid w:val="0028340F"/>
    <w:rsid w:val="00285E24"/>
    <w:rsid w:val="0028796E"/>
    <w:rsid w:val="00291D52"/>
    <w:rsid w:val="00292C52"/>
    <w:rsid w:val="002935C4"/>
    <w:rsid w:val="002938D9"/>
    <w:rsid w:val="002939BB"/>
    <w:rsid w:val="00296329"/>
    <w:rsid w:val="002A1406"/>
    <w:rsid w:val="002A485B"/>
    <w:rsid w:val="002A547F"/>
    <w:rsid w:val="002A5A12"/>
    <w:rsid w:val="002A5F5C"/>
    <w:rsid w:val="002B0A5A"/>
    <w:rsid w:val="002B0E94"/>
    <w:rsid w:val="002B1163"/>
    <w:rsid w:val="002B1457"/>
    <w:rsid w:val="002B3769"/>
    <w:rsid w:val="002B7D21"/>
    <w:rsid w:val="002C0F7A"/>
    <w:rsid w:val="002C21AE"/>
    <w:rsid w:val="002C2C7C"/>
    <w:rsid w:val="002C3984"/>
    <w:rsid w:val="002C4650"/>
    <w:rsid w:val="002D2141"/>
    <w:rsid w:val="002D4272"/>
    <w:rsid w:val="002D4A85"/>
    <w:rsid w:val="002D7C1A"/>
    <w:rsid w:val="002F1517"/>
    <w:rsid w:val="002F479F"/>
    <w:rsid w:val="002F5C4D"/>
    <w:rsid w:val="00300050"/>
    <w:rsid w:val="003023B3"/>
    <w:rsid w:val="00303BCA"/>
    <w:rsid w:val="003049F4"/>
    <w:rsid w:val="0031583A"/>
    <w:rsid w:val="0032217D"/>
    <w:rsid w:val="00325B76"/>
    <w:rsid w:val="003266BA"/>
    <w:rsid w:val="003279E7"/>
    <w:rsid w:val="003365C8"/>
    <w:rsid w:val="00336907"/>
    <w:rsid w:val="003378B4"/>
    <w:rsid w:val="0034261F"/>
    <w:rsid w:val="00343E6E"/>
    <w:rsid w:val="003442D2"/>
    <w:rsid w:val="003455A3"/>
    <w:rsid w:val="003555CD"/>
    <w:rsid w:val="0035682F"/>
    <w:rsid w:val="003617A9"/>
    <w:rsid w:val="00362608"/>
    <w:rsid w:val="00364723"/>
    <w:rsid w:val="00366C9B"/>
    <w:rsid w:val="0036748D"/>
    <w:rsid w:val="00370E73"/>
    <w:rsid w:val="003818CA"/>
    <w:rsid w:val="00387D11"/>
    <w:rsid w:val="00390E52"/>
    <w:rsid w:val="00391392"/>
    <w:rsid w:val="00391683"/>
    <w:rsid w:val="003951E0"/>
    <w:rsid w:val="003969A5"/>
    <w:rsid w:val="00397807"/>
    <w:rsid w:val="003A2957"/>
    <w:rsid w:val="003A53D9"/>
    <w:rsid w:val="003B1ADF"/>
    <w:rsid w:val="003B3F74"/>
    <w:rsid w:val="003B6B8D"/>
    <w:rsid w:val="003C0883"/>
    <w:rsid w:val="003C0D8A"/>
    <w:rsid w:val="003C3069"/>
    <w:rsid w:val="003C4184"/>
    <w:rsid w:val="003C42A6"/>
    <w:rsid w:val="003D1541"/>
    <w:rsid w:val="003D2409"/>
    <w:rsid w:val="003D2E16"/>
    <w:rsid w:val="003D5871"/>
    <w:rsid w:val="003D591B"/>
    <w:rsid w:val="003D6188"/>
    <w:rsid w:val="003E0533"/>
    <w:rsid w:val="003E2A2B"/>
    <w:rsid w:val="003E35BE"/>
    <w:rsid w:val="003E7EDA"/>
    <w:rsid w:val="003F3F4B"/>
    <w:rsid w:val="003F4A17"/>
    <w:rsid w:val="003F5031"/>
    <w:rsid w:val="003F5A10"/>
    <w:rsid w:val="00401A45"/>
    <w:rsid w:val="00401F80"/>
    <w:rsid w:val="0040286E"/>
    <w:rsid w:val="00404C81"/>
    <w:rsid w:val="00406F4C"/>
    <w:rsid w:val="004120B7"/>
    <w:rsid w:val="004134A0"/>
    <w:rsid w:val="004139F9"/>
    <w:rsid w:val="00422936"/>
    <w:rsid w:val="00422C5F"/>
    <w:rsid w:val="004239A0"/>
    <w:rsid w:val="00424348"/>
    <w:rsid w:val="0042565E"/>
    <w:rsid w:val="0042588B"/>
    <w:rsid w:val="00427366"/>
    <w:rsid w:val="00430AAE"/>
    <w:rsid w:val="00431694"/>
    <w:rsid w:val="0043308E"/>
    <w:rsid w:val="004341E4"/>
    <w:rsid w:val="0043587A"/>
    <w:rsid w:val="004363B7"/>
    <w:rsid w:val="0043655E"/>
    <w:rsid w:val="00436AA3"/>
    <w:rsid w:val="00436B57"/>
    <w:rsid w:val="00437481"/>
    <w:rsid w:val="00440F10"/>
    <w:rsid w:val="004416A3"/>
    <w:rsid w:val="00442124"/>
    <w:rsid w:val="00442AC9"/>
    <w:rsid w:val="00443701"/>
    <w:rsid w:val="00444577"/>
    <w:rsid w:val="00444B23"/>
    <w:rsid w:val="004512A7"/>
    <w:rsid w:val="00452B44"/>
    <w:rsid w:val="00455F57"/>
    <w:rsid w:val="004566A8"/>
    <w:rsid w:val="00460C4A"/>
    <w:rsid w:val="00461453"/>
    <w:rsid w:val="004644D0"/>
    <w:rsid w:val="00466312"/>
    <w:rsid w:val="0046726B"/>
    <w:rsid w:val="00471409"/>
    <w:rsid w:val="00472436"/>
    <w:rsid w:val="0047798E"/>
    <w:rsid w:val="00477CED"/>
    <w:rsid w:val="00480225"/>
    <w:rsid w:val="00483945"/>
    <w:rsid w:val="004909F5"/>
    <w:rsid w:val="00490B73"/>
    <w:rsid w:val="0049143B"/>
    <w:rsid w:val="00494C76"/>
    <w:rsid w:val="004958B2"/>
    <w:rsid w:val="00496876"/>
    <w:rsid w:val="004971FE"/>
    <w:rsid w:val="00497533"/>
    <w:rsid w:val="004A2035"/>
    <w:rsid w:val="004A2393"/>
    <w:rsid w:val="004A36FC"/>
    <w:rsid w:val="004A3850"/>
    <w:rsid w:val="004A3C67"/>
    <w:rsid w:val="004A7A68"/>
    <w:rsid w:val="004B258A"/>
    <w:rsid w:val="004B2E53"/>
    <w:rsid w:val="004B4F62"/>
    <w:rsid w:val="004B51BA"/>
    <w:rsid w:val="004B75DC"/>
    <w:rsid w:val="004C10A9"/>
    <w:rsid w:val="004C3938"/>
    <w:rsid w:val="004C747E"/>
    <w:rsid w:val="004D5D08"/>
    <w:rsid w:val="004D62B6"/>
    <w:rsid w:val="004D699C"/>
    <w:rsid w:val="004D7ED3"/>
    <w:rsid w:val="004E01F1"/>
    <w:rsid w:val="004E0265"/>
    <w:rsid w:val="004E1E11"/>
    <w:rsid w:val="004E47B0"/>
    <w:rsid w:val="004E5092"/>
    <w:rsid w:val="004E68D9"/>
    <w:rsid w:val="004E6E99"/>
    <w:rsid w:val="004E70DE"/>
    <w:rsid w:val="004F058E"/>
    <w:rsid w:val="004F24D6"/>
    <w:rsid w:val="004F275B"/>
    <w:rsid w:val="004F3E26"/>
    <w:rsid w:val="004F5A71"/>
    <w:rsid w:val="004F62D0"/>
    <w:rsid w:val="004F68C0"/>
    <w:rsid w:val="00504DB7"/>
    <w:rsid w:val="00507873"/>
    <w:rsid w:val="0051109A"/>
    <w:rsid w:val="005112C0"/>
    <w:rsid w:val="00511FB1"/>
    <w:rsid w:val="005148F7"/>
    <w:rsid w:val="00515B5B"/>
    <w:rsid w:val="00517FB4"/>
    <w:rsid w:val="0052130B"/>
    <w:rsid w:val="00521F5F"/>
    <w:rsid w:val="005241E9"/>
    <w:rsid w:val="00525AEF"/>
    <w:rsid w:val="00525C4F"/>
    <w:rsid w:val="005261FA"/>
    <w:rsid w:val="005263B3"/>
    <w:rsid w:val="0052661E"/>
    <w:rsid w:val="00526D1F"/>
    <w:rsid w:val="00527710"/>
    <w:rsid w:val="00530545"/>
    <w:rsid w:val="00530B23"/>
    <w:rsid w:val="00530BEF"/>
    <w:rsid w:val="00531103"/>
    <w:rsid w:val="005317F0"/>
    <w:rsid w:val="00534412"/>
    <w:rsid w:val="0053568C"/>
    <w:rsid w:val="00535B1E"/>
    <w:rsid w:val="00535C90"/>
    <w:rsid w:val="00535E4A"/>
    <w:rsid w:val="005403C8"/>
    <w:rsid w:val="005441E6"/>
    <w:rsid w:val="0054548D"/>
    <w:rsid w:val="00545741"/>
    <w:rsid w:val="00547A8F"/>
    <w:rsid w:val="005508F5"/>
    <w:rsid w:val="00553362"/>
    <w:rsid w:val="005539A8"/>
    <w:rsid w:val="005544EA"/>
    <w:rsid w:val="005547B6"/>
    <w:rsid w:val="00563308"/>
    <w:rsid w:val="00564438"/>
    <w:rsid w:val="00566CFF"/>
    <w:rsid w:val="00567856"/>
    <w:rsid w:val="0057374C"/>
    <w:rsid w:val="0057439D"/>
    <w:rsid w:val="00576C9D"/>
    <w:rsid w:val="00577BE7"/>
    <w:rsid w:val="00580631"/>
    <w:rsid w:val="00582DCB"/>
    <w:rsid w:val="005851D9"/>
    <w:rsid w:val="00587460"/>
    <w:rsid w:val="00590D74"/>
    <w:rsid w:val="0059132D"/>
    <w:rsid w:val="00592545"/>
    <w:rsid w:val="00595FE3"/>
    <w:rsid w:val="005A5AC9"/>
    <w:rsid w:val="005A5B98"/>
    <w:rsid w:val="005A7DB9"/>
    <w:rsid w:val="005B419B"/>
    <w:rsid w:val="005B65C2"/>
    <w:rsid w:val="005B694C"/>
    <w:rsid w:val="005B73D1"/>
    <w:rsid w:val="005B73E4"/>
    <w:rsid w:val="005B7A39"/>
    <w:rsid w:val="005C2DB1"/>
    <w:rsid w:val="005C3F14"/>
    <w:rsid w:val="005D00BC"/>
    <w:rsid w:val="005D01BD"/>
    <w:rsid w:val="005D19E3"/>
    <w:rsid w:val="005D216A"/>
    <w:rsid w:val="005D2C54"/>
    <w:rsid w:val="005D4EF6"/>
    <w:rsid w:val="005D6658"/>
    <w:rsid w:val="005E1946"/>
    <w:rsid w:val="005E510A"/>
    <w:rsid w:val="005F3AF1"/>
    <w:rsid w:val="005F4FF1"/>
    <w:rsid w:val="00605C74"/>
    <w:rsid w:val="00606149"/>
    <w:rsid w:val="006105E9"/>
    <w:rsid w:val="006163DA"/>
    <w:rsid w:val="006204E1"/>
    <w:rsid w:val="00624339"/>
    <w:rsid w:val="0062446D"/>
    <w:rsid w:val="00627A7B"/>
    <w:rsid w:val="00631586"/>
    <w:rsid w:val="006317FF"/>
    <w:rsid w:val="00632731"/>
    <w:rsid w:val="00642089"/>
    <w:rsid w:val="0064530E"/>
    <w:rsid w:val="006458C2"/>
    <w:rsid w:val="00647E16"/>
    <w:rsid w:val="00650110"/>
    <w:rsid w:val="00650FD8"/>
    <w:rsid w:val="00651A7C"/>
    <w:rsid w:val="00653F8B"/>
    <w:rsid w:val="0065523C"/>
    <w:rsid w:val="00655431"/>
    <w:rsid w:val="006558E3"/>
    <w:rsid w:val="0065713E"/>
    <w:rsid w:val="0066196A"/>
    <w:rsid w:val="006632B3"/>
    <w:rsid w:val="00664A64"/>
    <w:rsid w:val="006655B8"/>
    <w:rsid w:val="00667D7B"/>
    <w:rsid w:val="00670C41"/>
    <w:rsid w:val="00671161"/>
    <w:rsid w:val="006722EB"/>
    <w:rsid w:val="0067488C"/>
    <w:rsid w:val="00676348"/>
    <w:rsid w:val="00677BCF"/>
    <w:rsid w:val="00681E89"/>
    <w:rsid w:val="00681F23"/>
    <w:rsid w:val="00694678"/>
    <w:rsid w:val="006954FC"/>
    <w:rsid w:val="006A3CEB"/>
    <w:rsid w:val="006B08B4"/>
    <w:rsid w:val="006B5A82"/>
    <w:rsid w:val="006B5C02"/>
    <w:rsid w:val="006B73BD"/>
    <w:rsid w:val="006B74CD"/>
    <w:rsid w:val="006C0EA8"/>
    <w:rsid w:val="006C1E46"/>
    <w:rsid w:val="006C394D"/>
    <w:rsid w:val="006C5711"/>
    <w:rsid w:val="006C67EE"/>
    <w:rsid w:val="006D01AA"/>
    <w:rsid w:val="006D20C1"/>
    <w:rsid w:val="006D2E2C"/>
    <w:rsid w:val="006D3453"/>
    <w:rsid w:val="006D4430"/>
    <w:rsid w:val="006D5692"/>
    <w:rsid w:val="006D7A30"/>
    <w:rsid w:val="006E3D82"/>
    <w:rsid w:val="006E3F1C"/>
    <w:rsid w:val="006F098D"/>
    <w:rsid w:val="006F0B04"/>
    <w:rsid w:val="006F3DF5"/>
    <w:rsid w:val="006F4A49"/>
    <w:rsid w:val="006F59B9"/>
    <w:rsid w:val="006F6B52"/>
    <w:rsid w:val="00700E4D"/>
    <w:rsid w:val="00703543"/>
    <w:rsid w:val="00705096"/>
    <w:rsid w:val="00710F91"/>
    <w:rsid w:val="0071143C"/>
    <w:rsid w:val="00713A7E"/>
    <w:rsid w:val="00714347"/>
    <w:rsid w:val="0071633E"/>
    <w:rsid w:val="00716375"/>
    <w:rsid w:val="00717A68"/>
    <w:rsid w:val="00717BC5"/>
    <w:rsid w:val="00723D83"/>
    <w:rsid w:val="0073190A"/>
    <w:rsid w:val="00735E5C"/>
    <w:rsid w:val="007425CC"/>
    <w:rsid w:val="00742ADB"/>
    <w:rsid w:val="00743591"/>
    <w:rsid w:val="007444EE"/>
    <w:rsid w:val="007449EE"/>
    <w:rsid w:val="00746901"/>
    <w:rsid w:val="0075044D"/>
    <w:rsid w:val="00750DCC"/>
    <w:rsid w:val="00751EF6"/>
    <w:rsid w:val="007534B8"/>
    <w:rsid w:val="007620B7"/>
    <w:rsid w:val="00766969"/>
    <w:rsid w:val="00770BAE"/>
    <w:rsid w:val="00770CA2"/>
    <w:rsid w:val="0077120C"/>
    <w:rsid w:val="007716FC"/>
    <w:rsid w:val="007754E6"/>
    <w:rsid w:val="007774B1"/>
    <w:rsid w:val="0077776A"/>
    <w:rsid w:val="007777ED"/>
    <w:rsid w:val="0077797C"/>
    <w:rsid w:val="00783E43"/>
    <w:rsid w:val="007878E5"/>
    <w:rsid w:val="00787921"/>
    <w:rsid w:val="0078794C"/>
    <w:rsid w:val="007976BB"/>
    <w:rsid w:val="00797FBC"/>
    <w:rsid w:val="007A0E4D"/>
    <w:rsid w:val="007A12C9"/>
    <w:rsid w:val="007A1C70"/>
    <w:rsid w:val="007A5155"/>
    <w:rsid w:val="007A5769"/>
    <w:rsid w:val="007A62EE"/>
    <w:rsid w:val="007A6BE4"/>
    <w:rsid w:val="007A70EA"/>
    <w:rsid w:val="007B2AA1"/>
    <w:rsid w:val="007B47C8"/>
    <w:rsid w:val="007C0546"/>
    <w:rsid w:val="007C3CD2"/>
    <w:rsid w:val="007D0D09"/>
    <w:rsid w:val="007D2074"/>
    <w:rsid w:val="007D5361"/>
    <w:rsid w:val="007D5F55"/>
    <w:rsid w:val="007E0573"/>
    <w:rsid w:val="007E060E"/>
    <w:rsid w:val="007E27C5"/>
    <w:rsid w:val="007E5236"/>
    <w:rsid w:val="007E5647"/>
    <w:rsid w:val="007E6DC1"/>
    <w:rsid w:val="007E7399"/>
    <w:rsid w:val="007E7E1B"/>
    <w:rsid w:val="007F0141"/>
    <w:rsid w:val="007F0597"/>
    <w:rsid w:val="007F05A5"/>
    <w:rsid w:val="007F1988"/>
    <w:rsid w:val="007F3A33"/>
    <w:rsid w:val="007F4F19"/>
    <w:rsid w:val="008001BA"/>
    <w:rsid w:val="0080103B"/>
    <w:rsid w:val="008021FE"/>
    <w:rsid w:val="0080467F"/>
    <w:rsid w:val="008052D6"/>
    <w:rsid w:val="00810A0E"/>
    <w:rsid w:val="00813338"/>
    <w:rsid w:val="00813B7F"/>
    <w:rsid w:val="008165F4"/>
    <w:rsid w:val="00817C21"/>
    <w:rsid w:val="00821096"/>
    <w:rsid w:val="00821944"/>
    <w:rsid w:val="00822C31"/>
    <w:rsid w:val="00824EF9"/>
    <w:rsid w:val="00824F60"/>
    <w:rsid w:val="00832991"/>
    <w:rsid w:val="00832B9A"/>
    <w:rsid w:val="00832F78"/>
    <w:rsid w:val="00836C21"/>
    <w:rsid w:val="00837661"/>
    <w:rsid w:val="008430E8"/>
    <w:rsid w:val="008449F7"/>
    <w:rsid w:val="0084745B"/>
    <w:rsid w:val="00855A63"/>
    <w:rsid w:val="0085722C"/>
    <w:rsid w:val="008572A2"/>
    <w:rsid w:val="00862A5E"/>
    <w:rsid w:val="008642ED"/>
    <w:rsid w:val="00864FF9"/>
    <w:rsid w:val="00865201"/>
    <w:rsid w:val="0086526E"/>
    <w:rsid w:val="008717F0"/>
    <w:rsid w:val="0087313D"/>
    <w:rsid w:val="00874E69"/>
    <w:rsid w:val="00875C29"/>
    <w:rsid w:val="00877CC8"/>
    <w:rsid w:val="00883F9A"/>
    <w:rsid w:val="008845F9"/>
    <w:rsid w:val="008848EF"/>
    <w:rsid w:val="00885798"/>
    <w:rsid w:val="00885EDE"/>
    <w:rsid w:val="008860AB"/>
    <w:rsid w:val="008927BA"/>
    <w:rsid w:val="00893855"/>
    <w:rsid w:val="00893B17"/>
    <w:rsid w:val="0089458E"/>
    <w:rsid w:val="00894BB2"/>
    <w:rsid w:val="008966B4"/>
    <w:rsid w:val="0089692B"/>
    <w:rsid w:val="008A14FA"/>
    <w:rsid w:val="008A2EB4"/>
    <w:rsid w:val="008A3C56"/>
    <w:rsid w:val="008B0E53"/>
    <w:rsid w:val="008B1DD5"/>
    <w:rsid w:val="008B2CB2"/>
    <w:rsid w:val="008B52D0"/>
    <w:rsid w:val="008B5CB8"/>
    <w:rsid w:val="008C1E55"/>
    <w:rsid w:val="008C4DDE"/>
    <w:rsid w:val="008C5772"/>
    <w:rsid w:val="008C5FC9"/>
    <w:rsid w:val="008C61ED"/>
    <w:rsid w:val="008D08AD"/>
    <w:rsid w:val="008D197E"/>
    <w:rsid w:val="008D3167"/>
    <w:rsid w:val="008D34A8"/>
    <w:rsid w:val="008D3AC0"/>
    <w:rsid w:val="008D473B"/>
    <w:rsid w:val="008E0255"/>
    <w:rsid w:val="008E1FE4"/>
    <w:rsid w:val="008E3A1D"/>
    <w:rsid w:val="008E3B57"/>
    <w:rsid w:val="008E3C47"/>
    <w:rsid w:val="008E7654"/>
    <w:rsid w:val="008F00F5"/>
    <w:rsid w:val="008F56BE"/>
    <w:rsid w:val="008F5BD4"/>
    <w:rsid w:val="008F5E66"/>
    <w:rsid w:val="00900A91"/>
    <w:rsid w:val="0090276F"/>
    <w:rsid w:val="00904C27"/>
    <w:rsid w:val="009053EE"/>
    <w:rsid w:val="00905D54"/>
    <w:rsid w:val="0091059E"/>
    <w:rsid w:val="009105EE"/>
    <w:rsid w:val="009117F7"/>
    <w:rsid w:val="00911C4C"/>
    <w:rsid w:val="00911ED1"/>
    <w:rsid w:val="009129BC"/>
    <w:rsid w:val="00913214"/>
    <w:rsid w:val="009137A4"/>
    <w:rsid w:val="009168D1"/>
    <w:rsid w:val="009176D0"/>
    <w:rsid w:val="009208B5"/>
    <w:rsid w:val="00922C02"/>
    <w:rsid w:val="00925215"/>
    <w:rsid w:val="00926402"/>
    <w:rsid w:val="00927F85"/>
    <w:rsid w:val="00930112"/>
    <w:rsid w:val="00930423"/>
    <w:rsid w:val="009312AD"/>
    <w:rsid w:val="009341FD"/>
    <w:rsid w:val="00937F63"/>
    <w:rsid w:val="00942FF4"/>
    <w:rsid w:val="00947044"/>
    <w:rsid w:val="00947728"/>
    <w:rsid w:val="009506A2"/>
    <w:rsid w:val="009509F5"/>
    <w:rsid w:val="009515B8"/>
    <w:rsid w:val="00951C90"/>
    <w:rsid w:val="00952266"/>
    <w:rsid w:val="009525F8"/>
    <w:rsid w:val="0095319B"/>
    <w:rsid w:val="009535A3"/>
    <w:rsid w:val="00953AD6"/>
    <w:rsid w:val="0095405F"/>
    <w:rsid w:val="009563CD"/>
    <w:rsid w:val="009569DF"/>
    <w:rsid w:val="0095733E"/>
    <w:rsid w:val="0096063E"/>
    <w:rsid w:val="00960F36"/>
    <w:rsid w:val="009610AB"/>
    <w:rsid w:val="00962EB8"/>
    <w:rsid w:val="0096542D"/>
    <w:rsid w:val="00965561"/>
    <w:rsid w:val="00966F7D"/>
    <w:rsid w:val="009678E5"/>
    <w:rsid w:val="0097092A"/>
    <w:rsid w:val="00971C65"/>
    <w:rsid w:val="00971FB7"/>
    <w:rsid w:val="009730BC"/>
    <w:rsid w:val="00974AE3"/>
    <w:rsid w:val="0097528D"/>
    <w:rsid w:val="0097598B"/>
    <w:rsid w:val="009827B7"/>
    <w:rsid w:val="00982C5E"/>
    <w:rsid w:val="009876C5"/>
    <w:rsid w:val="009878B7"/>
    <w:rsid w:val="00996B2D"/>
    <w:rsid w:val="00997662"/>
    <w:rsid w:val="009A110C"/>
    <w:rsid w:val="009A32CD"/>
    <w:rsid w:val="009A35D8"/>
    <w:rsid w:val="009A4705"/>
    <w:rsid w:val="009A57AB"/>
    <w:rsid w:val="009A6624"/>
    <w:rsid w:val="009A7C9F"/>
    <w:rsid w:val="009B3EFB"/>
    <w:rsid w:val="009B4D2D"/>
    <w:rsid w:val="009B4F82"/>
    <w:rsid w:val="009B58FB"/>
    <w:rsid w:val="009C53FE"/>
    <w:rsid w:val="009C5904"/>
    <w:rsid w:val="009C59D5"/>
    <w:rsid w:val="009C6286"/>
    <w:rsid w:val="009C768C"/>
    <w:rsid w:val="009C7B7C"/>
    <w:rsid w:val="009D0CE4"/>
    <w:rsid w:val="009D1B23"/>
    <w:rsid w:val="009D3A23"/>
    <w:rsid w:val="009D4A7C"/>
    <w:rsid w:val="009D539B"/>
    <w:rsid w:val="009D5A67"/>
    <w:rsid w:val="009D76D3"/>
    <w:rsid w:val="009E1372"/>
    <w:rsid w:val="009E2398"/>
    <w:rsid w:val="009E4F97"/>
    <w:rsid w:val="009E5F4E"/>
    <w:rsid w:val="009E7E13"/>
    <w:rsid w:val="009F412C"/>
    <w:rsid w:val="009F431B"/>
    <w:rsid w:val="009F436F"/>
    <w:rsid w:val="009F4957"/>
    <w:rsid w:val="009F4D53"/>
    <w:rsid w:val="009F7887"/>
    <w:rsid w:val="00A007DE"/>
    <w:rsid w:val="00A02CDC"/>
    <w:rsid w:val="00A02E59"/>
    <w:rsid w:val="00A03B2C"/>
    <w:rsid w:val="00A04D2D"/>
    <w:rsid w:val="00A06351"/>
    <w:rsid w:val="00A10217"/>
    <w:rsid w:val="00A10388"/>
    <w:rsid w:val="00A13B66"/>
    <w:rsid w:val="00A146DF"/>
    <w:rsid w:val="00A14FE1"/>
    <w:rsid w:val="00A16D25"/>
    <w:rsid w:val="00A17B7F"/>
    <w:rsid w:val="00A20967"/>
    <w:rsid w:val="00A20E38"/>
    <w:rsid w:val="00A22965"/>
    <w:rsid w:val="00A30187"/>
    <w:rsid w:val="00A321C0"/>
    <w:rsid w:val="00A35762"/>
    <w:rsid w:val="00A35A4E"/>
    <w:rsid w:val="00A41081"/>
    <w:rsid w:val="00A413DB"/>
    <w:rsid w:val="00A4283B"/>
    <w:rsid w:val="00A42E79"/>
    <w:rsid w:val="00A4375B"/>
    <w:rsid w:val="00A476D1"/>
    <w:rsid w:val="00A47841"/>
    <w:rsid w:val="00A520DB"/>
    <w:rsid w:val="00A55CD8"/>
    <w:rsid w:val="00A6040A"/>
    <w:rsid w:val="00A62ED0"/>
    <w:rsid w:val="00A643B6"/>
    <w:rsid w:val="00A6497F"/>
    <w:rsid w:val="00A6525A"/>
    <w:rsid w:val="00A6606C"/>
    <w:rsid w:val="00A70909"/>
    <w:rsid w:val="00A71F9F"/>
    <w:rsid w:val="00A751B2"/>
    <w:rsid w:val="00A76445"/>
    <w:rsid w:val="00A81230"/>
    <w:rsid w:val="00A8217D"/>
    <w:rsid w:val="00A82561"/>
    <w:rsid w:val="00A830E2"/>
    <w:rsid w:val="00A8571B"/>
    <w:rsid w:val="00A86E72"/>
    <w:rsid w:val="00A91562"/>
    <w:rsid w:val="00A95FCC"/>
    <w:rsid w:val="00A964A0"/>
    <w:rsid w:val="00AA2442"/>
    <w:rsid w:val="00AA3CD9"/>
    <w:rsid w:val="00AA470F"/>
    <w:rsid w:val="00AA4FE0"/>
    <w:rsid w:val="00AB426A"/>
    <w:rsid w:val="00AB4277"/>
    <w:rsid w:val="00AB6325"/>
    <w:rsid w:val="00AB6DA0"/>
    <w:rsid w:val="00AC3972"/>
    <w:rsid w:val="00AC5653"/>
    <w:rsid w:val="00AC7E38"/>
    <w:rsid w:val="00AD0D4E"/>
    <w:rsid w:val="00AD2768"/>
    <w:rsid w:val="00AD3304"/>
    <w:rsid w:val="00AD3503"/>
    <w:rsid w:val="00AD3773"/>
    <w:rsid w:val="00AD381A"/>
    <w:rsid w:val="00AD396B"/>
    <w:rsid w:val="00AD692E"/>
    <w:rsid w:val="00AE060F"/>
    <w:rsid w:val="00AE0747"/>
    <w:rsid w:val="00AE3244"/>
    <w:rsid w:val="00AE5E29"/>
    <w:rsid w:val="00AE6097"/>
    <w:rsid w:val="00AE78B9"/>
    <w:rsid w:val="00AF4DE5"/>
    <w:rsid w:val="00B023B6"/>
    <w:rsid w:val="00B036EB"/>
    <w:rsid w:val="00B04FE6"/>
    <w:rsid w:val="00B07880"/>
    <w:rsid w:val="00B07AE7"/>
    <w:rsid w:val="00B123E7"/>
    <w:rsid w:val="00B12818"/>
    <w:rsid w:val="00B12D55"/>
    <w:rsid w:val="00B15167"/>
    <w:rsid w:val="00B170E8"/>
    <w:rsid w:val="00B204B5"/>
    <w:rsid w:val="00B22099"/>
    <w:rsid w:val="00B25F88"/>
    <w:rsid w:val="00B264F4"/>
    <w:rsid w:val="00B270A1"/>
    <w:rsid w:val="00B31637"/>
    <w:rsid w:val="00B34635"/>
    <w:rsid w:val="00B35F54"/>
    <w:rsid w:val="00B37211"/>
    <w:rsid w:val="00B40CEC"/>
    <w:rsid w:val="00B40D66"/>
    <w:rsid w:val="00B430E7"/>
    <w:rsid w:val="00B4326B"/>
    <w:rsid w:val="00B44EAD"/>
    <w:rsid w:val="00B47524"/>
    <w:rsid w:val="00B476F1"/>
    <w:rsid w:val="00B536AC"/>
    <w:rsid w:val="00B55216"/>
    <w:rsid w:val="00B56492"/>
    <w:rsid w:val="00B567F7"/>
    <w:rsid w:val="00B608FD"/>
    <w:rsid w:val="00B62869"/>
    <w:rsid w:val="00B62ED1"/>
    <w:rsid w:val="00B6300E"/>
    <w:rsid w:val="00B63196"/>
    <w:rsid w:val="00B63236"/>
    <w:rsid w:val="00B636FE"/>
    <w:rsid w:val="00B65145"/>
    <w:rsid w:val="00B67F1F"/>
    <w:rsid w:val="00B72220"/>
    <w:rsid w:val="00B73167"/>
    <w:rsid w:val="00B773C3"/>
    <w:rsid w:val="00B81DEF"/>
    <w:rsid w:val="00B842F5"/>
    <w:rsid w:val="00B84B2E"/>
    <w:rsid w:val="00B855DB"/>
    <w:rsid w:val="00B85CBA"/>
    <w:rsid w:val="00B86CA0"/>
    <w:rsid w:val="00B871E0"/>
    <w:rsid w:val="00B8768F"/>
    <w:rsid w:val="00B87FA8"/>
    <w:rsid w:val="00B90F58"/>
    <w:rsid w:val="00B91569"/>
    <w:rsid w:val="00B9232B"/>
    <w:rsid w:val="00B92D42"/>
    <w:rsid w:val="00B933EC"/>
    <w:rsid w:val="00B95120"/>
    <w:rsid w:val="00B95183"/>
    <w:rsid w:val="00B953EE"/>
    <w:rsid w:val="00B95C01"/>
    <w:rsid w:val="00B96CCF"/>
    <w:rsid w:val="00BA0BF9"/>
    <w:rsid w:val="00BA1C44"/>
    <w:rsid w:val="00BA2617"/>
    <w:rsid w:val="00BA28C4"/>
    <w:rsid w:val="00BA53B6"/>
    <w:rsid w:val="00BA7CB7"/>
    <w:rsid w:val="00BB05CB"/>
    <w:rsid w:val="00BB51A2"/>
    <w:rsid w:val="00BC0B16"/>
    <w:rsid w:val="00BC1BA2"/>
    <w:rsid w:val="00BC35AF"/>
    <w:rsid w:val="00BC45AF"/>
    <w:rsid w:val="00BC7D14"/>
    <w:rsid w:val="00BD1262"/>
    <w:rsid w:val="00BD18E9"/>
    <w:rsid w:val="00BD2138"/>
    <w:rsid w:val="00BD3347"/>
    <w:rsid w:val="00BD4057"/>
    <w:rsid w:val="00BD4913"/>
    <w:rsid w:val="00BD6D83"/>
    <w:rsid w:val="00BD7FF0"/>
    <w:rsid w:val="00BE0012"/>
    <w:rsid w:val="00BE03FB"/>
    <w:rsid w:val="00BE24EC"/>
    <w:rsid w:val="00BE2D90"/>
    <w:rsid w:val="00BE36F7"/>
    <w:rsid w:val="00BE5651"/>
    <w:rsid w:val="00BE5EE5"/>
    <w:rsid w:val="00BF035B"/>
    <w:rsid w:val="00BF1EB0"/>
    <w:rsid w:val="00BF20E7"/>
    <w:rsid w:val="00BF2F7C"/>
    <w:rsid w:val="00BF4DAA"/>
    <w:rsid w:val="00BF62C8"/>
    <w:rsid w:val="00BF6A3A"/>
    <w:rsid w:val="00BF7250"/>
    <w:rsid w:val="00BF73B4"/>
    <w:rsid w:val="00C00FFF"/>
    <w:rsid w:val="00C02460"/>
    <w:rsid w:val="00C02496"/>
    <w:rsid w:val="00C0280B"/>
    <w:rsid w:val="00C02C25"/>
    <w:rsid w:val="00C03C5D"/>
    <w:rsid w:val="00C04C1A"/>
    <w:rsid w:val="00C05359"/>
    <w:rsid w:val="00C05437"/>
    <w:rsid w:val="00C05C46"/>
    <w:rsid w:val="00C07623"/>
    <w:rsid w:val="00C076B8"/>
    <w:rsid w:val="00C07935"/>
    <w:rsid w:val="00C13942"/>
    <w:rsid w:val="00C13975"/>
    <w:rsid w:val="00C14468"/>
    <w:rsid w:val="00C14EF6"/>
    <w:rsid w:val="00C1502E"/>
    <w:rsid w:val="00C1557C"/>
    <w:rsid w:val="00C15D3F"/>
    <w:rsid w:val="00C17D1C"/>
    <w:rsid w:val="00C219AC"/>
    <w:rsid w:val="00C26FA1"/>
    <w:rsid w:val="00C2782D"/>
    <w:rsid w:val="00C34950"/>
    <w:rsid w:val="00C34BF4"/>
    <w:rsid w:val="00C40329"/>
    <w:rsid w:val="00C40569"/>
    <w:rsid w:val="00C44703"/>
    <w:rsid w:val="00C46525"/>
    <w:rsid w:val="00C47286"/>
    <w:rsid w:val="00C4748C"/>
    <w:rsid w:val="00C4791E"/>
    <w:rsid w:val="00C52286"/>
    <w:rsid w:val="00C5233A"/>
    <w:rsid w:val="00C545F6"/>
    <w:rsid w:val="00C55C5E"/>
    <w:rsid w:val="00C55D2A"/>
    <w:rsid w:val="00C57EDC"/>
    <w:rsid w:val="00C652BE"/>
    <w:rsid w:val="00C66C0E"/>
    <w:rsid w:val="00C67FDE"/>
    <w:rsid w:val="00C876FD"/>
    <w:rsid w:val="00CA08C6"/>
    <w:rsid w:val="00CA0FEA"/>
    <w:rsid w:val="00CA1F06"/>
    <w:rsid w:val="00CA2D23"/>
    <w:rsid w:val="00CA2D3F"/>
    <w:rsid w:val="00CA434F"/>
    <w:rsid w:val="00CA68BF"/>
    <w:rsid w:val="00CB4BD9"/>
    <w:rsid w:val="00CB4FB4"/>
    <w:rsid w:val="00CC2AD9"/>
    <w:rsid w:val="00CC3B84"/>
    <w:rsid w:val="00CC43AF"/>
    <w:rsid w:val="00CC4B92"/>
    <w:rsid w:val="00CC4C3D"/>
    <w:rsid w:val="00CD2DC2"/>
    <w:rsid w:val="00CD3329"/>
    <w:rsid w:val="00CD391E"/>
    <w:rsid w:val="00CD4063"/>
    <w:rsid w:val="00CD4BD6"/>
    <w:rsid w:val="00CD579F"/>
    <w:rsid w:val="00CD5D64"/>
    <w:rsid w:val="00CD6590"/>
    <w:rsid w:val="00CE02B1"/>
    <w:rsid w:val="00CE084F"/>
    <w:rsid w:val="00CE2969"/>
    <w:rsid w:val="00CE36A4"/>
    <w:rsid w:val="00CE4EDF"/>
    <w:rsid w:val="00CF339A"/>
    <w:rsid w:val="00CF3F92"/>
    <w:rsid w:val="00CF428D"/>
    <w:rsid w:val="00CF52F9"/>
    <w:rsid w:val="00CF69A0"/>
    <w:rsid w:val="00D037AD"/>
    <w:rsid w:val="00D04201"/>
    <w:rsid w:val="00D075BC"/>
    <w:rsid w:val="00D07DD9"/>
    <w:rsid w:val="00D103AC"/>
    <w:rsid w:val="00D145CE"/>
    <w:rsid w:val="00D1568C"/>
    <w:rsid w:val="00D16BF9"/>
    <w:rsid w:val="00D215E2"/>
    <w:rsid w:val="00D279F0"/>
    <w:rsid w:val="00D36638"/>
    <w:rsid w:val="00D37994"/>
    <w:rsid w:val="00D4332D"/>
    <w:rsid w:val="00D43418"/>
    <w:rsid w:val="00D44831"/>
    <w:rsid w:val="00D451CE"/>
    <w:rsid w:val="00D46606"/>
    <w:rsid w:val="00D50E18"/>
    <w:rsid w:val="00D51615"/>
    <w:rsid w:val="00D534A6"/>
    <w:rsid w:val="00D57B32"/>
    <w:rsid w:val="00D57B94"/>
    <w:rsid w:val="00D60A5C"/>
    <w:rsid w:val="00D60F9B"/>
    <w:rsid w:val="00D62AE2"/>
    <w:rsid w:val="00D63386"/>
    <w:rsid w:val="00D6368D"/>
    <w:rsid w:val="00D64727"/>
    <w:rsid w:val="00D66848"/>
    <w:rsid w:val="00D67F78"/>
    <w:rsid w:val="00D7205F"/>
    <w:rsid w:val="00D772CF"/>
    <w:rsid w:val="00D77CB3"/>
    <w:rsid w:val="00D80946"/>
    <w:rsid w:val="00D836A4"/>
    <w:rsid w:val="00D843B4"/>
    <w:rsid w:val="00D84B83"/>
    <w:rsid w:val="00D877F6"/>
    <w:rsid w:val="00D87B7E"/>
    <w:rsid w:val="00D906B6"/>
    <w:rsid w:val="00D91DAC"/>
    <w:rsid w:val="00D92FCA"/>
    <w:rsid w:val="00D93202"/>
    <w:rsid w:val="00D9554B"/>
    <w:rsid w:val="00D973BB"/>
    <w:rsid w:val="00DB025C"/>
    <w:rsid w:val="00DB0B98"/>
    <w:rsid w:val="00DB2710"/>
    <w:rsid w:val="00DB3328"/>
    <w:rsid w:val="00DB3858"/>
    <w:rsid w:val="00DB3F81"/>
    <w:rsid w:val="00DB580F"/>
    <w:rsid w:val="00DB674C"/>
    <w:rsid w:val="00DC3F1C"/>
    <w:rsid w:val="00DC43FC"/>
    <w:rsid w:val="00DC581E"/>
    <w:rsid w:val="00DC775E"/>
    <w:rsid w:val="00DD05AC"/>
    <w:rsid w:val="00DD5FB1"/>
    <w:rsid w:val="00DD6C34"/>
    <w:rsid w:val="00DD6E20"/>
    <w:rsid w:val="00DD79FE"/>
    <w:rsid w:val="00DE098B"/>
    <w:rsid w:val="00DE3A6E"/>
    <w:rsid w:val="00DE429B"/>
    <w:rsid w:val="00DE4C19"/>
    <w:rsid w:val="00DE4DBD"/>
    <w:rsid w:val="00DE6C75"/>
    <w:rsid w:val="00DF02CB"/>
    <w:rsid w:val="00DF036C"/>
    <w:rsid w:val="00DF50C5"/>
    <w:rsid w:val="00E00469"/>
    <w:rsid w:val="00E00D38"/>
    <w:rsid w:val="00E0137C"/>
    <w:rsid w:val="00E01B38"/>
    <w:rsid w:val="00E01ED4"/>
    <w:rsid w:val="00E02244"/>
    <w:rsid w:val="00E024A1"/>
    <w:rsid w:val="00E03902"/>
    <w:rsid w:val="00E10829"/>
    <w:rsid w:val="00E1196F"/>
    <w:rsid w:val="00E1252E"/>
    <w:rsid w:val="00E16B04"/>
    <w:rsid w:val="00E17771"/>
    <w:rsid w:val="00E178E5"/>
    <w:rsid w:val="00E21C3B"/>
    <w:rsid w:val="00E25822"/>
    <w:rsid w:val="00E27EF4"/>
    <w:rsid w:val="00E32F35"/>
    <w:rsid w:val="00E332D0"/>
    <w:rsid w:val="00E34194"/>
    <w:rsid w:val="00E3525F"/>
    <w:rsid w:val="00E358BF"/>
    <w:rsid w:val="00E35EE9"/>
    <w:rsid w:val="00E379C2"/>
    <w:rsid w:val="00E40612"/>
    <w:rsid w:val="00E4067B"/>
    <w:rsid w:val="00E40EF4"/>
    <w:rsid w:val="00E43F20"/>
    <w:rsid w:val="00E46387"/>
    <w:rsid w:val="00E50358"/>
    <w:rsid w:val="00E53058"/>
    <w:rsid w:val="00E53A10"/>
    <w:rsid w:val="00E60523"/>
    <w:rsid w:val="00E605DC"/>
    <w:rsid w:val="00E640F4"/>
    <w:rsid w:val="00E64688"/>
    <w:rsid w:val="00E735A2"/>
    <w:rsid w:val="00E75580"/>
    <w:rsid w:val="00E80CF0"/>
    <w:rsid w:val="00E80F4F"/>
    <w:rsid w:val="00E81D34"/>
    <w:rsid w:val="00E8372E"/>
    <w:rsid w:val="00E84092"/>
    <w:rsid w:val="00E84237"/>
    <w:rsid w:val="00E861D1"/>
    <w:rsid w:val="00E91AF3"/>
    <w:rsid w:val="00E93883"/>
    <w:rsid w:val="00E93EE5"/>
    <w:rsid w:val="00E9668A"/>
    <w:rsid w:val="00E97A05"/>
    <w:rsid w:val="00EA0437"/>
    <w:rsid w:val="00EA2597"/>
    <w:rsid w:val="00EA2A00"/>
    <w:rsid w:val="00EA48BA"/>
    <w:rsid w:val="00EA6304"/>
    <w:rsid w:val="00EA6F90"/>
    <w:rsid w:val="00EB0754"/>
    <w:rsid w:val="00EB1279"/>
    <w:rsid w:val="00EB1369"/>
    <w:rsid w:val="00EB3FEB"/>
    <w:rsid w:val="00EB42EB"/>
    <w:rsid w:val="00EB4F31"/>
    <w:rsid w:val="00EB6DAE"/>
    <w:rsid w:val="00EB7045"/>
    <w:rsid w:val="00EC6016"/>
    <w:rsid w:val="00EC7202"/>
    <w:rsid w:val="00ED2113"/>
    <w:rsid w:val="00ED3C3A"/>
    <w:rsid w:val="00ED3D8D"/>
    <w:rsid w:val="00ED4E17"/>
    <w:rsid w:val="00ED660E"/>
    <w:rsid w:val="00ED7E43"/>
    <w:rsid w:val="00EE0115"/>
    <w:rsid w:val="00EE230E"/>
    <w:rsid w:val="00EE5960"/>
    <w:rsid w:val="00EE6B38"/>
    <w:rsid w:val="00EE71C1"/>
    <w:rsid w:val="00EE75FB"/>
    <w:rsid w:val="00EF556D"/>
    <w:rsid w:val="00EF7F08"/>
    <w:rsid w:val="00F01297"/>
    <w:rsid w:val="00F03247"/>
    <w:rsid w:val="00F04609"/>
    <w:rsid w:val="00F05F9B"/>
    <w:rsid w:val="00F104C7"/>
    <w:rsid w:val="00F10600"/>
    <w:rsid w:val="00F1191F"/>
    <w:rsid w:val="00F154B7"/>
    <w:rsid w:val="00F16324"/>
    <w:rsid w:val="00F21254"/>
    <w:rsid w:val="00F213FA"/>
    <w:rsid w:val="00F23032"/>
    <w:rsid w:val="00F2371B"/>
    <w:rsid w:val="00F23A28"/>
    <w:rsid w:val="00F260E7"/>
    <w:rsid w:val="00F2699B"/>
    <w:rsid w:val="00F276C9"/>
    <w:rsid w:val="00F2788B"/>
    <w:rsid w:val="00F31FA2"/>
    <w:rsid w:val="00F33442"/>
    <w:rsid w:val="00F34515"/>
    <w:rsid w:val="00F35652"/>
    <w:rsid w:val="00F42BF7"/>
    <w:rsid w:val="00F43451"/>
    <w:rsid w:val="00F43C17"/>
    <w:rsid w:val="00F46A17"/>
    <w:rsid w:val="00F46AE9"/>
    <w:rsid w:val="00F55589"/>
    <w:rsid w:val="00F6135C"/>
    <w:rsid w:val="00F617B0"/>
    <w:rsid w:val="00F62ADB"/>
    <w:rsid w:val="00F653F2"/>
    <w:rsid w:val="00F65401"/>
    <w:rsid w:val="00F65FA3"/>
    <w:rsid w:val="00F7320C"/>
    <w:rsid w:val="00F75E82"/>
    <w:rsid w:val="00F7772B"/>
    <w:rsid w:val="00F77BC8"/>
    <w:rsid w:val="00F80953"/>
    <w:rsid w:val="00F827FD"/>
    <w:rsid w:val="00F833F2"/>
    <w:rsid w:val="00F83E09"/>
    <w:rsid w:val="00F84883"/>
    <w:rsid w:val="00F9100B"/>
    <w:rsid w:val="00F96E3F"/>
    <w:rsid w:val="00F96E67"/>
    <w:rsid w:val="00FA39A5"/>
    <w:rsid w:val="00FA3E47"/>
    <w:rsid w:val="00FA4E2C"/>
    <w:rsid w:val="00FA68A7"/>
    <w:rsid w:val="00FA6F1B"/>
    <w:rsid w:val="00FA6F31"/>
    <w:rsid w:val="00FB021F"/>
    <w:rsid w:val="00FB061B"/>
    <w:rsid w:val="00FB1C0F"/>
    <w:rsid w:val="00FB52C5"/>
    <w:rsid w:val="00FC3656"/>
    <w:rsid w:val="00FD047B"/>
    <w:rsid w:val="00FD1262"/>
    <w:rsid w:val="00FD2A79"/>
    <w:rsid w:val="00FD3DC2"/>
    <w:rsid w:val="00FD440C"/>
    <w:rsid w:val="00FD4B2A"/>
    <w:rsid w:val="00FD58B9"/>
    <w:rsid w:val="00FD5B33"/>
    <w:rsid w:val="00FD70F8"/>
    <w:rsid w:val="00FD7900"/>
    <w:rsid w:val="00FE3558"/>
    <w:rsid w:val="00FE4176"/>
    <w:rsid w:val="00FE4E9B"/>
    <w:rsid w:val="00FE5E48"/>
    <w:rsid w:val="00FF15A7"/>
    <w:rsid w:val="00FF3F3D"/>
    <w:rsid w:val="00FF4D57"/>
    <w:rsid w:val="00FF54F6"/>
    <w:rsid w:val="00FF6E2D"/>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A72D402"/>
  <w15:docId w15:val="{7BC75771-7E25-4706-9AD9-E8F5AABF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633E"/>
    <w:rPr>
      <w:sz w:val="24"/>
      <w:szCs w:val="24"/>
    </w:rPr>
  </w:style>
  <w:style w:type="paragraph" w:styleId="Heading1">
    <w:name w:val="heading 1"/>
    <w:basedOn w:val="Normal"/>
    <w:next w:val="Normal"/>
    <w:qFormat/>
    <w:rsid w:val="00422C5F"/>
    <w:pPr>
      <w:keepNext/>
      <w:spacing w:before="240" w:after="60"/>
      <w:jc w:val="both"/>
      <w:outlineLvl w:val="0"/>
    </w:pPr>
    <w:rPr>
      <w:rFonts w:ascii="Arial" w:hAnsi="Arial" w:cs="Arial"/>
      <w:b/>
      <w:bCs/>
      <w:kern w:val="32"/>
      <w:sz w:val="32"/>
      <w:szCs w:val="32"/>
    </w:rPr>
  </w:style>
  <w:style w:type="paragraph" w:styleId="Heading2">
    <w:name w:val="heading 2"/>
    <w:basedOn w:val="Normal"/>
    <w:next w:val="Normal"/>
    <w:qFormat/>
    <w:rsid w:val="00422C5F"/>
    <w:pPr>
      <w:keepNext/>
      <w:spacing w:before="240" w:after="60"/>
      <w:jc w:val="both"/>
      <w:outlineLvl w:val="1"/>
    </w:pPr>
    <w:rPr>
      <w:rFonts w:ascii="Arial" w:hAnsi="Arial"/>
      <w:b/>
      <w:i/>
      <w:sz w:val="22"/>
      <w:szCs w:val="20"/>
    </w:rPr>
  </w:style>
  <w:style w:type="paragraph" w:styleId="Heading3">
    <w:name w:val="heading 3"/>
    <w:basedOn w:val="Normal"/>
    <w:next w:val="Normal"/>
    <w:qFormat/>
    <w:rsid w:val="00422C5F"/>
    <w:pPr>
      <w:keepNext/>
      <w:tabs>
        <w:tab w:val="left" w:pos="720"/>
        <w:tab w:val="left" w:pos="1440"/>
        <w:tab w:val="left" w:pos="2160"/>
        <w:tab w:val="left" w:pos="2880"/>
        <w:tab w:val="left" w:pos="3600"/>
        <w:tab w:val="left" w:pos="6300"/>
      </w:tabs>
      <w:ind w:right="72"/>
      <w:outlineLvl w:val="2"/>
    </w:pPr>
    <w:rPr>
      <w:rFonts w:ascii="Verdana" w:hAnsi="Verdana"/>
      <w:b/>
      <w:sz w:val="20"/>
    </w:rPr>
  </w:style>
  <w:style w:type="paragraph" w:styleId="Heading4">
    <w:name w:val="heading 4"/>
    <w:basedOn w:val="Normal"/>
    <w:next w:val="Normal"/>
    <w:qFormat/>
    <w:rsid w:val="00422C5F"/>
    <w:pPr>
      <w:keepNext/>
      <w:outlineLvl w:val="3"/>
    </w:pPr>
    <w:rPr>
      <w:b/>
      <w:bCs/>
    </w:rPr>
  </w:style>
  <w:style w:type="paragraph" w:styleId="Heading5">
    <w:name w:val="heading 5"/>
    <w:basedOn w:val="Normal"/>
    <w:next w:val="Normal"/>
    <w:qFormat/>
    <w:rsid w:val="00422C5F"/>
    <w:pPr>
      <w:spacing w:before="240" w:after="60"/>
      <w:jc w:val="both"/>
      <w:outlineLvl w:val="4"/>
    </w:pPr>
    <w:rPr>
      <w:rFonts w:ascii="Arial" w:hAnsi="Arial"/>
      <w:b/>
      <w:bCs/>
      <w:i/>
      <w:iCs/>
      <w:sz w:val="26"/>
      <w:szCs w:val="26"/>
    </w:rPr>
  </w:style>
  <w:style w:type="paragraph" w:styleId="Heading6">
    <w:name w:val="heading 6"/>
    <w:basedOn w:val="Normal"/>
    <w:next w:val="Normal"/>
    <w:qFormat/>
    <w:rsid w:val="00422C5F"/>
    <w:pPr>
      <w:keepNext/>
      <w:outlineLvl w:val="5"/>
    </w:pPr>
    <w:rPr>
      <w:rFonts w:ascii="Verdana" w:hAnsi="Verdana"/>
      <w:b/>
      <w:bCs/>
      <w:i/>
      <w:iCs/>
      <w:sz w:val="20"/>
    </w:rPr>
  </w:style>
  <w:style w:type="paragraph" w:styleId="Heading7">
    <w:name w:val="heading 7"/>
    <w:basedOn w:val="Normal"/>
    <w:next w:val="Normal"/>
    <w:qFormat/>
    <w:rsid w:val="00422C5F"/>
    <w:pPr>
      <w:spacing w:before="240" w:after="60"/>
      <w:jc w:val="both"/>
      <w:outlineLvl w:val="6"/>
    </w:pPr>
  </w:style>
  <w:style w:type="paragraph" w:styleId="Heading8">
    <w:name w:val="heading 8"/>
    <w:basedOn w:val="Normal"/>
    <w:next w:val="Normal"/>
    <w:qFormat/>
    <w:rsid w:val="00422C5F"/>
    <w:pPr>
      <w:keepNext/>
      <w:outlineLvl w:val="7"/>
    </w:pPr>
    <w:rPr>
      <w:rFonts w:ascii="Verdana" w:hAnsi="Verdana"/>
      <w:b/>
      <w:bCs/>
      <w:sz w:val="20"/>
    </w:rPr>
  </w:style>
  <w:style w:type="paragraph" w:styleId="Heading9">
    <w:name w:val="heading 9"/>
    <w:basedOn w:val="Normal"/>
    <w:next w:val="Normal"/>
    <w:qFormat/>
    <w:rsid w:val="00422C5F"/>
    <w:pPr>
      <w:keepNext/>
      <w:tabs>
        <w:tab w:val="left" w:pos="1620"/>
        <w:tab w:val="left" w:pos="1980"/>
        <w:tab w:val="left" w:pos="2520"/>
      </w:tabs>
      <w:jc w:val="both"/>
      <w:outlineLvl w:val="8"/>
    </w:pPr>
    <w:rPr>
      <w:rFonts w:ascii="Verdana" w:hAnsi="Verdan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Header Char1 Char,Header Char1,Header Char Char Char,Header Char Char Char Char Char Char Char Char,Header Char Char Char Char Char Char Char Char Char Char,Header Char Char Char Char Char Char Char Char Char"/>
    <w:basedOn w:val="Normal"/>
    <w:link w:val="HeaderChar"/>
    <w:rsid w:val="00422C5F"/>
    <w:pPr>
      <w:tabs>
        <w:tab w:val="center" w:pos="4320"/>
        <w:tab w:val="right" w:pos="8640"/>
      </w:tabs>
      <w:jc w:val="both"/>
    </w:pPr>
    <w:rPr>
      <w:rFonts w:ascii="Arial" w:hAnsi="Arial"/>
      <w:sz w:val="22"/>
      <w:szCs w:val="20"/>
    </w:rPr>
  </w:style>
  <w:style w:type="paragraph" w:customStyle="1" w:styleId="Bullet1">
    <w:name w:val="Bullet 1"/>
    <w:basedOn w:val="Normal"/>
    <w:autoRedefine/>
    <w:rsid w:val="00422C5F"/>
    <w:pPr>
      <w:spacing w:before="20" w:after="20"/>
    </w:pPr>
    <w:rPr>
      <w:rFonts w:ascii="Verdana" w:hAnsi="Verdana"/>
      <w:bCs/>
      <w:snapToGrid w:val="0"/>
      <w:color w:val="000000"/>
      <w:spacing w:val="4"/>
      <w:kern w:val="28"/>
      <w:sz w:val="20"/>
      <w:szCs w:val="20"/>
    </w:rPr>
  </w:style>
  <w:style w:type="paragraph" w:customStyle="1" w:styleId="SectionTitle">
    <w:name w:val="Section Title"/>
    <w:basedOn w:val="Normal"/>
    <w:next w:val="Normal"/>
    <w:rsid w:val="00422C5F"/>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rPr>
  </w:style>
  <w:style w:type="paragraph" w:styleId="Title">
    <w:name w:val="Title"/>
    <w:basedOn w:val="Normal"/>
    <w:qFormat/>
    <w:rsid w:val="00422C5F"/>
    <w:pPr>
      <w:autoSpaceDE w:val="0"/>
      <w:autoSpaceDN w:val="0"/>
      <w:ind w:left="360" w:right="-720"/>
      <w:jc w:val="center"/>
    </w:pPr>
    <w:rPr>
      <w:sz w:val="32"/>
      <w:szCs w:val="32"/>
    </w:rPr>
  </w:style>
  <w:style w:type="paragraph" w:styleId="BodyTextIndent">
    <w:name w:val="Body Text Indent"/>
    <w:basedOn w:val="Normal"/>
    <w:rsid w:val="00422C5F"/>
    <w:pPr>
      <w:widowControl w:val="0"/>
      <w:autoSpaceDE w:val="0"/>
      <w:autoSpaceDN w:val="0"/>
      <w:jc w:val="both"/>
    </w:pPr>
    <w:rPr>
      <w:rFonts w:ascii="Arial" w:hAnsi="Arial" w:cs="Arial"/>
    </w:rPr>
  </w:style>
  <w:style w:type="paragraph" w:styleId="BodyText">
    <w:name w:val="Body Text"/>
    <w:basedOn w:val="Normal"/>
    <w:rsid w:val="00422C5F"/>
    <w:pPr>
      <w:jc w:val="both"/>
    </w:pPr>
    <w:rPr>
      <w:rFonts w:ascii="Verdana" w:hAnsi="Verdana"/>
      <w:sz w:val="18"/>
      <w:szCs w:val="20"/>
    </w:rPr>
  </w:style>
  <w:style w:type="paragraph" w:styleId="BodyText2">
    <w:name w:val="Body Text 2"/>
    <w:basedOn w:val="Normal"/>
    <w:rsid w:val="00422C5F"/>
    <w:pPr>
      <w:jc w:val="both"/>
    </w:pPr>
    <w:rPr>
      <w:rFonts w:ascii="Verdana" w:hAnsi="Verdana"/>
      <w:color w:val="000000"/>
      <w:szCs w:val="22"/>
    </w:rPr>
  </w:style>
  <w:style w:type="paragraph" w:styleId="BodyText3">
    <w:name w:val="Body Text 3"/>
    <w:basedOn w:val="Normal"/>
    <w:rsid w:val="00422C5F"/>
    <w:pPr>
      <w:jc w:val="both"/>
    </w:pPr>
    <w:rPr>
      <w:rFonts w:ascii="Verdana" w:hAnsi="Verdana"/>
      <w:color w:val="000000"/>
      <w:sz w:val="20"/>
      <w:szCs w:val="20"/>
    </w:rPr>
  </w:style>
  <w:style w:type="character" w:styleId="Hyperlink">
    <w:name w:val="Hyperlink"/>
    <w:basedOn w:val="DefaultParagraphFont"/>
    <w:rsid w:val="00422C5F"/>
    <w:rPr>
      <w:color w:val="0000FF"/>
      <w:u w:val="single"/>
    </w:rPr>
  </w:style>
  <w:style w:type="character" w:styleId="FollowedHyperlink">
    <w:name w:val="FollowedHyperlink"/>
    <w:basedOn w:val="DefaultParagraphFont"/>
    <w:rsid w:val="00422C5F"/>
    <w:rPr>
      <w:color w:val="800080"/>
      <w:u w:val="single"/>
    </w:rPr>
  </w:style>
  <w:style w:type="paragraph" w:styleId="BodyTextIndent2">
    <w:name w:val="Body Text Indent 2"/>
    <w:basedOn w:val="Normal"/>
    <w:rsid w:val="00422C5F"/>
    <w:pPr>
      <w:ind w:left="1080"/>
    </w:pPr>
    <w:rPr>
      <w:sz w:val="26"/>
    </w:rPr>
  </w:style>
  <w:style w:type="paragraph" w:styleId="BodyTextIndent3">
    <w:name w:val="Body Text Indent 3"/>
    <w:basedOn w:val="Normal"/>
    <w:rsid w:val="00422C5F"/>
    <w:pPr>
      <w:spacing w:line="360" w:lineRule="auto"/>
      <w:ind w:left="720"/>
      <w:jc w:val="both"/>
    </w:pPr>
    <w:rPr>
      <w:rFonts w:ascii="Verdana" w:hAnsi="Verdana"/>
      <w:sz w:val="20"/>
    </w:rPr>
  </w:style>
  <w:style w:type="paragraph" w:customStyle="1" w:styleId="Heady">
    <w:name w:val="Heady"/>
    <w:basedOn w:val="Normal"/>
    <w:rsid w:val="00422C5F"/>
    <w:pPr>
      <w:tabs>
        <w:tab w:val="left" w:pos="360"/>
      </w:tabs>
      <w:jc w:val="both"/>
    </w:pPr>
    <w:rPr>
      <w:sz w:val="22"/>
      <w:szCs w:val="20"/>
    </w:rPr>
  </w:style>
  <w:style w:type="paragraph" w:customStyle="1" w:styleId="Achievement">
    <w:name w:val="Achievement"/>
    <w:basedOn w:val="BodyText"/>
    <w:rsid w:val="00422C5F"/>
    <w:pPr>
      <w:numPr>
        <w:numId w:val="1"/>
      </w:numPr>
      <w:spacing w:after="60" w:line="220" w:lineRule="atLeast"/>
    </w:pPr>
    <w:rPr>
      <w:rFonts w:ascii="Arial" w:eastAsia="Batang" w:hAnsi="Arial"/>
      <w:spacing w:val="-5"/>
      <w:sz w:val="20"/>
    </w:rPr>
  </w:style>
  <w:style w:type="paragraph" w:styleId="Footer">
    <w:name w:val="footer"/>
    <w:basedOn w:val="Normal"/>
    <w:rsid w:val="00422C5F"/>
    <w:pPr>
      <w:tabs>
        <w:tab w:val="center" w:pos="4320"/>
        <w:tab w:val="right" w:pos="8640"/>
      </w:tabs>
    </w:pPr>
  </w:style>
  <w:style w:type="paragraph" w:styleId="Subtitle">
    <w:name w:val="Subtitle"/>
    <w:basedOn w:val="Normal"/>
    <w:qFormat/>
    <w:rsid w:val="00422C5F"/>
    <w:rPr>
      <w:rFonts w:ascii="Garamond" w:hAnsi="Garamond"/>
      <w:b/>
      <w:szCs w:val="20"/>
    </w:rPr>
  </w:style>
  <w:style w:type="paragraph" w:customStyle="1" w:styleId="Standard">
    <w:name w:val="Standard"/>
    <w:rsid w:val="00422C5F"/>
    <w:pPr>
      <w:autoSpaceDE w:val="0"/>
      <w:autoSpaceDN w:val="0"/>
      <w:adjustRightInd w:val="0"/>
    </w:pPr>
  </w:style>
  <w:style w:type="character" w:styleId="PageNumber">
    <w:name w:val="page number"/>
    <w:basedOn w:val="DefaultParagraphFont"/>
    <w:rsid w:val="00422C5F"/>
  </w:style>
  <w:style w:type="paragraph" w:customStyle="1" w:styleId="296">
    <w:name w:val="296"/>
    <w:basedOn w:val="Normal"/>
    <w:rsid w:val="00B12D55"/>
    <w:pPr>
      <w:overflowPunct w:val="0"/>
      <w:autoSpaceDE w:val="0"/>
      <w:autoSpaceDN w:val="0"/>
      <w:adjustRightInd w:val="0"/>
      <w:textAlignment w:val="baseline"/>
    </w:pPr>
    <w:rPr>
      <w:color w:val="000000"/>
      <w:sz w:val="20"/>
      <w:szCs w:val="20"/>
    </w:rPr>
  </w:style>
  <w:style w:type="paragraph" w:customStyle="1" w:styleId="ListBullet1">
    <w:name w:val="List Bullet 1"/>
    <w:basedOn w:val="Normal"/>
    <w:rsid w:val="008F5E66"/>
    <w:pPr>
      <w:tabs>
        <w:tab w:val="left" w:pos="1440"/>
      </w:tabs>
      <w:ind w:left="1440" w:hanging="360"/>
      <w:jc w:val="both"/>
    </w:pPr>
    <w:rPr>
      <w:rFonts w:ascii="Arial" w:hAnsi="Arial"/>
      <w:spacing w:val="-5"/>
      <w:sz w:val="22"/>
      <w:szCs w:val="20"/>
    </w:rPr>
  </w:style>
  <w:style w:type="character" w:customStyle="1" w:styleId="apple-style-span">
    <w:name w:val="apple-style-span"/>
    <w:basedOn w:val="DefaultParagraphFont"/>
    <w:rsid w:val="00700E4D"/>
  </w:style>
  <w:style w:type="character" w:customStyle="1" w:styleId="apple-converted-space">
    <w:name w:val="apple-converted-space"/>
    <w:basedOn w:val="DefaultParagraphFont"/>
    <w:rsid w:val="0059132D"/>
  </w:style>
  <w:style w:type="character" w:customStyle="1" w:styleId="HeaderChar">
    <w:name w:val="Header Char"/>
    <w:aliases w:val="Header Char Char Char1,Header Char1 Char Char,Header Char1 Char1,Header Char Char Char Char,Header Char Char Char Char Char Char Char Char Char1,Header Char Char Char Char Char Char Char Char Char Char Char"/>
    <w:basedOn w:val="DefaultParagraphFont"/>
    <w:link w:val="Header"/>
    <w:rsid w:val="0003635B"/>
    <w:rPr>
      <w:rFonts w:ascii="Arial" w:hAnsi="Arial"/>
      <w:sz w:val="22"/>
    </w:rPr>
  </w:style>
  <w:style w:type="paragraph" w:styleId="NoSpacing">
    <w:name w:val="No Spacing"/>
    <w:qFormat/>
    <w:rsid w:val="00EA2A00"/>
    <w:rPr>
      <w:rFonts w:ascii="Calibri" w:eastAsia="Calibri" w:hAnsi="Calibri"/>
      <w:sz w:val="22"/>
      <w:szCs w:val="22"/>
    </w:rPr>
  </w:style>
  <w:style w:type="paragraph" w:styleId="ListParagraph">
    <w:name w:val="List Paragraph"/>
    <w:basedOn w:val="Normal"/>
    <w:uiPriority w:val="34"/>
    <w:qFormat/>
    <w:rsid w:val="007E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SRINIVASA RAO</vt:lpstr>
    </vt:vector>
  </TitlesOfParts>
  <Company>apgenco</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 RAO</dc:title>
  <dc:subject/>
  <dc:creator>ravi</dc:creator>
  <cp:keywords/>
  <cp:lastModifiedBy>Padmaja Konduru</cp:lastModifiedBy>
  <cp:revision>29</cp:revision>
  <cp:lastPrinted>2005-06-04T16:29:00Z</cp:lastPrinted>
  <dcterms:created xsi:type="dcterms:W3CDTF">2019-03-07T14:38:00Z</dcterms:created>
  <dcterms:modified xsi:type="dcterms:W3CDTF">2019-03-07T15:05:00Z</dcterms:modified>
</cp:coreProperties>
</file>
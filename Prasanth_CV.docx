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0D2BE" w14:textId="37F7AF27" w:rsidR="009E014A" w:rsidRPr="00BF35CE" w:rsidRDefault="002B1163" w:rsidP="00F213FA">
      <w:pPr>
        <w:jc w:val="both"/>
        <w:rPr>
          <w:rFonts w:asciiTheme="minorHAnsi" w:hAnsiTheme="minorHAnsi" w:cs="Microsoft Sans Serif"/>
          <w:b/>
          <w:bCs/>
          <w:sz w:val="22"/>
          <w:szCs w:val="22"/>
        </w:rPr>
      </w:pPr>
      <w:r w:rsidRPr="000510B6">
        <w:rPr>
          <w:rFonts w:asciiTheme="minorHAnsi" w:hAnsiTheme="minorHAnsi" w:cs="Microsoft Sans Serif"/>
          <w:b/>
          <w:bCs/>
          <w:sz w:val="22"/>
          <w:szCs w:val="22"/>
        </w:rPr>
        <w:t>Prasanth</w:t>
      </w:r>
      <w:r w:rsidR="00C93D5C">
        <w:rPr>
          <w:rFonts w:asciiTheme="minorHAnsi" w:hAnsiTheme="minorHAnsi" w:cs="Microsoft Sans Serif"/>
          <w:b/>
          <w:bCs/>
          <w:sz w:val="22"/>
          <w:szCs w:val="22"/>
        </w:rPr>
        <w:t>. A</w:t>
      </w:r>
    </w:p>
    <w:p w14:paraId="67EF6473" w14:textId="6E1D2A40" w:rsidR="00855A63" w:rsidRPr="000510B6" w:rsidRDefault="00650FD8" w:rsidP="00F213FA">
      <w:pPr>
        <w:jc w:val="both"/>
        <w:rPr>
          <w:rFonts w:asciiTheme="minorHAnsi" w:hAnsiTheme="minorHAnsi" w:cs="Microsoft Sans Serif"/>
          <w:b/>
          <w:bCs/>
          <w:sz w:val="22"/>
          <w:szCs w:val="22"/>
        </w:rPr>
      </w:pPr>
      <w:r>
        <w:rPr>
          <w:rFonts w:asciiTheme="minorHAnsi" w:hAnsiTheme="minorHAnsi" w:cs="Microsoft Sans Serif"/>
          <w:b/>
          <w:sz w:val="22"/>
          <w:szCs w:val="22"/>
        </w:rPr>
        <w:t>E</w:t>
      </w:r>
      <w:r w:rsidR="00855A63" w:rsidRPr="000510B6">
        <w:rPr>
          <w:rFonts w:asciiTheme="minorHAnsi" w:hAnsiTheme="minorHAnsi" w:cs="Microsoft Sans Serif"/>
          <w:b/>
          <w:sz w:val="22"/>
          <w:szCs w:val="22"/>
        </w:rPr>
        <w:t>-mail</w:t>
      </w:r>
      <w:r w:rsidR="00855A63" w:rsidRPr="000510B6">
        <w:rPr>
          <w:rFonts w:asciiTheme="minorHAnsi" w:hAnsiTheme="minorHAnsi" w:cs="Microsoft Sans Serif"/>
          <w:b/>
          <w:sz w:val="22"/>
          <w:szCs w:val="22"/>
        </w:rPr>
        <w:tab/>
      </w:r>
      <w:r w:rsidR="00855A63" w:rsidRPr="000510B6">
        <w:rPr>
          <w:rFonts w:asciiTheme="minorHAnsi" w:hAnsiTheme="minorHAnsi" w:cs="Microsoft Sans Serif"/>
          <w:b/>
          <w:bCs/>
          <w:sz w:val="22"/>
          <w:szCs w:val="22"/>
          <w:lang w:eastAsia="ja-JP"/>
        </w:rPr>
        <w:t>:</w:t>
      </w:r>
      <w:r w:rsidR="00855A63" w:rsidRPr="000510B6">
        <w:rPr>
          <w:rFonts w:asciiTheme="minorHAnsi" w:hAnsiTheme="minorHAnsi" w:cs="Microsoft Sans Serif"/>
          <w:b/>
          <w:bCs/>
          <w:sz w:val="22"/>
          <w:szCs w:val="22"/>
        </w:rPr>
        <w:t xml:space="preserve"> </w:t>
      </w:r>
      <w:r w:rsidR="00266534">
        <w:rPr>
          <w:rFonts w:asciiTheme="minorHAnsi" w:hAnsiTheme="minorHAnsi" w:cs="Microsoft Sans Serif"/>
          <w:b/>
          <w:bCs/>
          <w:sz w:val="22"/>
          <w:szCs w:val="22"/>
        </w:rPr>
        <w:t>prasantha0927</w:t>
      </w:r>
      <w:r w:rsidR="000746E8">
        <w:rPr>
          <w:rFonts w:asciiTheme="minorHAnsi" w:hAnsiTheme="minorHAnsi" w:cs="Microsoft Sans Serif"/>
          <w:b/>
          <w:bCs/>
          <w:sz w:val="22"/>
          <w:szCs w:val="22"/>
        </w:rPr>
        <w:t>@gmail.com</w:t>
      </w:r>
    </w:p>
    <w:p w14:paraId="65ED9154" w14:textId="6622E78A" w:rsidR="00E35EE9" w:rsidRDefault="00650FD8" w:rsidP="00F213FA">
      <w:pPr>
        <w:jc w:val="both"/>
        <w:rPr>
          <w:rFonts w:asciiTheme="minorHAnsi" w:hAnsiTheme="minorHAnsi" w:cs="Microsoft Sans Serif"/>
          <w:b/>
          <w:bCs/>
          <w:sz w:val="22"/>
          <w:szCs w:val="22"/>
          <w:lang w:eastAsia="ja-JP"/>
        </w:rPr>
      </w:pPr>
      <w:r>
        <w:rPr>
          <w:rFonts w:asciiTheme="minorHAnsi" w:hAnsiTheme="minorHAnsi" w:cs="Microsoft Sans Serif"/>
          <w:b/>
          <w:bCs/>
          <w:sz w:val="22"/>
          <w:szCs w:val="22"/>
        </w:rPr>
        <w:t>M</w:t>
      </w:r>
      <w:r w:rsidR="00855A63" w:rsidRPr="000510B6">
        <w:rPr>
          <w:rFonts w:asciiTheme="minorHAnsi" w:hAnsiTheme="minorHAnsi" w:cs="Microsoft Sans Serif"/>
          <w:b/>
          <w:bCs/>
          <w:sz w:val="22"/>
          <w:szCs w:val="22"/>
        </w:rPr>
        <w:t>obile</w:t>
      </w:r>
      <w:r w:rsidR="00855A63" w:rsidRPr="000510B6">
        <w:rPr>
          <w:rFonts w:asciiTheme="minorHAnsi" w:hAnsiTheme="minorHAnsi" w:cs="Microsoft Sans Serif"/>
          <w:b/>
          <w:bCs/>
          <w:sz w:val="22"/>
          <w:szCs w:val="22"/>
        </w:rPr>
        <w:tab/>
        <w:t>: +</w:t>
      </w:r>
      <w:r w:rsidR="000A7446">
        <w:rPr>
          <w:rFonts w:asciiTheme="minorHAnsi" w:hAnsiTheme="minorHAnsi" w:cs="Microsoft Sans Serif"/>
          <w:b/>
          <w:bCs/>
          <w:sz w:val="22"/>
          <w:szCs w:val="22"/>
          <w:lang w:eastAsia="ja-JP"/>
        </w:rPr>
        <w:t xml:space="preserve">44 </w:t>
      </w:r>
      <w:r w:rsidR="00783C59">
        <w:rPr>
          <w:rFonts w:asciiTheme="minorHAnsi" w:hAnsiTheme="minorHAnsi" w:cs="Microsoft Sans Serif"/>
          <w:b/>
          <w:bCs/>
          <w:sz w:val="22"/>
          <w:szCs w:val="22"/>
          <w:lang w:eastAsia="ja-JP"/>
        </w:rPr>
        <w:t>7459411492</w:t>
      </w:r>
    </w:p>
    <w:p w14:paraId="65ED1F87" w14:textId="77777777" w:rsidR="00E35EE9" w:rsidRPr="000510B6" w:rsidRDefault="00614739" w:rsidP="00A520DB">
      <w:pPr>
        <w:jc w:val="both"/>
        <w:rPr>
          <w:rFonts w:asciiTheme="minorHAnsi" w:hAnsiTheme="minorHAnsi" w:cs="Microsoft Sans Serif"/>
          <w:b/>
          <w:bCs/>
          <w:sz w:val="22"/>
          <w:szCs w:val="22"/>
          <w:highlight w:val="lightGray"/>
        </w:rPr>
      </w:pPr>
      <w:r>
        <w:rPr>
          <w:rFonts w:asciiTheme="minorHAnsi" w:hAnsiTheme="minorHAnsi" w:cs="Microsoft Sans Serif"/>
          <w:sz w:val="22"/>
          <w:szCs w:val="22"/>
        </w:rPr>
        <w:pict w14:anchorId="0FBBE01E">
          <v:rect id="_x0000_i1025" style="width:495pt;height:3pt" o:hralign="center" o:hrstd="t" o:hrnoshade="t" o:hr="t" fillcolor="black" stroked="f"/>
        </w:pict>
      </w:r>
    </w:p>
    <w:p w14:paraId="35A5352A" w14:textId="77777777" w:rsidR="008F178E" w:rsidRDefault="008F178E" w:rsidP="008D08AD">
      <w:pPr>
        <w:rPr>
          <w:rFonts w:asciiTheme="minorHAnsi" w:hAnsiTheme="minorHAnsi" w:cs="Microsoft Sans Serif"/>
          <w:b/>
          <w:bCs/>
          <w:sz w:val="22"/>
          <w:szCs w:val="22"/>
          <w:u w:val="single"/>
        </w:rPr>
      </w:pPr>
    </w:p>
    <w:p w14:paraId="54DF59FB" w14:textId="5FEA2BF5" w:rsidR="007E7E1B" w:rsidRDefault="00E35EE9" w:rsidP="008D08AD">
      <w:pPr>
        <w:rPr>
          <w:rFonts w:asciiTheme="minorHAnsi" w:hAnsiTheme="minorHAnsi" w:cs="Microsoft Sans Serif"/>
          <w:b/>
          <w:bCs/>
          <w:sz w:val="22"/>
          <w:szCs w:val="22"/>
          <w:u w:val="single"/>
        </w:rPr>
      </w:pPr>
      <w:r w:rsidRPr="000510B6">
        <w:rPr>
          <w:rFonts w:asciiTheme="minorHAnsi" w:hAnsiTheme="minorHAnsi" w:cs="Microsoft Sans Serif"/>
          <w:b/>
          <w:bCs/>
          <w:sz w:val="22"/>
          <w:szCs w:val="22"/>
          <w:u w:val="single"/>
        </w:rPr>
        <w:t>Professional</w:t>
      </w:r>
      <w:r w:rsidR="000E797B">
        <w:rPr>
          <w:rFonts w:asciiTheme="minorHAnsi" w:hAnsiTheme="minorHAnsi" w:cs="Microsoft Sans Serif"/>
          <w:b/>
          <w:bCs/>
          <w:sz w:val="22"/>
          <w:szCs w:val="22"/>
          <w:u w:val="single"/>
        </w:rPr>
        <w:t xml:space="preserve"> Summary</w:t>
      </w:r>
      <w:r w:rsidRPr="000510B6">
        <w:rPr>
          <w:rFonts w:asciiTheme="minorHAnsi" w:hAnsiTheme="minorHAnsi" w:cs="Microsoft Sans Serif"/>
          <w:b/>
          <w:bCs/>
          <w:sz w:val="22"/>
          <w:szCs w:val="22"/>
          <w:u w:val="single"/>
        </w:rPr>
        <w:t>:</w:t>
      </w:r>
    </w:p>
    <w:p w14:paraId="375ACC64" w14:textId="77777777" w:rsidR="00170F94" w:rsidRPr="000510B6" w:rsidRDefault="00170F94" w:rsidP="008D08AD">
      <w:pPr>
        <w:rPr>
          <w:rFonts w:asciiTheme="minorHAnsi" w:hAnsiTheme="minorHAnsi" w:cs="Microsoft Sans Serif"/>
          <w:b/>
          <w:bCs/>
          <w:sz w:val="22"/>
          <w:szCs w:val="22"/>
          <w:u w:val="single"/>
        </w:rPr>
      </w:pPr>
    </w:p>
    <w:p w14:paraId="178BC728" w14:textId="31F0176F" w:rsidR="004E70DE" w:rsidRPr="009E3E0D" w:rsidRDefault="00821096" w:rsidP="009E3E0D">
      <w:pPr>
        <w:pStyle w:val="ListParagraph"/>
        <w:numPr>
          <w:ilvl w:val="0"/>
          <w:numId w:val="21"/>
        </w:numPr>
        <w:tabs>
          <w:tab w:val="left" w:pos="630"/>
        </w:tabs>
        <w:spacing w:line="276" w:lineRule="auto"/>
        <w:jc w:val="both"/>
        <w:rPr>
          <w:rFonts w:asciiTheme="minorHAnsi" w:hAnsiTheme="minorHAnsi" w:cs="Microsoft Sans Serif"/>
          <w:sz w:val="22"/>
          <w:szCs w:val="22"/>
        </w:rPr>
      </w:pPr>
      <w:r w:rsidRPr="009E3E0D">
        <w:rPr>
          <w:rFonts w:asciiTheme="minorHAnsi" w:hAnsiTheme="minorHAnsi" w:cs="Microsoft Sans Serif"/>
          <w:sz w:val="22"/>
          <w:szCs w:val="22"/>
        </w:rPr>
        <w:t>1</w:t>
      </w:r>
      <w:r w:rsidR="00002A0C" w:rsidRPr="009E3E0D">
        <w:rPr>
          <w:rFonts w:asciiTheme="minorHAnsi" w:hAnsiTheme="minorHAnsi" w:cs="Microsoft Sans Serif"/>
          <w:sz w:val="22"/>
          <w:szCs w:val="22"/>
        </w:rPr>
        <w:t>2+</w:t>
      </w:r>
      <w:r w:rsidR="00F2371B" w:rsidRPr="009E3E0D">
        <w:rPr>
          <w:rFonts w:asciiTheme="minorHAnsi" w:hAnsiTheme="minorHAnsi" w:cs="Microsoft Sans Serif"/>
          <w:sz w:val="22"/>
          <w:szCs w:val="22"/>
        </w:rPr>
        <w:t xml:space="preserve"> y</w:t>
      </w:r>
      <w:r w:rsidR="00D44831" w:rsidRPr="009E3E0D">
        <w:rPr>
          <w:rFonts w:asciiTheme="minorHAnsi" w:hAnsiTheme="minorHAnsi" w:cs="Microsoft Sans Serif"/>
          <w:sz w:val="22"/>
          <w:szCs w:val="22"/>
        </w:rPr>
        <w:t>ea</w:t>
      </w:r>
      <w:r w:rsidR="004E70DE" w:rsidRPr="009E3E0D">
        <w:rPr>
          <w:rFonts w:asciiTheme="minorHAnsi" w:hAnsiTheme="minorHAnsi" w:cs="Microsoft Sans Serif"/>
          <w:sz w:val="22"/>
          <w:szCs w:val="22"/>
        </w:rPr>
        <w:t xml:space="preserve">rs of IT </w:t>
      </w:r>
      <w:r w:rsidR="007534B8" w:rsidRPr="009E3E0D">
        <w:rPr>
          <w:rFonts w:asciiTheme="minorHAnsi" w:hAnsiTheme="minorHAnsi" w:cs="Microsoft Sans Serif"/>
          <w:sz w:val="22"/>
          <w:szCs w:val="22"/>
        </w:rPr>
        <w:t>professional processing a wide range of skills, experience in application</w:t>
      </w:r>
      <w:r w:rsidR="00B170E8" w:rsidRPr="009E3E0D">
        <w:rPr>
          <w:rFonts w:asciiTheme="minorHAnsi" w:hAnsiTheme="minorHAnsi" w:cs="Microsoft Sans Serif"/>
          <w:sz w:val="22"/>
          <w:szCs w:val="22"/>
        </w:rPr>
        <w:t xml:space="preserve"> development, </w:t>
      </w:r>
      <w:r w:rsidR="00FA526F">
        <w:rPr>
          <w:rFonts w:asciiTheme="minorHAnsi" w:hAnsiTheme="minorHAnsi" w:cs="Microsoft Sans Serif"/>
          <w:sz w:val="22"/>
          <w:szCs w:val="22"/>
        </w:rPr>
        <w:t xml:space="preserve">machine learning , application </w:t>
      </w:r>
      <w:r w:rsidR="00B170E8" w:rsidRPr="009E3E0D">
        <w:rPr>
          <w:rFonts w:asciiTheme="minorHAnsi" w:hAnsiTheme="minorHAnsi" w:cs="Microsoft Sans Serif"/>
          <w:sz w:val="22"/>
          <w:szCs w:val="22"/>
        </w:rPr>
        <w:t>support</w:t>
      </w:r>
      <w:r w:rsidR="0074473F" w:rsidRPr="009E3E0D">
        <w:rPr>
          <w:rFonts w:asciiTheme="minorHAnsi" w:hAnsiTheme="minorHAnsi" w:cs="Microsoft Sans Serif"/>
          <w:sz w:val="22"/>
          <w:szCs w:val="22"/>
        </w:rPr>
        <w:t xml:space="preserve">, middleware </w:t>
      </w:r>
      <w:r w:rsidR="00895B1E" w:rsidRPr="009E3E0D">
        <w:rPr>
          <w:rFonts w:asciiTheme="minorHAnsi" w:hAnsiTheme="minorHAnsi" w:cs="Microsoft Sans Serif"/>
          <w:sz w:val="22"/>
          <w:szCs w:val="22"/>
        </w:rPr>
        <w:t>development and administration</w:t>
      </w:r>
    </w:p>
    <w:p w14:paraId="08F750DE" w14:textId="596977AF" w:rsidR="00306A3F" w:rsidRPr="00A52666" w:rsidRDefault="00306A3F" w:rsidP="00306A3F">
      <w:pPr>
        <w:pStyle w:val="Normal0"/>
        <w:numPr>
          <w:ilvl w:val="0"/>
          <w:numId w:val="2"/>
        </w:numPr>
        <w:tabs>
          <w:tab w:val="left" w:pos="1440"/>
        </w:tabs>
        <w:jc w:val="both"/>
        <w:rPr>
          <w:rFonts w:ascii="Calibri" w:hAnsi="Calibri" w:cs="Calibri"/>
          <w:bCs/>
          <w:color w:val="000000"/>
          <w:sz w:val="22"/>
          <w:szCs w:val="22"/>
        </w:rPr>
      </w:pPr>
      <w:r w:rsidRPr="00A52666">
        <w:rPr>
          <w:rFonts w:ascii="Calibri" w:hAnsi="Calibri" w:cs="Calibri"/>
          <w:bCs/>
          <w:color w:val="000000"/>
          <w:sz w:val="22"/>
          <w:szCs w:val="22"/>
          <w:lang w:eastAsia="en-IN"/>
        </w:rPr>
        <w:t>ESB</w:t>
      </w:r>
      <w:r w:rsidRPr="00A52666">
        <w:rPr>
          <w:rFonts w:ascii="Calibri" w:hAnsi="Calibri" w:cs="Calibri"/>
          <w:sz w:val="22"/>
          <w:szCs w:val="22"/>
          <w:lang w:eastAsia="en-IN"/>
        </w:rPr>
        <w:t> experience in implementing </w:t>
      </w:r>
      <w:r w:rsidRPr="00A52666">
        <w:rPr>
          <w:rFonts w:ascii="Calibri" w:hAnsi="Calibri" w:cs="Calibri"/>
          <w:bCs/>
          <w:color w:val="000000"/>
          <w:sz w:val="22"/>
          <w:szCs w:val="22"/>
          <w:lang w:eastAsia="en-IN"/>
        </w:rPr>
        <w:t>SOA</w:t>
      </w:r>
      <w:r w:rsidRPr="00A52666">
        <w:rPr>
          <w:rFonts w:ascii="Calibri" w:hAnsi="Calibri" w:cs="Calibri"/>
          <w:sz w:val="22"/>
          <w:szCs w:val="22"/>
          <w:lang w:eastAsia="en-IN"/>
        </w:rPr>
        <w:t xml:space="preserve"> and </w:t>
      </w:r>
      <w:r w:rsidRPr="00A52666">
        <w:rPr>
          <w:rFonts w:ascii="Calibri" w:hAnsi="Calibri" w:cs="Calibri"/>
          <w:bCs/>
          <w:color w:val="000000"/>
          <w:sz w:val="22"/>
          <w:szCs w:val="22"/>
          <w:lang w:eastAsia="en-IN"/>
        </w:rPr>
        <w:t>EAI</w:t>
      </w:r>
      <w:r w:rsidRPr="00A52666">
        <w:rPr>
          <w:rFonts w:ascii="Calibri" w:hAnsi="Calibri" w:cs="Calibri"/>
          <w:sz w:val="22"/>
          <w:szCs w:val="22"/>
          <w:lang w:eastAsia="en-IN"/>
        </w:rPr>
        <w:t xml:space="preserve"> using MuleSoft </w:t>
      </w:r>
    </w:p>
    <w:p w14:paraId="3E216365" w14:textId="51FED3F5" w:rsidR="00A07B14" w:rsidRPr="00A52666" w:rsidRDefault="00A07B14" w:rsidP="00A07B14">
      <w:pPr>
        <w:pStyle w:val="Normal0"/>
        <w:numPr>
          <w:ilvl w:val="0"/>
          <w:numId w:val="2"/>
        </w:numPr>
        <w:tabs>
          <w:tab w:val="left" w:pos="1440"/>
        </w:tabs>
        <w:jc w:val="both"/>
        <w:rPr>
          <w:rFonts w:ascii="Calibri" w:hAnsi="Calibri" w:cs="Calibri"/>
          <w:bCs/>
          <w:color w:val="000000"/>
          <w:sz w:val="22"/>
          <w:szCs w:val="22"/>
        </w:rPr>
      </w:pPr>
      <w:r w:rsidRPr="00A52666">
        <w:rPr>
          <w:rFonts w:ascii="Calibri" w:hAnsi="Calibri" w:cs="Calibri"/>
          <w:sz w:val="22"/>
          <w:szCs w:val="22"/>
          <w:lang w:eastAsia="en-IN"/>
        </w:rPr>
        <w:t>Extensive experience on </w:t>
      </w:r>
      <w:r w:rsidRPr="00A52666">
        <w:rPr>
          <w:rFonts w:ascii="Calibri" w:hAnsi="Calibri" w:cs="Calibri"/>
          <w:bCs/>
          <w:color w:val="000000"/>
          <w:sz w:val="22"/>
          <w:szCs w:val="22"/>
          <w:lang w:eastAsia="en-IN"/>
        </w:rPr>
        <w:t xml:space="preserve">Agile, Waterfall Methodologies, ITIL concepts and </w:t>
      </w:r>
      <w:proofErr w:type="spellStart"/>
      <w:r w:rsidRPr="00A52666">
        <w:rPr>
          <w:rFonts w:ascii="Calibri" w:hAnsi="Calibri" w:cs="Calibri"/>
          <w:bCs/>
          <w:color w:val="000000"/>
          <w:sz w:val="22"/>
          <w:szCs w:val="22"/>
          <w:lang w:eastAsia="en-IN"/>
        </w:rPr>
        <w:t>Devops</w:t>
      </w:r>
      <w:proofErr w:type="spellEnd"/>
      <w:r w:rsidRPr="00A52666">
        <w:rPr>
          <w:rFonts w:ascii="Calibri" w:hAnsi="Calibri" w:cs="Calibri"/>
          <w:bCs/>
          <w:color w:val="000000"/>
          <w:sz w:val="22"/>
          <w:szCs w:val="22"/>
          <w:lang w:eastAsia="en-IN"/>
        </w:rPr>
        <w:t xml:space="preserve"> process (CI/CD)</w:t>
      </w:r>
    </w:p>
    <w:p w14:paraId="5C369DE7" w14:textId="74BFF60F" w:rsidR="00306A3F" w:rsidRPr="00A52666" w:rsidRDefault="00306A3F" w:rsidP="00306A3F">
      <w:pPr>
        <w:pStyle w:val="Normal0"/>
        <w:numPr>
          <w:ilvl w:val="0"/>
          <w:numId w:val="2"/>
        </w:numPr>
        <w:tabs>
          <w:tab w:val="left" w:pos="1440"/>
        </w:tabs>
        <w:jc w:val="both"/>
        <w:rPr>
          <w:rFonts w:ascii="Calibri" w:hAnsi="Calibri" w:cs="Calibri"/>
          <w:bCs/>
          <w:color w:val="000000"/>
          <w:sz w:val="22"/>
          <w:szCs w:val="22"/>
        </w:rPr>
      </w:pPr>
      <w:r w:rsidRPr="00A52666">
        <w:rPr>
          <w:rFonts w:ascii="Calibri" w:hAnsi="Calibri" w:cs="Calibri"/>
          <w:sz w:val="22"/>
          <w:szCs w:val="22"/>
          <w:lang w:eastAsia="en-IN"/>
        </w:rPr>
        <w:t>Extensively worked on </w:t>
      </w:r>
      <w:r w:rsidRPr="00A52666">
        <w:rPr>
          <w:rFonts w:ascii="Calibri" w:hAnsi="Calibri" w:cs="Calibri"/>
          <w:bCs/>
          <w:color w:val="000000"/>
          <w:sz w:val="22"/>
          <w:szCs w:val="22"/>
          <w:lang w:eastAsia="en-IN"/>
        </w:rPr>
        <w:t>Any Point Studio</w:t>
      </w:r>
      <w:r w:rsidR="00D44AAD" w:rsidRPr="00A52666">
        <w:rPr>
          <w:rFonts w:ascii="Calibri" w:hAnsi="Calibri" w:cs="Calibri"/>
          <w:sz w:val="22"/>
          <w:szCs w:val="22"/>
          <w:lang w:eastAsia="en-IN"/>
        </w:rPr>
        <w:t xml:space="preserve">, </w:t>
      </w:r>
      <w:r w:rsidRPr="00A52666">
        <w:rPr>
          <w:rFonts w:ascii="Calibri" w:hAnsi="Calibri" w:cs="Calibri"/>
          <w:sz w:val="22"/>
          <w:szCs w:val="22"/>
          <w:lang w:eastAsia="en-IN"/>
        </w:rPr>
        <w:t>used it to interface application services by utilizing message routing, data transformation and service creation utilities.</w:t>
      </w:r>
    </w:p>
    <w:p w14:paraId="49C7ACEC" w14:textId="6406F028" w:rsidR="00306A3F" w:rsidRPr="00A52666" w:rsidRDefault="00306A3F" w:rsidP="00306A3F">
      <w:pPr>
        <w:pStyle w:val="Normal0"/>
        <w:numPr>
          <w:ilvl w:val="0"/>
          <w:numId w:val="2"/>
        </w:numPr>
        <w:tabs>
          <w:tab w:val="left" w:pos="1440"/>
        </w:tabs>
        <w:jc w:val="both"/>
        <w:rPr>
          <w:rFonts w:ascii="Calibri" w:hAnsi="Calibri" w:cs="Calibri"/>
          <w:bCs/>
          <w:color w:val="000000"/>
          <w:sz w:val="22"/>
          <w:szCs w:val="22"/>
        </w:rPr>
      </w:pPr>
      <w:r w:rsidRPr="00A52666">
        <w:rPr>
          <w:rFonts w:ascii="Calibri" w:hAnsi="Calibri" w:cs="Calibri"/>
          <w:sz w:val="22"/>
          <w:szCs w:val="22"/>
          <w:lang w:eastAsia="en-IN"/>
        </w:rPr>
        <w:t>Highly experienced in using </w:t>
      </w:r>
      <w:r w:rsidRPr="00A52666">
        <w:rPr>
          <w:rFonts w:ascii="Calibri" w:hAnsi="Calibri" w:cs="Calibri"/>
          <w:bCs/>
          <w:color w:val="000000"/>
          <w:sz w:val="22"/>
          <w:szCs w:val="22"/>
          <w:lang w:eastAsia="en-IN"/>
        </w:rPr>
        <w:t>MuleSoft</w:t>
      </w:r>
      <w:r w:rsidRPr="00A52666">
        <w:rPr>
          <w:rFonts w:ascii="Calibri" w:hAnsi="Calibri" w:cs="Calibri"/>
          <w:sz w:val="22"/>
          <w:szCs w:val="22"/>
          <w:lang w:eastAsia="en-IN"/>
        </w:rPr>
        <w:t> that</w:t>
      </w:r>
      <w:r w:rsidR="00B56AA2" w:rsidRPr="00A52666">
        <w:rPr>
          <w:rFonts w:ascii="Calibri" w:hAnsi="Calibri" w:cs="Calibri"/>
          <w:sz w:val="22"/>
          <w:szCs w:val="22"/>
          <w:lang w:eastAsia="en-IN"/>
        </w:rPr>
        <w:t xml:space="preserve"> </w:t>
      </w:r>
      <w:r w:rsidRPr="00A52666">
        <w:rPr>
          <w:rFonts w:ascii="Calibri" w:hAnsi="Calibri" w:cs="Calibri"/>
          <w:sz w:val="22"/>
          <w:szCs w:val="22"/>
          <w:lang w:eastAsia="en-IN"/>
        </w:rPr>
        <w:t>integrates </w:t>
      </w:r>
      <w:r w:rsidRPr="00A52666">
        <w:rPr>
          <w:rFonts w:ascii="Calibri" w:hAnsi="Calibri" w:cs="Calibri"/>
          <w:bCs/>
          <w:color w:val="000000"/>
          <w:sz w:val="22"/>
          <w:szCs w:val="22"/>
          <w:lang w:eastAsia="en-IN"/>
        </w:rPr>
        <w:t>APIs,</w:t>
      </w:r>
      <w:r w:rsidRPr="00A52666">
        <w:rPr>
          <w:rFonts w:ascii="Calibri" w:hAnsi="Calibri" w:cs="Calibri"/>
          <w:sz w:val="22"/>
          <w:szCs w:val="22"/>
          <w:lang w:eastAsia="en-IN"/>
        </w:rPr>
        <w:t> databases and </w:t>
      </w:r>
      <w:r w:rsidRPr="00A52666">
        <w:rPr>
          <w:rFonts w:ascii="Calibri" w:hAnsi="Calibri" w:cs="Calibri"/>
          <w:bCs/>
          <w:color w:val="000000"/>
          <w:sz w:val="22"/>
          <w:szCs w:val="22"/>
          <w:lang w:eastAsia="en-IN"/>
        </w:rPr>
        <w:t>SaaS</w:t>
      </w:r>
      <w:r w:rsidRPr="00A52666">
        <w:rPr>
          <w:rFonts w:ascii="Calibri" w:hAnsi="Calibri" w:cs="Calibri"/>
          <w:sz w:val="22"/>
          <w:szCs w:val="22"/>
          <w:lang w:eastAsia="en-IN"/>
        </w:rPr>
        <w:t> applications and deployed MuleSoft applications to Cloud Hub and on-premise servers.</w:t>
      </w:r>
    </w:p>
    <w:p w14:paraId="2AB2060E" w14:textId="77777777" w:rsidR="00FC437E" w:rsidRPr="00A52666" w:rsidRDefault="00FC437E" w:rsidP="00FC437E">
      <w:pPr>
        <w:pStyle w:val="Normal0"/>
        <w:numPr>
          <w:ilvl w:val="0"/>
          <w:numId w:val="2"/>
        </w:numPr>
        <w:tabs>
          <w:tab w:val="left" w:pos="1440"/>
        </w:tabs>
        <w:jc w:val="both"/>
        <w:rPr>
          <w:rFonts w:ascii="Calibri" w:hAnsi="Calibri" w:cs="Calibri"/>
          <w:bCs/>
          <w:color w:val="000000"/>
          <w:sz w:val="22"/>
          <w:szCs w:val="22"/>
        </w:rPr>
      </w:pPr>
      <w:r w:rsidRPr="00A52666">
        <w:rPr>
          <w:rFonts w:ascii="Calibri" w:hAnsi="Calibri" w:cs="Calibri"/>
          <w:sz w:val="22"/>
          <w:szCs w:val="22"/>
          <w:lang w:eastAsia="en-IN"/>
        </w:rPr>
        <w:t>Have an experience working Mule API manager and RAML.</w:t>
      </w:r>
    </w:p>
    <w:p w14:paraId="0A9EFE76" w14:textId="77777777" w:rsidR="00FC437E" w:rsidRPr="00A52666" w:rsidRDefault="00FC437E" w:rsidP="00FC437E">
      <w:pPr>
        <w:pStyle w:val="Normal0"/>
        <w:numPr>
          <w:ilvl w:val="0"/>
          <w:numId w:val="2"/>
        </w:numPr>
        <w:tabs>
          <w:tab w:val="left" w:pos="1440"/>
        </w:tabs>
        <w:jc w:val="both"/>
        <w:rPr>
          <w:rFonts w:ascii="Calibri" w:hAnsi="Calibri" w:cs="Calibri"/>
          <w:bCs/>
          <w:color w:val="000000"/>
          <w:sz w:val="22"/>
          <w:szCs w:val="22"/>
        </w:rPr>
      </w:pPr>
      <w:r w:rsidRPr="00A52666">
        <w:rPr>
          <w:rFonts w:ascii="Calibri" w:hAnsi="Calibri" w:cs="Calibri"/>
          <w:sz w:val="22"/>
          <w:szCs w:val="22"/>
          <w:lang w:eastAsia="en-IN"/>
        </w:rPr>
        <w:t>Strong application integration experience using Mule ESB with connectors, transformations, Routing, </w:t>
      </w:r>
      <w:r w:rsidRPr="00A52666">
        <w:rPr>
          <w:rFonts w:ascii="Calibri" w:hAnsi="Calibri" w:cs="Calibri"/>
          <w:bCs/>
          <w:color w:val="000000"/>
          <w:sz w:val="22"/>
          <w:szCs w:val="22"/>
          <w:lang w:eastAsia="en-IN"/>
        </w:rPr>
        <w:t>Active MQ, JMS (</w:t>
      </w:r>
      <w:r w:rsidRPr="00A52666">
        <w:rPr>
          <w:rFonts w:ascii="Calibri" w:hAnsi="Calibri" w:cs="Calibri"/>
          <w:color w:val="000000"/>
          <w:sz w:val="22"/>
          <w:szCs w:val="22"/>
        </w:rPr>
        <w:t>point-to-point and Publish and Subscribe)</w:t>
      </w:r>
    </w:p>
    <w:p w14:paraId="0B1473FA" w14:textId="3E282E1F" w:rsidR="00FC437E" w:rsidRPr="00A52666" w:rsidRDefault="00FC437E" w:rsidP="00FC437E">
      <w:pPr>
        <w:pStyle w:val="Normal0"/>
        <w:numPr>
          <w:ilvl w:val="0"/>
          <w:numId w:val="2"/>
        </w:numPr>
        <w:tabs>
          <w:tab w:val="left" w:pos="1440"/>
        </w:tabs>
        <w:jc w:val="both"/>
        <w:rPr>
          <w:rFonts w:ascii="Calibri" w:hAnsi="Calibri" w:cs="Calibri"/>
          <w:bCs/>
          <w:color w:val="000000"/>
          <w:sz w:val="22"/>
          <w:szCs w:val="22"/>
        </w:rPr>
      </w:pPr>
      <w:r w:rsidRPr="00A52666">
        <w:rPr>
          <w:rFonts w:ascii="Calibri" w:hAnsi="Calibri" w:cs="Calibri"/>
          <w:sz w:val="22"/>
          <w:szCs w:val="22"/>
          <w:lang w:eastAsia="en-IN"/>
        </w:rPr>
        <w:t>Extensively used</w:t>
      </w:r>
      <w:r w:rsidRPr="00A52666">
        <w:rPr>
          <w:rFonts w:ascii="Helvetica" w:hAnsi="Helvetica" w:cs="Helvetica"/>
          <w:sz w:val="21"/>
          <w:szCs w:val="21"/>
          <w:lang w:eastAsia="en-IN"/>
        </w:rPr>
        <w:t> </w:t>
      </w:r>
      <w:r w:rsidRPr="00A52666">
        <w:rPr>
          <w:rFonts w:ascii="Calibri" w:hAnsi="Calibri" w:cs="Calibri"/>
          <w:sz w:val="22"/>
          <w:szCs w:val="22"/>
          <w:lang w:eastAsia="en-IN"/>
        </w:rPr>
        <w:t>Mule components like</w:t>
      </w:r>
      <w:r w:rsidR="0026603C" w:rsidRPr="00A52666">
        <w:rPr>
          <w:rFonts w:ascii="Helvetica" w:hAnsi="Helvetica" w:cs="Helvetica"/>
          <w:bCs/>
          <w:color w:val="000000"/>
          <w:sz w:val="21"/>
          <w:szCs w:val="21"/>
          <w:lang w:eastAsia="en-IN"/>
        </w:rPr>
        <w:t xml:space="preserve"> HTTP, </w:t>
      </w:r>
      <w:r w:rsidRPr="00A52666">
        <w:rPr>
          <w:rFonts w:ascii="Helvetica" w:hAnsi="Helvetica" w:cs="Helvetica"/>
          <w:bCs/>
          <w:color w:val="000000"/>
          <w:sz w:val="21"/>
          <w:szCs w:val="21"/>
          <w:lang w:eastAsia="en-IN"/>
        </w:rPr>
        <w:t>File</w:t>
      </w:r>
      <w:r w:rsidR="00EE2D5A" w:rsidRPr="00A52666">
        <w:rPr>
          <w:rFonts w:ascii="Helvetica" w:hAnsi="Helvetica" w:cs="Helvetica"/>
          <w:bCs/>
          <w:color w:val="000000"/>
          <w:sz w:val="21"/>
          <w:szCs w:val="21"/>
          <w:lang w:eastAsia="en-IN"/>
        </w:rPr>
        <w:t xml:space="preserve">, </w:t>
      </w:r>
      <w:r w:rsidRPr="00A52666">
        <w:rPr>
          <w:rFonts w:ascii="Helvetica" w:hAnsi="Helvetica" w:cs="Helvetica"/>
          <w:bCs/>
          <w:color w:val="000000"/>
          <w:sz w:val="21"/>
          <w:szCs w:val="21"/>
          <w:lang w:eastAsia="en-IN"/>
        </w:rPr>
        <w:t>SFTP</w:t>
      </w:r>
      <w:r w:rsidR="00EE2D5A" w:rsidRPr="00A52666">
        <w:rPr>
          <w:rFonts w:ascii="Helvetica" w:hAnsi="Helvetica" w:cs="Helvetica"/>
          <w:bCs/>
          <w:color w:val="000000"/>
          <w:sz w:val="21"/>
          <w:szCs w:val="21"/>
          <w:lang w:eastAsia="en-IN"/>
        </w:rPr>
        <w:t xml:space="preserve">, </w:t>
      </w:r>
      <w:r w:rsidR="0026603C" w:rsidRPr="00A52666">
        <w:rPr>
          <w:rFonts w:ascii="Helvetica" w:hAnsi="Helvetica" w:cs="Helvetica"/>
          <w:bCs/>
          <w:color w:val="000000"/>
          <w:sz w:val="21"/>
          <w:szCs w:val="21"/>
          <w:lang w:eastAsia="en-IN"/>
        </w:rPr>
        <w:t xml:space="preserve">WS consumer, </w:t>
      </w:r>
      <w:r w:rsidR="004F2058" w:rsidRPr="00A52666">
        <w:rPr>
          <w:rFonts w:ascii="Helvetica" w:hAnsi="Helvetica" w:cs="Helvetica"/>
          <w:bCs/>
          <w:color w:val="000000"/>
          <w:sz w:val="21"/>
          <w:szCs w:val="21"/>
          <w:lang w:eastAsia="en-IN"/>
        </w:rPr>
        <w:t>exceptions,</w:t>
      </w:r>
      <w:r w:rsidR="005A4EE7" w:rsidRPr="00A52666">
        <w:rPr>
          <w:rFonts w:ascii="Helvetica" w:hAnsi="Helvetica" w:cs="Helvetica"/>
          <w:bCs/>
          <w:color w:val="000000"/>
          <w:sz w:val="21"/>
          <w:szCs w:val="21"/>
          <w:lang w:eastAsia="en-IN"/>
        </w:rPr>
        <w:t xml:space="preserve"> </w:t>
      </w:r>
      <w:r w:rsidR="0026603C" w:rsidRPr="00A52666">
        <w:rPr>
          <w:rFonts w:ascii="Helvetica" w:hAnsi="Helvetica" w:cs="Helvetica"/>
          <w:bCs/>
          <w:color w:val="000000"/>
          <w:sz w:val="21"/>
          <w:szCs w:val="21"/>
          <w:lang w:eastAsia="en-IN"/>
        </w:rPr>
        <w:t>Batch, DB</w:t>
      </w:r>
    </w:p>
    <w:p w14:paraId="32928377" w14:textId="3532C464" w:rsidR="00895B1E" w:rsidRPr="00A52666" w:rsidRDefault="00CA07FD" w:rsidP="00BB722F">
      <w:pPr>
        <w:numPr>
          <w:ilvl w:val="0"/>
          <w:numId w:val="2"/>
        </w:numPr>
        <w:tabs>
          <w:tab w:val="left" w:pos="630"/>
        </w:tabs>
        <w:spacing w:line="276" w:lineRule="auto"/>
        <w:jc w:val="both"/>
        <w:rPr>
          <w:rFonts w:asciiTheme="minorHAnsi" w:hAnsiTheme="minorHAnsi" w:cs="Microsoft Sans Serif"/>
          <w:sz w:val="22"/>
          <w:szCs w:val="22"/>
        </w:rPr>
      </w:pPr>
      <w:r w:rsidRPr="00A52666">
        <w:rPr>
          <w:rFonts w:asciiTheme="minorHAnsi" w:hAnsiTheme="minorHAnsi" w:cs="Microsoft Sans Serif"/>
          <w:sz w:val="22"/>
          <w:szCs w:val="22"/>
        </w:rPr>
        <w:t xml:space="preserve">  </w:t>
      </w:r>
      <w:r w:rsidR="00895B1E" w:rsidRPr="00A52666">
        <w:rPr>
          <w:rFonts w:asciiTheme="minorHAnsi" w:hAnsiTheme="minorHAnsi" w:cs="Microsoft Sans Serif"/>
          <w:sz w:val="22"/>
          <w:szCs w:val="22"/>
        </w:rPr>
        <w:t>Well experienced in Application Programming with Java/J2EE related technologies like core Java, JDBC, JSP, Servlets, Java Beans, Struts, web services, XML</w:t>
      </w:r>
      <w:r w:rsidR="009D3311" w:rsidRPr="00A52666">
        <w:rPr>
          <w:rFonts w:asciiTheme="minorHAnsi" w:hAnsiTheme="minorHAnsi" w:cs="Microsoft Sans Serif"/>
          <w:sz w:val="22"/>
          <w:szCs w:val="22"/>
        </w:rPr>
        <w:t xml:space="preserve"> and JSON</w:t>
      </w:r>
    </w:p>
    <w:p w14:paraId="7D759A9C" w14:textId="4F65B1E7" w:rsidR="00E16B04" w:rsidRPr="00A52666" w:rsidRDefault="00132E7C" w:rsidP="00E16B04">
      <w:pPr>
        <w:widowControl w:val="0"/>
        <w:numPr>
          <w:ilvl w:val="0"/>
          <w:numId w:val="2"/>
        </w:numPr>
        <w:tabs>
          <w:tab w:val="left" w:pos="480"/>
          <w:tab w:val="left" w:pos="630"/>
        </w:tabs>
        <w:suppressAutoHyphens/>
        <w:overflowPunct w:val="0"/>
        <w:autoSpaceDE w:val="0"/>
        <w:spacing w:line="276" w:lineRule="auto"/>
        <w:jc w:val="both"/>
        <w:textAlignment w:val="baseline"/>
        <w:rPr>
          <w:rFonts w:asciiTheme="minorHAnsi" w:hAnsiTheme="minorHAnsi" w:cs="Microsoft Sans Serif"/>
          <w:sz w:val="22"/>
          <w:szCs w:val="22"/>
        </w:rPr>
      </w:pPr>
      <w:r w:rsidRPr="00A52666">
        <w:rPr>
          <w:rFonts w:asciiTheme="minorHAnsi" w:hAnsiTheme="minorHAnsi" w:cs="Microsoft Sans Serif"/>
          <w:sz w:val="22"/>
          <w:szCs w:val="22"/>
        </w:rPr>
        <w:t xml:space="preserve">   </w:t>
      </w:r>
      <w:r w:rsidR="00CA07FD" w:rsidRPr="00A52666">
        <w:rPr>
          <w:rFonts w:asciiTheme="minorHAnsi" w:hAnsiTheme="minorHAnsi" w:cs="Microsoft Sans Serif"/>
          <w:sz w:val="22"/>
          <w:szCs w:val="22"/>
        </w:rPr>
        <w:t xml:space="preserve"> </w:t>
      </w:r>
      <w:r w:rsidR="00E16B04" w:rsidRPr="00A52666">
        <w:rPr>
          <w:rFonts w:asciiTheme="minorHAnsi" w:hAnsiTheme="minorHAnsi" w:cs="Microsoft Sans Serif"/>
          <w:sz w:val="22"/>
          <w:szCs w:val="22"/>
        </w:rPr>
        <w:t>Experienced in Web logic server</w:t>
      </w:r>
      <w:r w:rsidR="00853BEA" w:rsidRPr="00A52666">
        <w:rPr>
          <w:rFonts w:asciiTheme="minorHAnsi" w:hAnsiTheme="minorHAnsi" w:cs="Microsoft Sans Serif"/>
          <w:sz w:val="22"/>
          <w:szCs w:val="22"/>
        </w:rPr>
        <w:t xml:space="preserve"> </w:t>
      </w:r>
      <w:r w:rsidR="00E16B04" w:rsidRPr="00A52666">
        <w:rPr>
          <w:rFonts w:asciiTheme="minorHAnsi" w:hAnsiTheme="minorHAnsi" w:cs="Microsoft Sans Serif"/>
          <w:sz w:val="22"/>
          <w:szCs w:val="22"/>
        </w:rPr>
        <w:t>installation, Configur</w:t>
      </w:r>
      <w:r w:rsidR="00BB722F" w:rsidRPr="00A52666">
        <w:rPr>
          <w:rFonts w:asciiTheme="minorHAnsi" w:hAnsiTheme="minorHAnsi" w:cs="Microsoft Sans Serif"/>
          <w:sz w:val="22"/>
          <w:szCs w:val="22"/>
        </w:rPr>
        <w:t>e</w:t>
      </w:r>
      <w:r w:rsidR="00E16B04" w:rsidRPr="00A52666">
        <w:rPr>
          <w:rFonts w:asciiTheme="minorHAnsi" w:hAnsiTheme="minorHAnsi" w:cs="Microsoft Sans Serif"/>
          <w:sz w:val="22"/>
          <w:szCs w:val="22"/>
        </w:rPr>
        <w:t xml:space="preserve"> Clusters, Managed Servers, Node Managers, Domains, JMS server and JDBC connection pool</w:t>
      </w:r>
    </w:p>
    <w:p w14:paraId="23B941A5" w14:textId="7D9D090C" w:rsidR="007754E6" w:rsidRDefault="00F60EE2" w:rsidP="007754E6">
      <w:pPr>
        <w:numPr>
          <w:ilvl w:val="0"/>
          <w:numId w:val="2"/>
        </w:numPr>
        <w:tabs>
          <w:tab w:val="left" w:pos="630"/>
        </w:tabs>
        <w:spacing w:line="276" w:lineRule="auto"/>
        <w:jc w:val="both"/>
        <w:rPr>
          <w:rFonts w:asciiTheme="minorHAnsi" w:hAnsiTheme="minorHAnsi" w:cs="Microsoft Sans Serif"/>
          <w:b/>
          <w:sz w:val="22"/>
          <w:szCs w:val="22"/>
        </w:rPr>
      </w:pPr>
      <w:r>
        <w:rPr>
          <w:rFonts w:asciiTheme="minorHAnsi" w:hAnsiTheme="minorHAnsi" w:cs="Microsoft Sans Serif"/>
          <w:sz w:val="22"/>
          <w:szCs w:val="22"/>
        </w:rPr>
        <w:t xml:space="preserve"> </w:t>
      </w:r>
      <w:r w:rsidR="00E16B04">
        <w:rPr>
          <w:rFonts w:asciiTheme="minorHAnsi" w:hAnsiTheme="minorHAnsi" w:cs="Microsoft Sans Serif"/>
          <w:sz w:val="22"/>
          <w:szCs w:val="22"/>
        </w:rPr>
        <w:t>Extensive</w:t>
      </w:r>
      <w:r w:rsidR="00E16B04" w:rsidRPr="00BF1EB0">
        <w:rPr>
          <w:rFonts w:asciiTheme="minorHAnsi" w:hAnsiTheme="minorHAnsi" w:cs="Microsoft Sans Serif"/>
          <w:sz w:val="22"/>
          <w:szCs w:val="22"/>
        </w:rPr>
        <w:t xml:space="preserve"> Experience in </w:t>
      </w:r>
      <w:r w:rsidR="00E16B04">
        <w:rPr>
          <w:rFonts w:asciiTheme="minorHAnsi" w:hAnsiTheme="minorHAnsi" w:cs="Microsoft Sans Serif"/>
          <w:sz w:val="22"/>
          <w:szCs w:val="22"/>
        </w:rPr>
        <w:t xml:space="preserve">build and release management, </w:t>
      </w:r>
      <w:r w:rsidR="00E16B04" w:rsidRPr="00BF1EB0">
        <w:rPr>
          <w:rFonts w:asciiTheme="minorHAnsi" w:hAnsiTheme="minorHAnsi" w:cs="Microsoft Sans Serif"/>
          <w:sz w:val="22"/>
          <w:szCs w:val="22"/>
        </w:rPr>
        <w:t>deploying the applications</w:t>
      </w:r>
      <w:r w:rsidR="00E16B04">
        <w:rPr>
          <w:rFonts w:asciiTheme="minorHAnsi" w:hAnsiTheme="minorHAnsi" w:cs="Microsoft Sans Serif"/>
          <w:sz w:val="22"/>
          <w:szCs w:val="22"/>
        </w:rPr>
        <w:t>,</w:t>
      </w:r>
      <w:r w:rsidR="00E16B04" w:rsidRPr="00BF1EB0">
        <w:rPr>
          <w:rFonts w:asciiTheme="minorHAnsi" w:hAnsiTheme="minorHAnsi" w:cs="Microsoft Sans Serif"/>
          <w:sz w:val="22"/>
          <w:szCs w:val="22"/>
        </w:rPr>
        <w:t xml:space="preserve"> monitored JMS Server and Connection pools for JDBC connections</w:t>
      </w:r>
      <w:r w:rsidR="00E16B04">
        <w:rPr>
          <w:rFonts w:asciiTheme="minorHAnsi" w:hAnsiTheme="minorHAnsi" w:cs="Microsoft Sans Serif"/>
          <w:sz w:val="22"/>
          <w:szCs w:val="22"/>
        </w:rPr>
        <w:t xml:space="preserve"> </w:t>
      </w:r>
      <w:r w:rsidR="00E16B04" w:rsidRPr="007E7E1B">
        <w:rPr>
          <w:rFonts w:asciiTheme="minorHAnsi" w:hAnsiTheme="minorHAnsi" w:cs="Microsoft Sans Serif"/>
          <w:sz w:val="22"/>
          <w:szCs w:val="22"/>
        </w:rPr>
        <w:t>and Troubleshooting Web</w:t>
      </w:r>
      <w:r w:rsidR="00E16B04">
        <w:rPr>
          <w:rFonts w:asciiTheme="minorHAnsi" w:hAnsiTheme="minorHAnsi" w:cs="Microsoft Sans Serif"/>
          <w:sz w:val="22"/>
          <w:szCs w:val="22"/>
        </w:rPr>
        <w:t xml:space="preserve"> </w:t>
      </w:r>
      <w:r w:rsidR="00E16B04" w:rsidRPr="007E7E1B">
        <w:rPr>
          <w:rFonts w:asciiTheme="minorHAnsi" w:hAnsiTheme="minorHAnsi" w:cs="Microsoft Sans Serif"/>
          <w:sz w:val="22"/>
          <w:szCs w:val="22"/>
        </w:rPr>
        <w:t>logic Server</w:t>
      </w:r>
    </w:p>
    <w:p w14:paraId="35C3E8E8" w14:textId="5A1F218A" w:rsidR="006954FC" w:rsidRPr="006954FC" w:rsidRDefault="00F60EE2" w:rsidP="006954FC">
      <w:pPr>
        <w:numPr>
          <w:ilvl w:val="0"/>
          <w:numId w:val="2"/>
        </w:numPr>
        <w:tabs>
          <w:tab w:val="left" w:pos="630"/>
        </w:tabs>
        <w:spacing w:line="276" w:lineRule="auto"/>
        <w:jc w:val="both"/>
        <w:rPr>
          <w:rFonts w:asciiTheme="minorHAnsi" w:hAnsiTheme="minorHAnsi" w:cs="Microsoft Sans Serif"/>
          <w:b/>
          <w:sz w:val="22"/>
          <w:szCs w:val="22"/>
        </w:rPr>
      </w:pPr>
      <w:r>
        <w:rPr>
          <w:rFonts w:asciiTheme="minorHAnsi" w:hAnsiTheme="minorHAnsi" w:cs="Microsoft Sans Serif"/>
          <w:sz w:val="22"/>
          <w:szCs w:val="22"/>
        </w:rPr>
        <w:t xml:space="preserve"> </w:t>
      </w:r>
      <w:r w:rsidR="006954FC" w:rsidRPr="00BF1EB0">
        <w:rPr>
          <w:rFonts w:asciiTheme="minorHAnsi" w:hAnsiTheme="minorHAnsi" w:cs="Microsoft Sans Serif"/>
          <w:sz w:val="22"/>
          <w:szCs w:val="22"/>
        </w:rPr>
        <w:t xml:space="preserve">Have </w:t>
      </w:r>
      <w:r w:rsidR="006954FC">
        <w:rPr>
          <w:rFonts w:asciiTheme="minorHAnsi" w:hAnsiTheme="minorHAnsi" w:cs="Microsoft Sans Serif"/>
          <w:sz w:val="22"/>
          <w:szCs w:val="22"/>
        </w:rPr>
        <w:t>in-depth</w:t>
      </w:r>
      <w:r w:rsidR="006954FC" w:rsidRPr="00BF1EB0">
        <w:rPr>
          <w:rFonts w:asciiTheme="minorHAnsi" w:hAnsiTheme="minorHAnsi" w:cs="Microsoft Sans Serif"/>
          <w:sz w:val="22"/>
          <w:szCs w:val="22"/>
        </w:rPr>
        <w:t xml:space="preserve"> </w:t>
      </w:r>
      <w:r w:rsidR="00F37E93">
        <w:rPr>
          <w:rFonts w:asciiTheme="minorHAnsi" w:hAnsiTheme="minorHAnsi" w:cs="Microsoft Sans Serif"/>
          <w:sz w:val="22"/>
          <w:szCs w:val="22"/>
        </w:rPr>
        <w:t>experience</w:t>
      </w:r>
      <w:r w:rsidR="006954FC" w:rsidRPr="00BF1EB0">
        <w:rPr>
          <w:rFonts w:asciiTheme="minorHAnsi" w:hAnsiTheme="minorHAnsi" w:cs="Microsoft Sans Serif"/>
          <w:sz w:val="22"/>
          <w:szCs w:val="22"/>
        </w:rPr>
        <w:t xml:space="preserve"> of SLA, Application Support &amp; maintenance, incident lifecycle</w:t>
      </w:r>
      <w:r w:rsidR="006954FC">
        <w:rPr>
          <w:rFonts w:asciiTheme="minorHAnsi" w:hAnsiTheme="minorHAnsi" w:cs="Microsoft Sans Serif"/>
          <w:sz w:val="22"/>
          <w:szCs w:val="22"/>
        </w:rPr>
        <w:t xml:space="preserve"> </w:t>
      </w:r>
    </w:p>
    <w:p w14:paraId="1DDE98E0" w14:textId="4024C857" w:rsidR="00903536" w:rsidRPr="009E3E0D" w:rsidRDefault="00F60EE2" w:rsidP="009E3E0D">
      <w:pPr>
        <w:numPr>
          <w:ilvl w:val="0"/>
          <w:numId w:val="2"/>
        </w:numPr>
        <w:tabs>
          <w:tab w:val="left" w:pos="630"/>
        </w:tabs>
        <w:spacing w:line="276" w:lineRule="auto"/>
        <w:jc w:val="both"/>
        <w:rPr>
          <w:rFonts w:asciiTheme="minorHAnsi" w:hAnsiTheme="minorHAnsi" w:cs="Microsoft Sans Serif"/>
          <w:sz w:val="22"/>
          <w:szCs w:val="22"/>
        </w:rPr>
      </w:pPr>
      <w:r>
        <w:rPr>
          <w:rFonts w:asciiTheme="minorHAnsi" w:hAnsiTheme="minorHAnsi" w:cs="Microsoft Sans Serif"/>
          <w:sz w:val="22"/>
          <w:szCs w:val="22"/>
        </w:rPr>
        <w:t xml:space="preserve"> </w:t>
      </w:r>
      <w:r w:rsidR="007D2074">
        <w:rPr>
          <w:rFonts w:asciiTheme="minorHAnsi" w:hAnsiTheme="minorHAnsi" w:cs="Microsoft Sans Serif"/>
          <w:sz w:val="22"/>
          <w:szCs w:val="22"/>
        </w:rPr>
        <w:t>In-depth knowledge on incident management, change management, problem management</w:t>
      </w:r>
    </w:p>
    <w:p w14:paraId="403A9C69" w14:textId="6F445881" w:rsidR="007D2074" w:rsidRPr="00903536" w:rsidRDefault="00F60EE2" w:rsidP="007D2074">
      <w:pPr>
        <w:numPr>
          <w:ilvl w:val="0"/>
          <w:numId w:val="2"/>
        </w:numPr>
        <w:tabs>
          <w:tab w:val="left" w:pos="630"/>
        </w:tabs>
        <w:spacing w:line="276" w:lineRule="auto"/>
        <w:jc w:val="both"/>
        <w:rPr>
          <w:rFonts w:asciiTheme="minorHAnsi" w:hAnsiTheme="minorHAnsi" w:cs="Microsoft Sans Serif"/>
          <w:b/>
          <w:sz w:val="22"/>
          <w:szCs w:val="22"/>
        </w:rPr>
      </w:pPr>
      <w:r>
        <w:rPr>
          <w:rFonts w:asciiTheme="minorHAnsi" w:hAnsiTheme="minorHAnsi" w:cs="Microsoft Sans Serif"/>
          <w:sz w:val="22"/>
          <w:szCs w:val="22"/>
        </w:rPr>
        <w:t xml:space="preserve"> </w:t>
      </w:r>
      <w:r w:rsidR="007D2074" w:rsidRPr="00CE36A4">
        <w:rPr>
          <w:rFonts w:asciiTheme="minorHAnsi" w:hAnsiTheme="minorHAnsi" w:cs="Microsoft Sans Serif"/>
          <w:sz w:val="22"/>
          <w:szCs w:val="22"/>
        </w:rPr>
        <w:t>Knowledge on F5 load balancers</w:t>
      </w:r>
      <w:r w:rsidR="00F9226E">
        <w:rPr>
          <w:rFonts w:asciiTheme="minorHAnsi" w:hAnsiTheme="minorHAnsi" w:cs="Microsoft Sans Serif"/>
          <w:sz w:val="22"/>
          <w:szCs w:val="22"/>
        </w:rPr>
        <w:t xml:space="preserve">, SAN technologies </w:t>
      </w:r>
      <w:r w:rsidR="00482F70">
        <w:rPr>
          <w:rFonts w:asciiTheme="minorHAnsi" w:hAnsiTheme="minorHAnsi" w:cs="Microsoft Sans Serif"/>
          <w:sz w:val="22"/>
          <w:szCs w:val="22"/>
        </w:rPr>
        <w:t xml:space="preserve">&amp; </w:t>
      </w:r>
      <w:r w:rsidR="007D2074">
        <w:rPr>
          <w:rFonts w:asciiTheme="minorHAnsi" w:hAnsiTheme="minorHAnsi" w:cs="Microsoft Sans Serif"/>
          <w:sz w:val="22"/>
          <w:szCs w:val="22"/>
        </w:rPr>
        <w:t xml:space="preserve">experienced </w:t>
      </w:r>
      <w:r w:rsidR="007D2074" w:rsidRPr="000510B6">
        <w:rPr>
          <w:rFonts w:asciiTheme="minorHAnsi" w:hAnsiTheme="minorHAnsi" w:cs="Microsoft Sans Serif"/>
          <w:sz w:val="22"/>
          <w:szCs w:val="22"/>
        </w:rPr>
        <w:t xml:space="preserve">on Double Take Service for </w:t>
      </w:r>
      <w:r w:rsidR="008333B1">
        <w:rPr>
          <w:rFonts w:asciiTheme="minorHAnsi" w:hAnsiTheme="minorHAnsi" w:cs="Microsoft Sans Serif"/>
          <w:sz w:val="22"/>
          <w:szCs w:val="22"/>
        </w:rPr>
        <w:t>data replications between multiple</w:t>
      </w:r>
      <w:r w:rsidR="007D2074" w:rsidRPr="000510B6">
        <w:rPr>
          <w:rFonts w:asciiTheme="minorHAnsi" w:hAnsiTheme="minorHAnsi" w:cs="Microsoft Sans Serif"/>
          <w:sz w:val="22"/>
          <w:szCs w:val="22"/>
        </w:rPr>
        <w:t xml:space="preserve"> systems</w:t>
      </w:r>
      <w:r w:rsidR="009E3E0D">
        <w:rPr>
          <w:rFonts w:asciiTheme="minorHAnsi" w:hAnsiTheme="minorHAnsi" w:cs="Microsoft Sans Serif"/>
          <w:sz w:val="22"/>
          <w:szCs w:val="22"/>
        </w:rPr>
        <w:t xml:space="preserve"> and DR testing</w:t>
      </w:r>
    </w:p>
    <w:p w14:paraId="0385FA59" w14:textId="3EABD2FF" w:rsidR="00E91940" w:rsidRDefault="00F60EE2" w:rsidP="00E91940">
      <w:pPr>
        <w:numPr>
          <w:ilvl w:val="0"/>
          <w:numId w:val="2"/>
        </w:numPr>
        <w:tabs>
          <w:tab w:val="left" w:pos="630"/>
        </w:tabs>
        <w:spacing w:line="276" w:lineRule="auto"/>
        <w:jc w:val="both"/>
        <w:rPr>
          <w:rFonts w:asciiTheme="minorHAnsi" w:hAnsiTheme="minorHAnsi" w:cs="Microsoft Sans Serif"/>
          <w:sz w:val="22"/>
          <w:szCs w:val="22"/>
        </w:rPr>
      </w:pPr>
      <w:r>
        <w:rPr>
          <w:rFonts w:asciiTheme="minorHAnsi" w:hAnsiTheme="minorHAnsi" w:cs="Microsoft Sans Serif"/>
          <w:sz w:val="22"/>
          <w:szCs w:val="22"/>
        </w:rPr>
        <w:t xml:space="preserve"> </w:t>
      </w:r>
      <w:r w:rsidR="00903536">
        <w:rPr>
          <w:rFonts w:asciiTheme="minorHAnsi" w:hAnsiTheme="minorHAnsi" w:cs="Microsoft Sans Serif"/>
          <w:sz w:val="22"/>
          <w:szCs w:val="22"/>
        </w:rPr>
        <w:t xml:space="preserve">Experienced for end to end application support service delivery and provides </w:t>
      </w:r>
      <w:r w:rsidR="00903536" w:rsidRPr="00FB5A92">
        <w:rPr>
          <w:rFonts w:asciiTheme="minorHAnsi" w:hAnsiTheme="minorHAnsi" w:cs="Microsoft Sans Serif"/>
          <w:sz w:val="22"/>
          <w:szCs w:val="22"/>
        </w:rPr>
        <w:t>24*7</w:t>
      </w:r>
      <w:r w:rsidR="00903536">
        <w:rPr>
          <w:rFonts w:asciiTheme="minorHAnsi" w:hAnsiTheme="minorHAnsi" w:cs="Microsoft Sans Serif"/>
          <w:sz w:val="22"/>
          <w:szCs w:val="22"/>
        </w:rPr>
        <w:t xml:space="preserve"> support</w:t>
      </w:r>
    </w:p>
    <w:p w14:paraId="60CA63B1" w14:textId="77777777" w:rsidR="00A52666" w:rsidRDefault="00A52666" w:rsidP="00A52666">
      <w:pPr>
        <w:tabs>
          <w:tab w:val="left" w:pos="630"/>
        </w:tabs>
        <w:spacing w:line="276" w:lineRule="auto"/>
        <w:ind w:left="720"/>
        <w:jc w:val="both"/>
        <w:rPr>
          <w:rFonts w:asciiTheme="minorHAnsi" w:hAnsiTheme="minorHAnsi" w:cs="Microsoft Sans Serif"/>
          <w:sz w:val="22"/>
          <w:szCs w:val="22"/>
        </w:rPr>
      </w:pPr>
    </w:p>
    <w:p w14:paraId="762AC149" w14:textId="21D6785F" w:rsidR="00FE1F9B" w:rsidRDefault="00FE1F9B" w:rsidP="00FE1F9B">
      <w:pPr>
        <w:jc w:val="both"/>
        <w:rPr>
          <w:rFonts w:ascii="Calibri" w:hAnsi="Calibri" w:cs="Calibri"/>
          <w:b/>
          <w:u w:val="single"/>
        </w:rPr>
      </w:pPr>
      <w:r w:rsidRPr="005A079D">
        <w:rPr>
          <w:rFonts w:ascii="Calibri" w:hAnsi="Calibri" w:cs="Calibri"/>
          <w:b/>
          <w:u w:val="single"/>
        </w:rPr>
        <w:t>Technical Skills:</w:t>
      </w:r>
    </w:p>
    <w:p w14:paraId="3BD49926" w14:textId="77777777" w:rsidR="00B22420" w:rsidRPr="005A079D" w:rsidRDefault="00B22420" w:rsidP="00FE1F9B">
      <w:pPr>
        <w:jc w:val="both"/>
        <w:rPr>
          <w:rFonts w:ascii="Calibri" w:hAnsi="Calibri"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5"/>
        <w:gridCol w:w="6306"/>
      </w:tblGrid>
      <w:tr w:rsidR="00FE1F9B" w:rsidRPr="005A079D" w14:paraId="0D003C60" w14:textId="77777777" w:rsidTr="00C9683E">
        <w:trPr>
          <w:trHeight w:val="243"/>
        </w:trPr>
        <w:tc>
          <w:tcPr>
            <w:tcW w:w="3435" w:type="dxa"/>
          </w:tcPr>
          <w:p w14:paraId="61460AB9" w14:textId="77777777" w:rsidR="00FE1F9B" w:rsidRPr="005A079D" w:rsidRDefault="00FE1F9B" w:rsidP="00C9683E">
            <w:pPr>
              <w:widowControl w:val="0"/>
              <w:autoSpaceDE w:val="0"/>
              <w:snapToGrid w:val="0"/>
              <w:jc w:val="both"/>
              <w:rPr>
                <w:rFonts w:ascii="Calibri" w:hAnsi="Calibri" w:cs="Calibri"/>
                <w:sz w:val="22"/>
                <w:szCs w:val="22"/>
              </w:rPr>
            </w:pPr>
            <w:r>
              <w:rPr>
                <w:rFonts w:ascii="Calibri" w:hAnsi="Calibri" w:cs="Calibri"/>
                <w:sz w:val="22"/>
                <w:szCs w:val="22"/>
              </w:rPr>
              <w:t>Integration Tools</w:t>
            </w:r>
          </w:p>
        </w:tc>
        <w:tc>
          <w:tcPr>
            <w:tcW w:w="6306" w:type="dxa"/>
          </w:tcPr>
          <w:p w14:paraId="57164920" w14:textId="416201E1" w:rsidR="00FE1F9B" w:rsidRPr="005A079D" w:rsidRDefault="00FE1F9B" w:rsidP="00C9683E">
            <w:pPr>
              <w:widowControl w:val="0"/>
              <w:autoSpaceDE w:val="0"/>
              <w:snapToGrid w:val="0"/>
              <w:jc w:val="both"/>
              <w:rPr>
                <w:rFonts w:ascii="Calibri" w:hAnsi="Calibri" w:cs="Calibri"/>
                <w:sz w:val="22"/>
                <w:szCs w:val="22"/>
              </w:rPr>
            </w:pPr>
            <w:r>
              <w:rPr>
                <w:rFonts w:ascii="Calibri" w:hAnsi="Calibri" w:cs="Calibri"/>
                <w:sz w:val="22"/>
                <w:szCs w:val="22"/>
              </w:rPr>
              <w:t>MuleSoft</w:t>
            </w:r>
          </w:p>
        </w:tc>
      </w:tr>
      <w:tr w:rsidR="00FE1F9B" w:rsidRPr="005A079D" w14:paraId="60AEE862" w14:textId="77777777" w:rsidTr="00C9683E">
        <w:trPr>
          <w:trHeight w:val="243"/>
        </w:trPr>
        <w:tc>
          <w:tcPr>
            <w:tcW w:w="3435" w:type="dxa"/>
          </w:tcPr>
          <w:p w14:paraId="5D18E9FE" w14:textId="77777777" w:rsidR="00FE1F9B" w:rsidRPr="005A079D" w:rsidRDefault="00FE1F9B" w:rsidP="00C9683E">
            <w:pPr>
              <w:widowControl w:val="0"/>
              <w:autoSpaceDE w:val="0"/>
              <w:snapToGrid w:val="0"/>
              <w:jc w:val="both"/>
              <w:rPr>
                <w:rFonts w:ascii="Calibri" w:hAnsi="Calibri" w:cs="Calibri"/>
                <w:sz w:val="22"/>
                <w:szCs w:val="22"/>
              </w:rPr>
            </w:pPr>
            <w:r w:rsidRPr="005A079D">
              <w:rPr>
                <w:rFonts w:ascii="Calibri" w:hAnsi="Calibri" w:cs="Calibri"/>
                <w:sz w:val="22"/>
                <w:szCs w:val="22"/>
              </w:rPr>
              <w:t>SOA Technologies</w:t>
            </w:r>
          </w:p>
        </w:tc>
        <w:tc>
          <w:tcPr>
            <w:tcW w:w="6306" w:type="dxa"/>
          </w:tcPr>
          <w:p w14:paraId="1FD59B2E" w14:textId="4BF36B6B" w:rsidR="00FE1F9B" w:rsidRPr="005A079D" w:rsidRDefault="00FE1F9B" w:rsidP="00C9683E">
            <w:pPr>
              <w:widowControl w:val="0"/>
              <w:autoSpaceDE w:val="0"/>
              <w:snapToGrid w:val="0"/>
              <w:jc w:val="both"/>
              <w:rPr>
                <w:rFonts w:ascii="Calibri" w:hAnsi="Calibri" w:cs="Calibri"/>
                <w:sz w:val="22"/>
                <w:szCs w:val="22"/>
              </w:rPr>
            </w:pPr>
            <w:r w:rsidRPr="008138A8">
              <w:rPr>
                <w:rFonts w:ascii="Calibri" w:hAnsi="Calibri" w:cs="Calibri"/>
                <w:sz w:val="22"/>
                <w:szCs w:val="22"/>
              </w:rPr>
              <w:t>WSDL,</w:t>
            </w:r>
            <w:r>
              <w:rPr>
                <w:rFonts w:ascii="Calibri" w:hAnsi="Calibri" w:cs="Calibri"/>
                <w:sz w:val="22"/>
                <w:szCs w:val="22"/>
              </w:rPr>
              <w:t xml:space="preserve"> WADL </w:t>
            </w:r>
            <w:r w:rsidRPr="008138A8">
              <w:rPr>
                <w:rFonts w:ascii="Calibri" w:hAnsi="Calibri" w:cs="Calibri"/>
                <w:sz w:val="22"/>
                <w:szCs w:val="22"/>
              </w:rPr>
              <w:t>SOAP, REST</w:t>
            </w:r>
            <w:r>
              <w:rPr>
                <w:rFonts w:ascii="Calibri" w:hAnsi="Calibri" w:cs="Calibri"/>
                <w:sz w:val="22"/>
                <w:szCs w:val="22"/>
              </w:rPr>
              <w:t xml:space="preserve"> APIs, RAML</w:t>
            </w:r>
          </w:p>
        </w:tc>
      </w:tr>
      <w:tr w:rsidR="00FE1F9B" w:rsidRPr="005A079D" w14:paraId="5F8A42C8" w14:textId="77777777" w:rsidTr="00C9683E">
        <w:trPr>
          <w:trHeight w:val="243"/>
        </w:trPr>
        <w:tc>
          <w:tcPr>
            <w:tcW w:w="3435" w:type="dxa"/>
          </w:tcPr>
          <w:p w14:paraId="3115EC0B" w14:textId="77777777" w:rsidR="00FE1F9B" w:rsidRPr="005A079D" w:rsidRDefault="00FE1F9B" w:rsidP="00C9683E">
            <w:pPr>
              <w:widowControl w:val="0"/>
              <w:autoSpaceDE w:val="0"/>
              <w:snapToGrid w:val="0"/>
              <w:rPr>
                <w:rFonts w:ascii="Calibri" w:hAnsi="Calibri" w:cs="Calibri"/>
                <w:color w:val="000000"/>
                <w:sz w:val="22"/>
                <w:szCs w:val="22"/>
              </w:rPr>
            </w:pPr>
            <w:r w:rsidRPr="005A079D">
              <w:rPr>
                <w:rFonts w:ascii="Calibri" w:hAnsi="Calibri" w:cs="Calibri"/>
                <w:color w:val="000000"/>
                <w:sz w:val="22"/>
                <w:szCs w:val="22"/>
              </w:rPr>
              <w:t>IDEs</w:t>
            </w:r>
          </w:p>
        </w:tc>
        <w:tc>
          <w:tcPr>
            <w:tcW w:w="6306" w:type="dxa"/>
          </w:tcPr>
          <w:p w14:paraId="310D1FD0" w14:textId="3EBB4AE6" w:rsidR="00FE1F9B" w:rsidRPr="005A079D" w:rsidRDefault="00FE1F9B" w:rsidP="00C9683E">
            <w:pPr>
              <w:widowControl w:val="0"/>
              <w:autoSpaceDE w:val="0"/>
              <w:snapToGrid w:val="0"/>
              <w:rPr>
                <w:rFonts w:ascii="Calibri" w:hAnsi="Calibri" w:cs="Calibri"/>
                <w:color w:val="000000"/>
                <w:sz w:val="22"/>
                <w:szCs w:val="22"/>
              </w:rPr>
            </w:pPr>
            <w:proofErr w:type="spellStart"/>
            <w:r>
              <w:rPr>
                <w:rFonts w:ascii="Calibri" w:hAnsi="Calibri" w:cs="Calibri"/>
                <w:color w:val="000000"/>
                <w:sz w:val="22"/>
                <w:szCs w:val="22"/>
              </w:rPr>
              <w:t>AnyPoint</w:t>
            </w:r>
            <w:proofErr w:type="spellEnd"/>
            <w:r>
              <w:rPr>
                <w:rFonts w:ascii="Calibri" w:hAnsi="Calibri" w:cs="Calibri"/>
                <w:color w:val="000000"/>
                <w:sz w:val="22"/>
                <w:szCs w:val="22"/>
              </w:rPr>
              <w:t xml:space="preserve"> Studio, </w:t>
            </w:r>
            <w:r w:rsidRPr="005A079D">
              <w:rPr>
                <w:rFonts w:ascii="Calibri" w:hAnsi="Calibri" w:cs="Calibri"/>
                <w:color w:val="000000"/>
                <w:sz w:val="22"/>
                <w:szCs w:val="22"/>
              </w:rPr>
              <w:t xml:space="preserve">Eclipse, </w:t>
            </w:r>
            <w:r w:rsidR="009D3311">
              <w:rPr>
                <w:rFonts w:ascii="Calibri" w:hAnsi="Calibri" w:cs="Calibri"/>
                <w:color w:val="000000"/>
                <w:sz w:val="22"/>
                <w:szCs w:val="22"/>
              </w:rPr>
              <w:t>WSAD,</w:t>
            </w:r>
            <w:r w:rsidR="00BE4891">
              <w:rPr>
                <w:rFonts w:ascii="Calibri" w:hAnsi="Calibri" w:cs="Calibri"/>
                <w:color w:val="000000"/>
                <w:sz w:val="22"/>
                <w:szCs w:val="22"/>
              </w:rPr>
              <w:t xml:space="preserve"> </w:t>
            </w:r>
            <w:r w:rsidRPr="005A079D">
              <w:rPr>
                <w:rFonts w:ascii="Calibri" w:hAnsi="Calibri" w:cs="Calibri"/>
                <w:color w:val="000000"/>
                <w:sz w:val="22"/>
                <w:szCs w:val="22"/>
              </w:rPr>
              <w:t>SOAP UI, TOAD</w:t>
            </w:r>
            <w:r w:rsidR="00FC437E">
              <w:rPr>
                <w:rFonts w:ascii="Calibri" w:hAnsi="Calibri" w:cs="Calibri"/>
                <w:color w:val="000000"/>
                <w:sz w:val="22"/>
                <w:szCs w:val="22"/>
              </w:rPr>
              <w:t xml:space="preserve">, putty, WinSCP, File </w:t>
            </w:r>
            <w:proofErr w:type="spellStart"/>
            <w:r w:rsidR="00FC437E">
              <w:rPr>
                <w:rFonts w:ascii="Calibri" w:hAnsi="Calibri" w:cs="Calibri"/>
                <w:color w:val="000000"/>
                <w:sz w:val="22"/>
                <w:szCs w:val="22"/>
              </w:rPr>
              <w:t>Zilla</w:t>
            </w:r>
            <w:proofErr w:type="spellEnd"/>
            <w:r w:rsidRPr="005A079D">
              <w:rPr>
                <w:rFonts w:ascii="Calibri" w:hAnsi="Calibri" w:cs="Calibri"/>
                <w:color w:val="000000"/>
                <w:sz w:val="22"/>
                <w:szCs w:val="22"/>
              </w:rPr>
              <w:t xml:space="preserve"> and SQL Develope</w:t>
            </w:r>
            <w:r>
              <w:rPr>
                <w:rFonts w:ascii="Calibri" w:hAnsi="Calibri" w:cs="Calibri"/>
                <w:color w:val="000000"/>
                <w:sz w:val="22"/>
                <w:szCs w:val="22"/>
              </w:rPr>
              <w:t>r.</w:t>
            </w:r>
          </w:p>
        </w:tc>
      </w:tr>
      <w:tr w:rsidR="00FC437E" w:rsidRPr="005A079D" w14:paraId="70C75C3F" w14:textId="77777777" w:rsidTr="00C9683E">
        <w:trPr>
          <w:trHeight w:val="243"/>
        </w:trPr>
        <w:tc>
          <w:tcPr>
            <w:tcW w:w="3435" w:type="dxa"/>
          </w:tcPr>
          <w:p w14:paraId="45852A10" w14:textId="03C96E7F" w:rsidR="00FC437E" w:rsidRPr="005A079D" w:rsidRDefault="00FC437E" w:rsidP="00C9683E">
            <w:pPr>
              <w:widowControl w:val="0"/>
              <w:autoSpaceDE w:val="0"/>
              <w:snapToGrid w:val="0"/>
              <w:rPr>
                <w:rFonts w:ascii="Calibri" w:hAnsi="Calibri" w:cs="Calibri"/>
                <w:color w:val="000000"/>
                <w:sz w:val="22"/>
                <w:szCs w:val="22"/>
              </w:rPr>
            </w:pPr>
            <w:r>
              <w:rPr>
                <w:rFonts w:asciiTheme="minorHAnsi" w:hAnsiTheme="minorHAnsi" w:cs="Microsoft Sans Serif"/>
                <w:sz w:val="22"/>
                <w:szCs w:val="22"/>
              </w:rPr>
              <w:t>Application Servers</w:t>
            </w:r>
          </w:p>
        </w:tc>
        <w:tc>
          <w:tcPr>
            <w:tcW w:w="6306" w:type="dxa"/>
          </w:tcPr>
          <w:p w14:paraId="20AB9031" w14:textId="70063B8E" w:rsidR="00FC437E" w:rsidRDefault="00FC437E" w:rsidP="00C9683E">
            <w:pPr>
              <w:widowControl w:val="0"/>
              <w:autoSpaceDE w:val="0"/>
              <w:snapToGrid w:val="0"/>
              <w:rPr>
                <w:rFonts w:ascii="Calibri" w:hAnsi="Calibri" w:cs="Calibri"/>
                <w:color w:val="000000"/>
                <w:sz w:val="22"/>
                <w:szCs w:val="22"/>
              </w:rPr>
            </w:pPr>
            <w:r>
              <w:rPr>
                <w:rFonts w:asciiTheme="minorHAnsi" w:hAnsiTheme="minorHAnsi" w:cs="Microsoft Sans Serif"/>
                <w:sz w:val="22"/>
                <w:szCs w:val="22"/>
              </w:rPr>
              <w:t xml:space="preserve">Oracle </w:t>
            </w:r>
            <w:r w:rsidRPr="000510B6">
              <w:rPr>
                <w:rFonts w:asciiTheme="minorHAnsi" w:hAnsiTheme="minorHAnsi" w:cs="Microsoft Sans Serif"/>
                <w:sz w:val="22"/>
                <w:szCs w:val="22"/>
              </w:rPr>
              <w:t>Web logic</w:t>
            </w:r>
            <w:r w:rsidRPr="000510B6">
              <w:rPr>
                <w:rFonts w:asciiTheme="minorHAnsi" w:hAnsiTheme="minorHAnsi" w:cs="Microsoft Sans Serif"/>
                <w:sz w:val="22"/>
                <w:szCs w:val="22"/>
                <w:lang w:eastAsia="ja-JP"/>
              </w:rPr>
              <w:t>,</w:t>
            </w:r>
            <w:r>
              <w:rPr>
                <w:rFonts w:asciiTheme="minorHAnsi" w:hAnsiTheme="minorHAnsi" w:cs="Microsoft Sans Serif"/>
                <w:sz w:val="22"/>
                <w:szCs w:val="22"/>
                <w:lang w:eastAsia="ja-JP"/>
              </w:rPr>
              <w:t xml:space="preserve"> IBM</w:t>
            </w:r>
            <w:r>
              <w:rPr>
                <w:rFonts w:asciiTheme="minorHAnsi" w:hAnsiTheme="minorHAnsi" w:cs="Microsoft Sans Serif"/>
                <w:sz w:val="22"/>
                <w:szCs w:val="22"/>
              </w:rPr>
              <w:t xml:space="preserve"> Web Sphere, Apache Tomcat</w:t>
            </w:r>
          </w:p>
        </w:tc>
      </w:tr>
      <w:tr w:rsidR="00FE1F9B" w:rsidRPr="005A079D" w14:paraId="45FA9E68" w14:textId="77777777" w:rsidTr="00C9683E">
        <w:trPr>
          <w:trHeight w:val="243"/>
        </w:trPr>
        <w:tc>
          <w:tcPr>
            <w:tcW w:w="3435" w:type="dxa"/>
          </w:tcPr>
          <w:p w14:paraId="5630D2CA" w14:textId="2204B789" w:rsidR="00FE1F9B" w:rsidRPr="005A079D" w:rsidRDefault="00FE1F9B" w:rsidP="00C9683E">
            <w:pPr>
              <w:widowControl w:val="0"/>
              <w:autoSpaceDE w:val="0"/>
              <w:snapToGrid w:val="0"/>
              <w:jc w:val="both"/>
              <w:rPr>
                <w:rFonts w:ascii="Calibri" w:hAnsi="Calibri" w:cs="Calibri"/>
                <w:sz w:val="22"/>
                <w:szCs w:val="22"/>
              </w:rPr>
            </w:pPr>
            <w:r w:rsidRPr="005A079D">
              <w:rPr>
                <w:rFonts w:ascii="Calibri" w:hAnsi="Calibri" w:cs="Calibri"/>
                <w:sz w:val="22"/>
                <w:szCs w:val="22"/>
              </w:rPr>
              <w:t>Build &amp; Config</w:t>
            </w:r>
            <w:r w:rsidR="00FC437E">
              <w:rPr>
                <w:rFonts w:ascii="Calibri" w:hAnsi="Calibri" w:cs="Calibri"/>
                <w:sz w:val="22"/>
                <w:szCs w:val="22"/>
              </w:rPr>
              <w:t xml:space="preserve"> and integration </w:t>
            </w:r>
            <w:r w:rsidRPr="005A079D">
              <w:rPr>
                <w:rFonts w:ascii="Calibri" w:hAnsi="Calibri" w:cs="Calibri"/>
                <w:sz w:val="22"/>
                <w:szCs w:val="22"/>
              </w:rPr>
              <w:t xml:space="preserve">tools </w:t>
            </w:r>
          </w:p>
        </w:tc>
        <w:tc>
          <w:tcPr>
            <w:tcW w:w="6306" w:type="dxa"/>
          </w:tcPr>
          <w:p w14:paraId="2A136AF2" w14:textId="36B2A277" w:rsidR="00FE1F9B" w:rsidRPr="005A079D" w:rsidRDefault="00FE1F9B" w:rsidP="00C9683E">
            <w:pPr>
              <w:widowControl w:val="0"/>
              <w:autoSpaceDE w:val="0"/>
              <w:snapToGrid w:val="0"/>
              <w:jc w:val="both"/>
              <w:rPr>
                <w:rFonts w:ascii="Calibri" w:hAnsi="Calibri" w:cs="Calibri"/>
                <w:sz w:val="22"/>
                <w:szCs w:val="22"/>
              </w:rPr>
            </w:pPr>
            <w:r>
              <w:rPr>
                <w:rFonts w:ascii="Calibri" w:hAnsi="Calibri" w:cs="Calibri"/>
                <w:sz w:val="22"/>
                <w:szCs w:val="22"/>
              </w:rPr>
              <w:t xml:space="preserve">Jenkins, </w:t>
            </w:r>
            <w:r w:rsidRPr="005A079D">
              <w:rPr>
                <w:rFonts w:ascii="Calibri" w:hAnsi="Calibri" w:cs="Calibri"/>
                <w:sz w:val="22"/>
                <w:szCs w:val="22"/>
              </w:rPr>
              <w:t>ANT, Maven, Ansible</w:t>
            </w:r>
            <w:r w:rsidR="00FC437E">
              <w:rPr>
                <w:rFonts w:ascii="Calibri" w:hAnsi="Calibri" w:cs="Calibri"/>
                <w:sz w:val="22"/>
                <w:szCs w:val="22"/>
              </w:rPr>
              <w:t>,</w:t>
            </w:r>
            <w:r w:rsidR="00FC437E" w:rsidRPr="005A079D">
              <w:rPr>
                <w:rFonts w:ascii="Calibri" w:hAnsi="Calibri" w:cs="Calibri"/>
                <w:sz w:val="22"/>
                <w:szCs w:val="22"/>
              </w:rPr>
              <w:t xml:space="preserve"> SVN, GIT</w:t>
            </w:r>
            <w:r w:rsidR="009762FE">
              <w:rPr>
                <w:rFonts w:ascii="Calibri" w:hAnsi="Calibri" w:cs="Calibri"/>
                <w:sz w:val="22"/>
                <w:szCs w:val="22"/>
              </w:rPr>
              <w:t>, Docker</w:t>
            </w:r>
            <w:r w:rsidR="00FC437E" w:rsidRPr="005A079D">
              <w:rPr>
                <w:rFonts w:ascii="Calibri" w:hAnsi="Calibri" w:cs="Calibri"/>
                <w:sz w:val="22"/>
                <w:szCs w:val="22"/>
              </w:rPr>
              <w:t xml:space="preserve"> and CVS</w:t>
            </w:r>
            <w:r w:rsidR="00FC437E">
              <w:rPr>
                <w:rFonts w:ascii="Calibri" w:hAnsi="Calibri" w:cs="Calibri"/>
                <w:sz w:val="22"/>
                <w:szCs w:val="22"/>
              </w:rPr>
              <w:t>.</w:t>
            </w:r>
          </w:p>
        </w:tc>
      </w:tr>
      <w:tr w:rsidR="00FE1F9B" w:rsidRPr="005A079D" w14:paraId="46EBCF2F" w14:textId="77777777" w:rsidTr="00C9683E">
        <w:trPr>
          <w:trHeight w:val="243"/>
        </w:trPr>
        <w:tc>
          <w:tcPr>
            <w:tcW w:w="3435" w:type="dxa"/>
          </w:tcPr>
          <w:p w14:paraId="11883DA0" w14:textId="77777777" w:rsidR="00FE1F9B" w:rsidRPr="005A079D" w:rsidRDefault="00FE1F9B" w:rsidP="00C9683E">
            <w:pPr>
              <w:widowControl w:val="0"/>
              <w:autoSpaceDE w:val="0"/>
              <w:snapToGrid w:val="0"/>
              <w:jc w:val="both"/>
              <w:rPr>
                <w:rFonts w:ascii="Calibri" w:hAnsi="Calibri" w:cs="Calibri"/>
                <w:sz w:val="22"/>
                <w:szCs w:val="22"/>
              </w:rPr>
            </w:pPr>
            <w:r w:rsidRPr="005A079D">
              <w:rPr>
                <w:rFonts w:ascii="Calibri" w:hAnsi="Calibri" w:cs="Calibri"/>
                <w:sz w:val="22"/>
                <w:szCs w:val="22"/>
              </w:rPr>
              <w:t>Databases</w:t>
            </w:r>
          </w:p>
        </w:tc>
        <w:tc>
          <w:tcPr>
            <w:tcW w:w="6306" w:type="dxa"/>
          </w:tcPr>
          <w:p w14:paraId="32B0E271" w14:textId="3A279E36" w:rsidR="00FE1F9B" w:rsidRPr="005A079D" w:rsidRDefault="00FE1F9B" w:rsidP="00C9683E">
            <w:pPr>
              <w:widowControl w:val="0"/>
              <w:autoSpaceDE w:val="0"/>
              <w:snapToGrid w:val="0"/>
              <w:jc w:val="both"/>
              <w:rPr>
                <w:rFonts w:ascii="Calibri" w:hAnsi="Calibri" w:cs="Calibri"/>
                <w:color w:val="000000"/>
                <w:sz w:val="22"/>
                <w:szCs w:val="22"/>
              </w:rPr>
            </w:pPr>
            <w:r w:rsidRPr="005A079D">
              <w:rPr>
                <w:rFonts w:ascii="Calibri" w:hAnsi="Calibri" w:cs="Calibri"/>
                <w:color w:val="000000"/>
                <w:sz w:val="22"/>
                <w:szCs w:val="22"/>
              </w:rPr>
              <w:t>Oracle</w:t>
            </w:r>
            <w:r>
              <w:rPr>
                <w:rFonts w:ascii="Calibri" w:hAnsi="Calibri" w:cs="Calibri"/>
                <w:color w:val="000000"/>
                <w:sz w:val="22"/>
                <w:szCs w:val="22"/>
              </w:rPr>
              <w:t>, SQL</w:t>
            </w:r>
          </w:p>
        </w:tc>
      </w:tr>
      <w:tr w:rsidR="00FE1F9B" w:rsidRPr="005A079D" w14:paraId="509064BA" w14:textId="77777777" w:rsidTr="00C9683E">
        <w:trPr>
          <w:trHeight w:val="243"/>
        </w:trPr>
        <w:tc>
          <w:tcPr>
            <w:tcW w:w="3435" w:type="dxa"/>
          </w:tcPr>
          <w:p w14:paraId="5F781883" w14:textId="77777777" w:rsidR="00FE1F9B" w:rsidRPr="005A079D" w:rsidRDefault="00FE1F9B" w:rsidP="00C9683E">
            <w:pPr>
              <w:widowControl w:val="0"/>
              <w:autoSpaceDE w:val="0"/>
              <w:snapToGrid w:val="0"/>
              <w:jc w:val="both"/>
              <w:rPr>
                <w:rFonts w:ascii="Calibri" w:hAnsi="Calibri" w:cs="Calibri"/>
                <w:sz w:val="22"/>
                <w:szCs w:val="22"/>
              </w:rPr>
            </w:pPr>
            <w:r w:rsidRPr="005A079D">
              <w:rPr>
                <w:rFonts w:ascii="Calibri" w:hAnsi="Calibri" w:cs="Calibri"/>
                <w:sz w:val="22"/>
                <w:szCs w:val="22"/>
              </w:rPr>
              <w:t>Operating Systems</w:t>
            </w:r>
          </w:p>
        </w:tc>
        <w:tc>
          <w:tcPr>
            <w:tcW w:w="6306" w:type="dxa"/>
          </w:tcPr>
          <w:p w14:paraId="1D513CA6" w14:textId="48C42EC9" w:rsidR="00FE1F9B" w:rsidRPr="005A079D" w:rsidRDefault="00FC437E" w:rsidP="00C9683E">
            <w:pPr>
              <w:widowControl w:val="0"/>
              <w:autoSpaceDE w:val="0"/>
              <w:snapToGrid w:val="0"/>
              <w:jc w:val="both"/>
              <w:rPr>
                <w:rFonts w:ascii="Calibri" w:hAnsi="Calibri" w:cs="Calibri"/>
                <w:color w:val="000000"/>
                <w:sz w:val="22"/>
                <w:szCs w:val="22"/>
              </w:rPr>
            </w:pPr>
            <w:r>
              <w:rPr>
                <w:rFonts w:asciiTheme="minorHAnsi" w:hAnsiTheme="minorHAnsi" w:cs="Microsoft Sans Serif"/>
                <w:sz w:val="22"/>
                <w:szCs w:val="22"/>
              </w:rPr>
              <w:t xml:space="preserve">Ubuntu, CentOS, Linux, Unix, </w:t>
            </w:r>
            <w:r w:rsidRPr="000510B6">
              <w:rPr>
                <w:rFonts w:asciiTheme="minorHAnsi" w:hAnsiTheme="minorHAnsi" w:cs="Microsoft Sans Serif"/>
                <w:sz w:val="22"/>
                <w:szCs w:val="22"/>
              </w:rPr>
              <w:t>Window</w:t>
            </w:r>
            <w:r>
              <w:rPr>
                <w:rFonts w:asciiTheme="minorHAnsi" w:hAnsiTheme="minorHAnsi" w:cs="Microsoft Sans Serif"/>
                <w:sz w:val="22"/>
                <w:szCs w:val="22"/>
              </w:rPr>
              <w:t>s, VMWare and OVM</w:t>
            </w:r>
          </w:p>
        </w:tc>
      </w:tr>
      <w:tr w:rsidR="00FE1F9B" w:rsidRPr="005A079D" w14:paraId="5F5807E3" w14:textId="77777777" w:rsidTr="00C9683E">
        <w:trPr>
          <w:trHeight w:val="243"/>
        </w:trPr>
        <w:tc>
          <w:tcPr>
            <w:tcW w:w="3435" w:type="dxa"/>
          </w:tcPr>
          <w:p w14:paraId="4E7504CB" w14:textId="77777777" w:rsidR="00FE1F9B" w:rsidRPr="005A079D" w:rsidRDefault="00FE1F9B" w:rsidP="00C9683E">
            <w:pPr>
              <w:widowControl w:val="0"/>
              <w:autoSpaceDE w:val="0"/>
              <w:snapToGrid w:val="0"/>
              <w:jc w:val="both"/>
              <w:rPr>
                <w:rFonts w:ascii="Calibri" w:hAnsi="Calibri" w:cs="Calibri"/>
                <w:sz w:val="22"/>
                <w:szCs w:val="22"/>
              </w:rPr>
            </w:pPr>
            <w:r w:rsidRPr="005A079D">
              <w:rPr>
                <w:rFonts w:ascii="Calibri" w:hAnsi="Calibri" w:cs="Calibri"/>
                <w:sz w:val="22"/>
                <w:szCs w:val="22"/>
              </w:rPr>
              <w:t>Programming Languages</w:t>
            </w:r>
          </w:p>
        </w:tc>
        <w:tc>
          <w:tcPr>
            <w:tcW w:w="6306" w:type="dxa"/>
          </w:tcPr>
          <w:p w14:paraId="7A45B5B0" w14:textId="72F52279" w:rsidR="00FE1F9B" w:rsidRPr="00FC437E" w:rsidRDefault="00FC437E" w:rsidP="00FC437E">
            <w:pPr>
              <w:spacing w:line="276" w:lineRule="auto"/>
              <w:jc w:val="both"/>
              <w:rPr>
                <w:rFonts w:asciiTheme="minorHAnsi" w:hAnsiTheme="minorHAnsi" w:cs="Microsoft Sans Serif"/>
                <w:sz w:val="22"/>
                <w:szCs w:val="22"/>
              </w:rPr>
            </w:pPr>
            <w:r w:rsidRPr="000510B6">
              <w:rPr>
                <w:rFonts w:asciiTheme="minorHAnsi" w:hAnsiTheme="minorHAnsi" w:cs="Microsoft Sans Serif"/>
                <w:sz w:val="22"/>
                <w:szCs w:val="22"/>
              </w:rPr>
              <w:t>Java</w:t>
            </w:r>
            <w:r>
              <w:rPr>
                <w:rFonts w:asciiTheme="minorHAnsi" w:hAnsiTheme="minorHAnsi" w:cs="Microsoft Sans Serif"/>
                <w:sz w:val="22"/>
                <w:szCs w:val="22"/>
              </w:rPr>
              <w:t>, Servlets, JSP, JDBC, XML, JMS, Web Services</w:t>
            </w:r>
          </w:p>
        </w:tc>
      </w:tr>
      <w:tr w:rsidR="00FE1F9B" w:rsidRPr="005A079D" w14:paraId="128D40C1" w14:textId="77777777" w:rsidTr="00C9683E">
        <w:trPr>
          <w:trHeight w:val="293"/>
        </w:trPr>
        <w:tc>
          <w:tcPr>
            <w:tcW w:w="3435" w:type="dxa"/>
          </w:tcPr>
          <w:p w14:paraId="4F337F7B" w14:textId="77777777" w:rsidR="00FE1F9B" w:rsidRPr="005A079D" w:rsidRDefault="00FE1F9B" w:rsidP="00C9683E">
            <w:pPr>
              <w:widowControl w:val="0"/>
              <w:autoSpaceDE w:val="0"/>
              <w:snapToGrid w:val="0"/>
              <w:jc w:val="both"/>
              <w:rPr>
                <w:rFonts w:ascii="Calibri" w:hAnsi="Calibri" w:cs="Calibri"/>
                <w:sz w:val="22"/>
                <w:szCs w:val="22"/>
              </w:rPr>
            </w:pPr>
            <w:r>
              <w:rPr>
                <w:rFonts w:ascii="Calibri" w:hAnsi="Calibri" w:cs="Calibri"/>
                <w:sz w:val="22"/>
                <w:szCs w:val="22"/>
              </w:rPr>
              <w:t>Other</w:t>
            </w:r>
            <w:r w:rsidRPr="005A079D">
              <w:rPr>
                <w:rFonts w:ascii="Calibri" w:hAnsi="Calibri" w:cs="Calibri"/>
                <w:sz w:val="22"/>
                <w:szCs w:val="22"/>
              </w:rPr>
              <w:t xml:space="preserve"> Tools</w:t>
            </w:r>
          </w:p>
        </w:tc>
        <w:tc>
          <w:tcPr>
            <w:tcW w:w="6306" w:type="dxa"/>
          </w:tcPr>
          <w:p w14:paraId="05AE80BB" w14:textId="7DF85B1C" w:rsidR="00FE1F9B" w:rsidRPr="005A079D" w:rsidRDefault="00FC437E" w:rsidP="00947641">
            <w:pPr>
              <w:tabs>
                <w:tab w:val="left" w:pos="630"/>
              </w:tabs>
              <w:spacing w:line="276" w:lineRule="auto"/>
              <w:jc w:val="both"/>
              <w:rPr>
                <w:rFonts w:ascii="Calibri" w:hAnsi="Calibri" w:cs="Calibri"/>
                <w:sz w:val="22"/>
                <w:szCs w:val="22"/>
              </w:rPr>
            </w:pPr>
            <w:r w:rsidRPr="000510B6">
              <w:rPr>
                <w:rFonts w:asciiTheme="minorHAnsi" w:hAnsiTheme="minorHAnsi" w:cs="Microsoft Sans Serif"/>
                <w:sz w:val="22"/>
                <w:szCs w:val="22"/>
                <w:lang w:eastAsia="ja-JP"/>
              </w:rPr>
              <w:t>BMC-</w:t>
            </w:r>
            <w:r w:rsidRPr="000510B6">
              <w:rPr>
                <w:rFonts w:asciiTheme="minorHAnsi" w:hAnsiTheme="minorHAnsi" w:cs="Microsoft Sans Serif"/>
                <w:sz w:val="22"/>
                <w:szCs w:val="22"/>
              </w:rPr>
              <w:t>Remedy</w:t>
            </w:r>
            <w:r w:rsidRPr="000510B6">
              <w:rPr>
                <w:rFonts w:asciiTheme="minorHAnsi" w:hAnsiTheme="minorHAnsi" w:cs="Microsoft Sans Serif"/>
                <w:sz w:val="22"/>
                <w:szCs w:val="22"/>
                <w:lang w:eastAsia="ja-JP"/>
              </w:rPr>
              <w:t>,</w:t>
            </w:r>
            <w:r>
              <w:rPr>
                <w:rFonts w:asciiTheme="minorHAnsi" w:hAnsiTheme="minorHAnsi" w:cs="Microsoft Sans Serif"/>
                <w:sz w:val="22"/>
                <w:szCs w:val="22"/>
                <w:lang w:eastAsia="ja-JP"/>
              </w:rPr>
              <w:t xml:space="preserve"> One ITSM,</w:t>
            </w:r>
            <w:r w:rsidRPr="000510B6">
              <w:rPr>
                <w:rFonts w:asciiTheme="minorHAnsi" w:hAnsiTheme="minorHAnsi" w:cs="Microsoft Sans Serif"/>
                <w:sz w:val="22"/>
                <w:szCs w:val="22"/>
                <w:lang w:eastAsia="ja-JP"/>
              </w:rPr>
              <w:t xml:space="preserve"> JIRA,</w:t>
            </w:r>
            <w:r w:rsidRPr="000510B6">
              <w:rPr>
                <w:rFonts w:asciiTheme="minorHAnsi" w:hAnsiTheme="minorHAnsi" w:cs="Microsoft Sans Serif"/>
                <w:sz w:val="22"/>
                <w:szCs w:val="22"/>
              </w:rPr>
              <w:t xml:space="preserve"> QA System</w:t>
            </w:r>
          </w:p>
        </w:tc>
      </w:tr>
    </w:tbl>
    <w:p w14:paraId="6DB79A98" w14:textId="77777777" w:rsidR="009F616B" w:rsidRDefault="009F616B" w:rsidP="00731214">
      <w:pPr>
        <w:jc w:val="both"/>
        <w:rPr>
          <w:rFonts w:asciiTheme="minorHAnsi" w:hAnsiTheme="minorHAnsi" w:cs="Microsoft Sans Serif"/>
          <w:b/>
          <w:bCs/>
          <w:sz w:val="22"/>
          <w:szCs w:val="22"/>
          <w:u w:val="single"/>
        </w:rPr>
      </w:pPr>
    </w:p>
    <w:p w14:paraId="51FDC4C0" w14:textId="3BCC2E31" w:rsidR="00731214" w:rsidRDefault="00731214" w:rsidP="00731214">
      <w:pPr>
        <w:jc w:val="both"/>
        <w:rPr>
          <w:rFonts w:asciiTheme="minorHAnsi" w:hAnsiTheme="minorHAnsi" w:cs="Microsoft Sans Serif"/>
          <w:b/>
          <w:bCs/>
          <w:sz w:val="22"/>
          <w:szCs w:val="22"/>
          <w:u w:val="single"/>
        </w:rPr>
      </w:pPr>
      <w:r w:rsidRPr="000510B6">
        <w:rPr>
          <w:rFonts w:asciiTheme="minorHAnsi" w:hAnsiTheme="minorHAnsi" w:cs="Microsoft Sans Serif"/>
          <w:b/>
          <w:bCs/>
          <w:sz w:val="22"/>
          <w:szCs w:val="22"/>
          <w:u w:val="single"/>
        </w:rPr>
        <w:lastRenderedPageBreak/>
        <w:t>Employment:</w:t>
      </w:r>
    </w:p>
    <w:p w14:paraId="0EF13AED" w14:textId="77777777" w:rsidR="000C5BAF" w:rsidRPr="000510B6" w:rsidRDefault="000C5BAF" w:rsidP="00731214">
      <w:pPr>
        <w:jc w:val="both"/>
        <w:rPr>
          <w:rFonts w:asciiTheme="minorHAnsi" w:hAnsiTheme="minorHAnsi" w:cs="Microsoft Sans Serif"/>
          <w:b/>
          <w:bCs/>
          <w:sz w:val="22"/>
          <w:szCs w:val="22"/>
          <w:u w:val="single"/>
        </w:rPr>
      </w:pPr>
    </w:p>
    <w:p w14:paraId="0F71CE6C" w14:textId="77777777" w:rsidR="00731214" w:rsidRPr="000510B6" w:rsidRDefault="00731214" w:rsidP="00731214">
      <w:pPr>
        <w:numPr>
          <w:ilvl w:val="0"/>
          <w:numId w:val="3"/>
        </w:numPr>
        <w:spacing w:line="276" w:lineRule="auto"/>
        <w:rPr>
          <w:rFonts w:asciiTheme="minorHAnsi" w:hAnsiTheme="minorHAnsi" w:cs="Microsoft Sans Serif"/>
          <w:b/>
          <w:bCs/>
          <w:sz w:val="22"/>
          <w:szCs w:val="22"/>
        </w:rPr>
      </w:pPr>
      <w:r>
        <w:rPr>
          <w:rFonts w:asciiTheme="minorHAnsi" w:hAnsiTheme="minorHAnsi" w:cs="Microsoft Sans Serif"/>
          <w:sz w:val="22"/>
          <w:szCs w:val="22"/>
        </w:rPr>
        <w:t>Worked</w:t>
      </w:r>
      <w:r w:rsidRPr="000510B6">
        <w:rPr>
          <w:rFonts w:asciiTheme="minorHAnsi" w:hAnsiTheme="minorHAnsi" w:cs="Microsoft Sans Serif"/>
          <w:sz w:val="22"/>
          <w:szCs w:val="22"/>
        </w:rPr>
        <w:t xml:space="preserve"> with </w:t>
      </w:r>
      <w:r>
        <w:rPr>
          <w:rFonts w:asciiTheme="minorHAnsi" w:hAnsiTheme="minorHAnsi" w:cs="Microsoft Sans Serif"/>
          <w:sz w:val="22"/>
          <w:szCs w:val="22"/>
        </w:rPr>
        <w:t>CGI information Systems</w:t>
      </w:r>
      <w:r w:rsidRPr="000510B6">
        <w:rPr>
          <w:rFonts w:asciiTheme="minorHAnsi" w:hAnsiTheme="minorHAnsi" w:cs="Microsoft Sans Serif"/>
          <w:sz w:val="22"/>
          <w:szCs w:val="22"/>
        </w:rPr>
        <w:t>,</w:t>
      </w:r>
      <w:r w:rsidRPr="000510B6">
        <w:rPr>
          <w:rFonts w:asciiTheme="minorHAnsi" w:hAnsiTheme="minorHAnsi" w:cs="Microsoft Sans Serif"/>
          <w:bCs/>
          <w:sz w:val="22"/>
          <w:szCs w:val="22"/>
        </w:rPr>
        <w:t xml:space="preserve"> </w:t>
      </w:r>
      <w:r w:rsidRPr="000510B6">
        <w:rPr>
          <w:rFonts w:asciiTheme="minorHAnsi" w:hAnsiTheme="minorHAnsi" w:cs="Microsoft Sans Serif"/>
          <w:bCs/>
          <w:sz w:val="22"/>
          <w:szCs w:val="22"/>
          <w:lang w:eastAsia="ja-JP"/>
        </w:rPr>
        <w:t>India</w:t>
      </w:r>
      <w:r w:rsidRPr="000510B6">
        <w:rPr>
          <w:rFonts w:asciiTheme="minorHAnsi" w:hAnsiTheme="minorHAnsi" w:cs="Microsoft Sans Serif"/>
          <w:b/>
          <w:bCs/>
          <w:sz w:val="22"/>
          <w:szCs w:val="22"/>
          <w:lang w:eastAsia="ja-JP"/>
        </w:rPr>
        <w:t xml:space="preserve"> </w:t>
      </w:r>
      <w:r w:rsidRPr="000510B6">
        <w:rPr>
          <w:rFonts w:asciiTheme="minorHAnsi" w:hAnsiTheme="minorHAnsi" w:cs="Microsoft Sans Serif"/>
          <w:sz w:val="22"/>
          <w:szCs w:val="22"/>
        </w:rPr>
        <w:t>as</w:t>
      </w:r>
      <w:r w:rsidRPr="000510B6">
        <w:rPr>
          <w:rFonts w:asciiTheme="minorHAnsi" w:hAnsiTheme="minorHAnsi" w:cs="Microsoft Sans Serif"/>
          <w:b/>
          <w:bCs/>
          <w:sz w:val="22"/>
          <w:szCs w:val="22"/>
        </w:rPr>
        <w:t xml:space="preserve"> </w:t>
      </w:r>
      <w:r>
        <w:rPr>
          <w:rFonts w:asciiTheme="minorHAnsi" w:hAnsiTheme="minorHAnsi" w:cs="Microsoft Sans Serif"/>
          <w:sz w:val="22"/>
          <w:szCs w:val="22"/>
        </w:rPr>
        <w:t>a</w:t>
      </w:r>
      <w:r w:rsidRPr="000510B6">
        <w:rPr>
          <w:rFonts w:asciiTheme="minorHAnsi" w:hAnsiTheme="minorHAnsi" w:cs="Microsoft Sans Serif"/>
          <w:b/>
          <w:bCs/>
          <w:sz w:val="22"/>
          <w:szCs w:val="22"/>
        </w:rPr>
        <w:t xml:space="preserve"> </w:t>
      </w:r>
      <w:r>
        <w:rPr>
          <w:rFonts w:asciiTheme="minorHAnsi" w:hAnsiTheme="minorHAnsi" w:cs="Microsoft Sans Serif"/>
          <w:bCs/>
          <w:sz w:val="22"/>
          <w:szCs w:val="22"/>
        </w:rPr>
        <w:t>Lead Analyst</w:t>
      </w:r>
      <w:r w:rsidRPr="000510B6">
        <w:rPr>
          <w:rFonts w:asciiTheme="minorHAnsi" w:hAnsiTheme="minorHAnsi" w:cs="Microsoft Sans Serif"/>
          <w:bCs/>
          <w:sz w:val="22"/>
          <w:szCs w:val="22"/>
        </w:rPr>
        <w:t xml:space="preserve"> from Dec </w:t>
      </w:r>
      <w:r>
        <w:rPr>
          <w:rFonts w:asciiTheme="minorHAnsi" w:hAnsiTheme="minorHAnsi" w:cs="Microsoft Sans Serif"/>
          <w:bCs/>
          <w:sz w:val="22"/>
          <w:szCs w:val="22"/>
        </w:rPr>
        <w:t>2008 to Oct 2018</w:t>
      </w:r>
    </w:p>
    <w:p w14:paraId="1C08C274" w14:textId="7CE50847" w:rsidR="00731214" w:rsidRPr="000510B6" w:rsidRDefault="00731214" w:rsidP="00731214">
      <w:pPr>
        <w:numPr>
          <w:ilvl w:val="0"/>
          <w:numId w:val="3"/>
        </w:numPr>
        <w:spacing w:line="276" w:lineRule="auto"/>
        <w:rPr>
          <w:rFonts w:asciiTheme="minorHAnsi" w:hAnsiTheme="minorHAnsi" w:cs="Microsoft Sans Serif"/>
          <w:b/>
          <w:bCs/>
          <w:sz w:val="22"/>
          <w:szCs w:val="22"/>
        </w:rPr>
      </w:pPr>
      <w:r w:rsidRPr="000510B6">
        <w:rPr>
          <w:rFonts w:asciiTheme="minorHAnsi" w:hAnsiTheme="minorHAnsi" w:cs="Microsoft Sans Serif"/>
          <w:sz w:val="22"/>
          <w:szCs w:val="22"/>
        </w:rPr>
        <w:t>Worked with IAP Company Pvt Ltd,</w:t>
      </w:r>
      <w:r w:rsidRPr="000510B6">
        <w:rPr>
          <w:rFonts w:asciiTheme="minorHAnsi" w:hAnsiTheme="minorHAnsi" w:cs="Microsoft Sans Serif"/>
          <w:bCs/>
          <w:sz w:val="22"/>
          <w:szCs w:val="22"/>
        </w:rPr>
        <w:t xml:space="preserve"> Japan &amp; </w:t>
      </w:r>
      <w:r w:rsidRPr="000510B6">
        <w:rPr>
          <w:rFonts w:asciiTheme="minorHAnsi" w:hAnsiTheme="minorHAnsi" w:cs="Microsoft Sans Serif"/>
          <w:bCs/>
          <w:sz w:val="22"/>
          <w:szCs w:val="22"/>
          <w:lang w:eastAsia="ja-JP"/>
        </w:rPr>
        <w:t>India</w:t>
      </w:r>
      <w:r w:rsidRPr="000510B6">
        <w:rPr>
          <w:rFonts w:asciiTheme="minorHAnsi" w:hAnsiTheme="minorHAnsi" w:cs="Microsoft Sans Serif"/>
          <w:b/>
          <w:bCs/>
          <w:sz w:val="22"/>
          <w:szCs w:val="22"/>
          <w:lang w:eastAsia="ja-JP"/>
        </w:rPr>
        <w:t xml:space="preserve"> </w:t>
      </w:r>
      <w:r w:rsidRPr="000510B6">
        <w:rPr>
          <w:rFonts w:asciiTheme="minorHAnsi" w:hAnsiTheme="minorHAnsi" w:cs="Microsoft Sans Serif"/>
          <w:sz w:val="22"/>
          <w:szCs w:val="22"/>
        </w:rPr>
        <w:t>as</w:t>
      </w:r>
      <w:r w:rsidRPr="000510B6">
        <w:rPr>
          <w:rFonts w:asciiTheme="minorHAnsi" w:hAnsiTheme="minorHAnsi" w:cs="Microsoft Sans Serif"/>
          <w:b/>
          <w:bCs/>
          <w:sz w:val="22"/>
          <w:szCs w:val="22"/>
        </w:rPr>
        <w:t xml:space="preserve"> </w:t>
      </w:r>
      <w:r w:rsidRPr="000510B6">
        <w:rPr>
          <w:rFonts w:asciiTheme="minorHAnsi" w:hAnsiTheme="minorHAnsi" w:cs="Microsoft Sans Serif"/>
          <w:sz w:val="22"/>
          <w:szCs w:val="22"/>
        </w:rPr>
        <w:t>a</w:t>
      </w:r>
      <w:r w:rsidRPr="000510B6">
        <w:rPr>
          <w:rFonts w:asciiTheme="minorHAnsi" w:hAnsiTheme="minorHAnsi" w:cs="Microsoft Sans Serif"/>
          <w:b/>
          <w:bCs/>
          <w:sz w:val="22"/>
          <w:szCs w:val="22"/>
        </w:rPr>
        <w:t xml:space="preserve"> </w:t>
      </w:r>
      <w:r>
        <w:rPr>
          <w:rFonts w:asciiTheme="minorHAnsi" w:hAnsiTheme="minorHAnsi" w:cs="Microsoft Sans Serif"/>
          <w:bCs/>
          <w:sz w:val="22"/>
          <w:szCs w:val="22"/>
        </w:rPr>
        <w:t xml:space="preserve">Software Engineer </w:t>
      </w:r>
      <w:r w:rsidRPr="0075044D">
        <w:rPr>
          <w:rFonts w:asciiTheme="minorHAnsi" w:hAnsiTheme="minorHAnsi" w:cs="Microsoft Sans Serif"/>
          <w:bCs/>
          <w:sz w:val="22"/>
          <w:szCs w:val="22"/>
        </w:rPr>
        <w:t>f</w:t>
      </w:r>
      <w:r w:rsidRPr="000510B6">
        <w:rPr>
          <w:rFonts w:asciiTheme="minorHAnsi" w:hAnsiTheme="minorHAnsi" w:cs="Microsoft Sans Serif"/>
          <w:bCs/>
          <w:sz w:val="22"/>
          <w:szCs w:val="22"/>
        </w:rPr>
        <w:t xml:space="preserve">rom </w:t>
      </w:r>
      <w:r>
        <w:rPr>
          <w:rFonts w:asciiTheme="minorHAnsi" w:hAnsiTheme="minorHAnsi" w:cs="Microsoft Sans Serif"/>
          <w:bCs/>
          <w:sz w:val="22"/>
          <w:szCs w:val="22"/>
        </w:rPr>
        <w:t xml:space="preserve">Feb </w:t>
      </w:r>
      <w:r w:rsidR="003F4147">
        <w:rPr>
          <w:rFonts w:asciiTheme="minorHAnsi" w:hAnsiTheme="minorHAnsi" w:cs="Microsoft Sans Serif"/>
          <w:bCs/>
          <w:sz w:val="22"/>
          <w:szCs w:val="22"/>
        </w:rPr>
        <w:t>20</w:t>
      </w:r>
      <w:r>
        <w:rPr>
          <w:rFonts w:asciiTheme="minorHAnsi" w:hAnsiTheme="minorHAnsi" w:cs="Microsoft Sans Serif"/>
          <w:bCs/>
          <w:sz w:val="22"/>
          <w:szCs w:val="22"/>
        </w:rPr>
        <w:t xml:space="preserve">06 to Dec </w:t>
      </w:r>
      <w:r w:rsidR="0051779C">
        <w:rPr>
          <w:rFonts w:asciiTheme="minorHAnsi" w:hAnsiTheme="minorHAnsi" w:cs="Microsoft Sans Serif"/>
          <w:bCs/>
          <w:sz w:val="22"/>
          <w:szCs w:val="22"/>
        </w:rPr>
        <w:t>20</w:t>
      </w:r>
      <w:r>
        <w:rPr>
          <w:rFonts w:asciiTheme="minorHAnsi" w:hAnsiTheme="minorHAnsi" w:cs="Microsoft Sans Serif"/>
          <w:bCs/>
          <w:sz w:val="22"/>
          <w:szCs w:val="22"/>
        </w:rPr>
        <w:t>08</w:t>
      </w:r>
    </w:p>
    <w:p w14:paraId="2E19633E" w14:textId="77777777" w:rsidR="000C5BAF" w:rsidRDefault="000C5BAF" w:rsidP="00731214">
      <w:pPr>
        <w:jc w:val="both"/>
        <w:rPr>
          <w:rFonts w:asciiTheme="minorHAnsi" w:hAnsiTheme="minorHAnsi" w:cs="Microsoft Sans Serif"/>
          <w:b/>
          <w:bCs/>
          <w:sz w:val="22"/>
          <w:szCs w:val="22"/>
          <w:u w:val="single"/>
        </w:rPr>
      </w:pPr>
    </w:p>
    <w:p w14:paraId="17189EFB" w14:textId="1F01032A" w:rsidR="00731214" w:rsidRDefault="00731214" w:rsidP="00731214">
      <w:pPr>
        <w:jc w:val="both"/>
        <w:rPr>
          <w:rFonts w:asciiTheme="minorHAnsi" w:hAnsiTheme="minorHAnsi" w:cs="Microsoft Sans Serif"/>
          <w:b/>
          <w:bCs/>
          <w:sz w:val="22"/>
          <w:szCs w:val="22"/>
          <w:u w:val="single"/>
        </w:rPr>
      </w:pPr>
      <w:r>
        <w:rPr>
          <w:rFonts w:asciiTheme="minorHAnsi" w:hAnsiTheme="minorHAnsi" w:cs="Microsoft Sans Serif"/>
          <w:b/>
          <w:bCs/>
          <w:sz w:val="22"/>
          <w:szCs w:val="22"/>
          <w:u w:val="single"/>
        </w:rPr>
        <w:t>Educational:</w:t>
      </w:r>
    </w:p>
    <w:p w14:paraId="04E31A3C" w14:textId="77777777" w:rsidR="000C5BAF" w:rsidRDefault="000C5BAF" w:rsidP="00731214">
      <w:pPr>
        <w:jc w:val="both"/>
        <w:rPr>
          <w:rFonts w:asciiTheme="minorHAnsi" w:hAnsiTheme="minorHAnsi" w:cs="Microsoft Sans Serif"/>
          <w:b/>
          <w:bCs/>
          <w:sz w:val="22"/>
          <w:szCs w:val="22"/>
          <w:u w:val="single"/>
        </w:rPr>
      </w:pPr>
    </w:p>
    <w:p w14:paraId="2697B78F" w14:textId="249B6E71" w:rsidR="00731214" w:rsidRPr="00C40569" w:rsidRDefault="00731214" w:rsidP="00731214">
      <w:pPr>
        <w:numPr>
          <w:ilvl w:val="0"/>
          <w:numId w:val="16"/>
        </w:numPr>
        <w:spacing w:line="276" w:lineRule="auto"/>
        <w:jc w:val="both"/>
        <w:rPr>
          <w:rFonts w:asciiTheme="minorHAnsi" w:hAnsiTheme="minorHAnsi" w:cs="Microsoft Sans Serif"/>
          <w:b/>
          <w:bCs/>
          <w:sz w:val="22"/>
          <w:szCs w:val="22"/>
          <w:u w:val="single"/>
        </w:rPr>
      </w:pPr>
      <w:r w:rsidRPr="00C40569">
        <w:rPr>
          <w:rFonts w:asciiTheme="minorHAnsi" w:hAnsiTheme="minorHAnsi" w:cs="Microsoft Sans Serif"/>
          <w:sz w:val="22"/>
          <w:szCs w:val="22"/>
        </w:rPr>
        <w:t>Master of Computer Applications (MCA)</w:t>
      </w:r>
      <w:r w:rsidRPr="00C40569">
        <w:rPr>
          <w:rFonts w:asciiTheme="minorHAnsi" w:hAnsiTheme="minorHAnsi" w:cs="Microsoft Sans Serif"/>
          <w:b/>
          <w:sz w:val="22"/>
          <w:szCs w:val="22"/>
        </w:rPr>
        <w:t xml:space="preserve"> </w:t>
      </w:r>
      <w:r w:rsidRPr="00C40569">
        <w:rPr>
          <w:rFonts w:asciiTheme="minorHAnsi" w:hAnsiTheme="minorHAnsi" w:cs="Microsoft Sans Serif"/>
          <w:sz w:val="22"/>
          <w:szCs w:val="22"/>
          <w:lang w:eastAsia="ja-JP"/>
        </w:rPr>
        <w:t>from</w:t>
      </w:r>
      <w:r w:rsidRPr="00C40569">
        <w:rPr>
          <w:rFonts w:asciiTheme="minorHAnsi" w:hAnsiTheme="minorHAnsi" w:cs="Microsoft Sans Serif"/>
          <w:bCs/>
          <w:sz w:val="22"/>
          <w:szCs w:val="22"/>
        </w:rPr>
        <w:t xml:space="preserve"> SKD University, </w:t>
      </w:r>
      <w:proofErr w:type="spellStart"/>
      <w:r w:rsidRPr="00C40569">
        <w:rPr>
          <w:rFonts w:asciiTheme="minorHAnsi" w:hAnsiTheme="minorHAnsi" w:cs="Microsoft Sans Serif"/>
          <w:bCs/>
          <w:sz w:val="22"/>
          <w:szCs w:val="22"/>
        </w:rPr>
        <w:t>Ananth</w:t>
      </w:r>
      <w:r w:rsidR="00067813">
        <w:rPr>
          <w:rFonts w:asciiTheme="minorHAnsi" w:hAnsiTheme="minorHAnsi" w:cs="Microsoft Sans Serif"/>
          <w:bCs/>
          <w:sz w:val="22"/>
          <w:szCs w:val="22"/>
        </w:rPr>
        <w:t>a</w:t>
      </w:r>
      <w:r w:rsidRPr="00C40569">
        <w:rPr>
          <w:rFonts w:asciiTheme="minorHAnsi" w:hAnsiTheme="minorHAnsi" w:cs="Microsoft Sans Serif"/>
          <w:bCs/>
          <w:sz w:val="22"/>
          <w:szCs w:val="22"/>
        </w:rPr>
        <w:t>pur</w:t>
      </w:r>
      <w:proofErr w:type="spellEnd"/>
      <w:r w:rsidRPr="00C40569">
        <w:rPr>
          <w:rFonts w:asciiTheme="minorHAnsi" w:hAnsiTheme="minorHAnsi" w:cs="Microsoft Sans Serif"/>
          <w:bCs/>
          <w:sz w:val="22"/>
          <w:szCs w:val="22"/>
        </w:rPr>
        <w:t>, in 2004.</w:t>
      </w:r>
    </w:p>
    <w:p w14:paraId="3CDDB59D" w14:textId="77777777" w:rsidR="0075044D" w:rsidRDefault="0075044D" w:rsidP="000C5BAF">
      <w:pPr>
        <w:spacing w:line="276" w:lineRule="auto"/>
        <w:ind w:left="360"/>
        <w:jc w:val="both"/>
        <w:rPr>
          <w:rFonts w:asciiTheme="minorHAnsi" w:hAnsiTheme="minorHAnsi" w:cs="Microsoft Sans Serif"/>
          <w:sz w:val="22"/>
          <w:szCs w:val="22"/>
        </w:rPr>
      </w:pPr>
    </w:p>
    <w:p w14:paraId="4B6E5F9B" w14:textId="77777777" w:rsidR="00E35EE9" w:rsidRPr="000510B6" w:rsidRDefault="00AB426A" w:rsidP="00AB426A">
      <w:pPr>
        <w:jc w:val="both"/>
        <w:rPr>
          <w:rFonts w:asciiTheme="minorHAnsi" w:hAnsiTheme="minorHAnsi" w:cs="Microsoft Sans Serif"/>
          <w:b/>
          <w:bCs/>
          <w:color w:val="000000"/>
          <w:sz w:val="22"/>
          <w:szCs w:val="22"/>
          <w:u w:val="single"/>
        </w:rPr>
      </w:pPr>
      <w:r w:rsidRPr="000510B6">
        <w:rPr>
          <w:rFonts w:asciiTheme="minorHAnsi" w:hAnsiTheme="minorHAnsi" w:cs="Microsoft Sans Serif"/>
          <w:b/>
          <w:bCs/>
          <w:color w:val="000000"/>
          <w:sz w:val="22"/>
          <w:szCs w:val="22"/>
          <w:u w:val="single"/>
        </w:rPr>
        <w:t>P</w:t>
      </w:r>
      <w:r w:rsidR="00E35EE9" w:rsidRPr="000510B6">
        <w:rPr>
          <w:rFonts w:asciiTheme="minorHAnsi" w:hAnsiTheme="minorHAnsi" w:cs="Microsoft Sans Serif"/>
          <w:b/>
          <w:bCs/>
          <w:color w:val="000000"/>
          <w:sz w:val="22"/>
          <w:szCs w:val="22"/>
          <w:u w:val="single"/>
        </w:rPr>
        <w:t>roject Details:</w:t>
      </w:r>
    </w:p>
    <w:p w14:paraId="64569A84" w14:textId="77777777" w:rsidR="0003635B" w:rsidRPr="000510B6" w:rsidRDefault="0003635B" w:rsidP="00AB426A">
      <w:pPr>
        <w:jc w:val="both"/>
        <w:rPr>
          <w:rFonts w:asciiTheme="minorHAnsi" w:hAnsiTheme="minorHAnsi" w:cs="Microsoft Sans Serif"/>
          <w:b/>
          <w:bCs/>
          <w:color w:val="000000"/>
          <w:sz w:val="22"/>
          <w:szCs w:val="22"/>
          <w:u w:val="single"/>
        </w:rPr>
      </w:pPr>
    </w:p>
    <w:p w14:paraId="6972B8A8" w14:textId="3EFCEFD5" w:rsidR="0003635B" w:rsidRPr="004201E4" w:rsidRDefault="00FE6F4A" w:rsidP="0003635B">
      <w:pPr>
        <w:pStyle w:val="Header"/>
        <w:tabs>
          <w:tab w:val="clear" w:pos="4320"/>
          <w:tab w:val="clear" w:pos="8640"/>
          <w:tab w:val="left" w:pos="720"/>
          <w:tab w:val="left" w:pos="1260"/>
        </w:tabs>
        <w:ind w:left="180"/>
        <w:rPr>
          <w:rFonts w:asciiTheme="minorHAnsi" w:hAnsiTheme="minorHAnsi" w:cs="Microsoft Sans Serif"/>
          <w:b/>
          <w:szCs w:val="22"/>
          <w:u w:val="single"/>
          <w:lang w:eastAsia="ja-JP"/>
        </w:rPr>
      </w:pPr>
      <w:r w:rsidRPr="004201E4">
        <w:rPr>
          <w:rFonts w:asciiTheme="minorHAnsi" w:hAnsiTheme="minorHAnsi" w:cs="Microsoft Sans Serif"/>
          <w:b/>
          <w:szCs w:val="22"/>
          <w:u w:val="single"/>
          <w:lang w:eastAsia="ja-JP"/>
        </w:rPr>
        <w:t>Project #1</w:t>
      </w:r>
    </w:p>
    <w:p w14:paraId="7122E4C9" w14:textId="41084097" w:rsidR="00BC1BA2" w:rsidRPr="000510B6" w:rsidRDefault="00FE6F4A" w:rsidP="00BC1BA2">
      <w:pPr>
        <w:ind w:left="720"/>
        <w:jc w:val="both"/>
        <w:rPr>
          <w:rFonts w:asciiTheme="minorHAnsi" w:hAnsiTheme="minorHAnsi" w:cs="Microsoft Sans Serif"/>
          <w:bCs/>
          <w:color w:val="000000"/>
          <w:spacing w:val="4"/>
          <w:sz w:val="22"/>
          <w:szCs w:val="22"/>
        </w:rPr>
      </w:pPr>
      <w:r w:rsidRPr="00FE6F4A">
        <w:rPr>
          <w:rFonts w:asciiTheme="minorHAnsi" w:hAnsiTheme="minorHAnsi" w:cs="Microsoft Sans Serif"/>
          <w:b/>
          <w:bCs/>
          <w:color w:val="000000"/>
          <w:spacing w:val="4"/>
          <w:sz w:val="22"/>
          <w:szCs w:val="22"/>
        </w:rPr>
        <w:t>Name</w:t>
      </w:r>
      <w:r>
        <w:rPr>
          <w:rFonts w:asciiTheme="minorHAnsi" w:hAnsiTheme="minorHAnsi" w:cs="Microsoft Sans Serif"/>
          <w:bCs/>
          <w:color w:val="000000"/>
          <w:spacing w:val="4"/>
          <w:sz w:val="22"/>
          <w:szCs w:val="22"/>
        </w:rPr>
        <w:t xml:space="preserve"> </w:t>
      </w:r>
      <w:r>
        <w:rPr>
          <w:rFonts w:asciiTheme="minorHAnsi" w:hAnsiTheme="minorHAnsi" w:cs="Microsoft Sans Serif"/>
          <w:bCs/>
          <w:color w:val="000000"/>
          <w:spacing w:val="4"/>
          <w:sz w:val="22"/>
          <w:szCs w:val="22"/>
        </w:rPr>
        <w:tab/>
      </w:r>
      <w:r>
        <w:rPr>
          <w:rFonts w:asciiTheme="minorHAnsi" w:hAnsiTheme="minorHAnsi" w:cs="Microsoft Sans Serif"/>
          <w:bCs/>
          <w:color w:val="000000"/>
          <w:spacing w:val="4"/>
          <w:sz w:val="22"/>
          <w:szCs w:val="22"/>
        </w:rPr>
        <w:tab/>
        <w:t>:</w:t>
      </w:r>
      <w:r w:rsidRPr="00FE6F4A">
        <w:rPr>
          <w:rFonts w:asciiTheme="minorHAnsi" w:hAnsiTheme="minorHAnsi" w:cs="Microsoft Sans Serif"/>
          <w:bCs/>
          <w:color w:val="000000"/>
          <w:spacing w:val="4"/>
          <w:sz w:val="22"/>
          <w:szCs w:val="22"/>
        </w:rPr>
        <w:t xml:space="preserve"> </w:t>
      </w:r>
      <w:r w:rsidRPr="00FE6F4A">
        <w:rPr>
          <w:rFonts w:asciiTheme="minorHAnsi" w:hAnsiTheme="minorHAnsi" w:cs="Microsoft Sans Serif"/>
          <w:szCs w:val="22"/>
          <w:lang w:eastAsia="ja-JP"/>
        </w:rPr>
        <w:t>International Transaction Log</w:t>
      </w:r>
      <w:bookmarkStart w:id="0" w:name="_GoBack"/>
      <w:bookmarkEnd w:id="0"/>
    </w:p>
    <w:p w14:paraId="62AFF877" w14:textId="77777777" w:rsidR="0003635B" w:rsidRPr="000510B6" w:rsidRDefault="00BC1BA2" w:rsidP="00BC1BA2">
      <w:pPr>
        <w:ind w:left="720"/>
        <w:jc w:val="both"/>
        <w:rPr>
          <w:rFonts w:asciiTheme="minorHAnsi" w:hAnsiTheme="minorHAnsi" w:cs="Microsoft Sans Serif"/>
          <w:color w:val="000000"/>
          <w:spacing w:val="4"/>
          <w:sz w:val="22"/>
          <w:szCs w:val="22"/>
          <w:lang w:eastAsia="ja-JP"/>
        </w:rPr>
      </w:pPr>
      <w:r w:rsidRPr="008825EC">
        <w:rPr>
          <w:rFonts w:asciiTheme="minorHAnsi" w:hAnsiTheme="minorHAnsi" w:cs="Microsoft Sans Serif"/>
          <w:b/>
          <w:bCs/>
          <w:color w:val="000000"/>
          <w:spacing w:val="4"/>
          <w:sz w:val="22"/>
          <w:szCs w:val="22"/>
        </w:rPr>
        <w:t>Client</w:t>
      </w:r>
      <w:r w:rsidRPr="000510B6">
        <w:rPr>
          <w:rFonts w:asciiTheme="minorHAnsi" w:hAnsiTheme="minorHAnsi" w:cs="Microsoft Sans Serif"/>
          <w:b/>
          <w:bCs/>
          <w:color w:val="000000"/>
          <w:spacing w:val="4"/>
          <w:sz w:val="22"/>
          <w:szCs w:val="22"/>
        </w:rPr>
        <w:tab/>
      </w:r>
      <w:r w:rsidRPr="000510B6">
        <w:rPr>
          <w:rFonts w:asciiTheme="minorHAnsi" w:hAnsiTheme="minorHAnsi" w:cs="Microsoft Sans Serif"/>
          <w:b/>
          <w:bCs/>
          <w:color w:val="000000"/>
          <w:spacing w:val="4"/>
          <w:sz w:val="22"/>
          <w:szCs w:val="22"/>
        </w:rPr>
        <w:tab/>
        <w:t>:</w:t>
      </w:r>
      <w:r w:rsidRPr="000510B6">
        <w:rPr>
          <w:rFonts w:asciiTheme="minorHAnsi" w:hAnsiTheme="minorHAnsi" w:cs="Microsoft Sans Serif"/>
          <w:color w:val="000000"/>
          <w:spacing w:val="4"/>
          <w:sz w:val="22"/>
          <w:szCs w:val="22"/>
        </w:rPr>
        <w:t xml:space="preserve"> United Nation</w:t>
      </w:r>
      <w:r w:rsidR="00A02E59" w:rsidRPr="000510B6">
        <w:rPr>
          <w:rFonts w:asciiTheme="minorHAnsi" w:hAnsiTheme="minorHAnsi" w:cs="Microsoft Sans Serif"/>
          <w:color w:val="000000"/>
          <w:spacing w:val="4"/>
          <w:sz w:val="22"/>
          <w:szCs w:val="22"/>
        </w:rPr>
        <w:t>s</w:t>
      </w:r>
      <w:r w:rsidR="00606149" w:rsidRPr="000510B6">
        <w:rPr>
          <w:rFonts w:asciiTheme="minorHAnsi" w:hAnsiTheme="minorHAnsi" w:cs="Microsoft Sans Serif"/>
          <w:color w:val="000000"/>
          <w:spacing w:val="4"/>
          <w:sz w:val="22"/>
          <w:szCs w:val="22"/>
        </w:rPr>
        <w:t>,</w:t>
      </w:r>
      <w:r w:rsidR="00200C8F" w:rsidRPr="000510B6">
        <w:rPr>
          <w:rFonts w:asciiTheme="minorHAnsi" w:hAnsiTheme="minorHAnsi" w:cs="Microsoft Sans Serif"/>
          <w:color w:val="000000"/>
          <w:spacing w:val="4"/>
          <w:sz w:val="22"/>
          <w:szCs w:val="22"/>
        </w:rPr>
        <w:t xml:space="preserve"> </w:t>
      </w:r>
      <w:r w:rsidR="00606149" w:rsidRPr="000510B6">
        <w:rPr>
          <w:rFonts w:asciiTheme="minorHAnsi" w:hAnsiTheme="minorHAnsi" w:cs="Microsoft Sans Serif"/>
          <w:color w:val="000000"/>
          <w:spacing w:val="4"/>
          <w:sz w:val="22"/>
          <w:szCs w:val="22"/>
        </w:rPr>
        <w:t>Germany</w:t>
      </w:r>
    </w:p>
    <w:p w14:paraId="13DBDA67" w14:textId="10C2CE25" w:rsidR="0003635B" w:rsidRPr="000510B6" w:rsidRDefault="0003635B" w:rsidP="0003635B">
      <w:pPr>
        <w:ind w:left="720"/>
        <w:jc w:val="both"/>
        <w:rPr>
          <w:rFonts w:asciiTheme="minorHAnsi" w:hAnsiTheme="minorHAnsi" w:cs="Microsoft Sans Serif"/>
          <w:sz w:val="22"/>
          <w:szCs w:val="22"/>
          <w:lang w:eastAsia="ja-JP"/>
        </w:rPr>
      </w:pPr>
      <w:r w:rsidRPr="008825EC">
        <w:rPr>
          <w:rFonts w:asciiTheme="minorHAnsi" w:hAnsiTheme="minorHAnsi" w:cs="Microsoft Sans Serif"/>
          <w:b/>
          <w:bCs/>
          <w:color w:val="000000"/>
          <w:spacing w:val="4"/>
          <w:sz w:val="22"/>
          <w:szCs w:val="22"/>
        </w:rPr>
        <w:t>Duration</w:t>
      </w:r>
      <w:r w:rsidRPr="000510B6">
        <w:rPr>
          <w:rFonts w:asciiTheme="minorHAnsi" w:hAnsiTheme="minorHAnsi" w:cs="Microsoft Sans Serif"/>
          <w:b/>
          <w:bCs/>
          <w:color w:val="000000"/>
          <w:spacing w:val="4"/>
          <w:sz w:val="22"/>
          <w:szCs w:val="22"/>
        </w:rPr>
        <w:tab/>
        <w:t>:</w:t>
      </w:r>
      <w:r w:rsidRPr="000510B6">
        <w:rPr>
          <w:rFonts w:asciiTheme="minorHAnsi" w:hAnsiTheme="minorHAnsi" w:cs="Microsoft Sans Serif"/>
          <w:color w:val="000000"/>
          <w:spacing w:val="4"/>
          <w:sz w:val="22"/>
          <w:szCs w:val="22"/>
        </w:rPr>
        <w:t xml:space="preserve"> </w:t>
      </w:r>
      <w:r w:rsidR="00C63971">
        <w:rPr>
          <w:rFonts w:asciiTheme="minorHAnsi" w:hAnsiTheme="minorHAnsi" w:cs="Microsoft Sans Serif"/>
          <w:sz w:val="22"/>
          <w:szCs w:val="22"/>
          <w:lang w:eastAsia="ja-JP"/>
        </w:rPr>
        <w:t xml:space="preserve"> </w:t>
      </w:r>
      <w:r w:rsidR="00784DA0">
        <w:rPr>
          <w:rFonts w:asciiTheme="minorHAnsi" w:hAnsiTheme="minorHAnsi" w:cs="Microsoft Sans Serif"/>
          <w:sz w:val="22"/>
          <w:szCs w:val="22"/>
          <w:lang w:eastAsia="ja-JP"/>
        </w:rPr>
        <w:t>Jan</w:t>
      </w:r>
      <w:r w:rsidRPr="000510B6">
        <w:rPr>
          <w:rFonts w:asciiTheme="minorHAnsi" w:hAnsiTheme="minorHAnsi" w:cs="Microsoft Sans Serif"/>
          <w:sz w:val="22"/>
          <w:szCs w:val="22"/>
          <w:lang w:eastAsia="ja-JP"/>
        </w:rPr>
        <w:t xml:space="preserve"> 20</w:t>
      </w:r>
      <w:r w:rsidR="00B204B5" w:rsidRPr="000510B6">
        <w:rPr>
          <w:rFonts w:asciiTheme="minorHAnsi" w:hAnsiTheme="minorHAnsi" w:cs="Microsoft Sans Serif"/>
          <w:sz w:val="22"/>
          <w:szCs w:val="22"/>
          <w:lang w:eastAsia="ja-JP"/>
        </w:rPr>
        <w:t>1</w:t>
      </w:r>
      <w:r w:rsidR="00CC3F24">
        <w:rPr>
          <w:rFonts w:asciiTheme="minorHAnsi" w:hAnsiTheme="minorHAnsi" w:cs="Microsoft Sans Serif"/>
          <w:sz w:val="22"/>
          <w:szCs w:val="22"/>
          <w:lang w:eastAsia="ja-JP"/>
        </w:rPr>
        <w:t>6</w:t>
      </w:r>
      <w:r w:rsidRPr="000510B6">
        <w:rPr>
          <w:rFonts w:asciiTheme="minorHAnsi" w:hAnsiTheme="minorHAnsi" w:cs="Microsoft Sans Serif"/>
          <w:sz w:val="22"/>
          <w:szCs w:val="22"/>
          <w:lang w:eastAsia="ja-JP"/>
        </w:rPr>
        <w:t xml:space="preserve"> to </w:t>
      </w:r>
      <w:r w:rsidR="0051109A">
        <w:rPr>
          <w:rFonts w:asciiTheme="minorHAnsi" w:hAnsiTheme="minorHAnsi" w:cs="Microsoft Sans Serif"/>
          <w:sz w:val="22"/>
          <w:szCs w:val="22"/>
          <w:lang w:eastAsia="ja-JP"/>
        </w:rPr>
        <w:t>Oct 2018</w:t>
      </w:r>
    </w:p>
    <w:p w14:paraId="2751A609" w14:textId="30399175" w:rsidR="007B718A" w:rsidRDefault="0003635B" w:rsidP="00104118">
      <w:pPr>
        <w:pStyle w:val="BodyText"/>
        <w:ind w:left="2160" w:right="-1080" w:hanging="1440"/>
        <w:rPr>
          <w:rFonts w:asciiTheme="minorHAnsi" w:hAnsiTheme="minorHAnsi" w:cs="Microsoft Sans Serif"/>
          <w:sz w:val="22"/>
          <w:szCs w:val="22"/>
        </w:rPr>
      </w:pPr>
      <w:r w:rsidRPr="008825EC">
        <w:rPr>
          <w:rFonts w:asciiTheme="minorHAnsi" w:hAnsiTheme="minorHAnsi" w:cs="Microsoft Sans Serif"/>
          <w:b/>
          <w:bCs/>
          <w:sz w:val="22"/>
          <w:szCs w:val="22"/>
        </w:rPr>
        <w:t>Environment</w:t>
      </w:r>
      <w:r w:rsidRPr="000510B6">
        <w:rPr>
          <w:rFonts w:asciiTheme="minorHAnsi" w:hAnsiTheme="minorHAnsi" w:cs="Microsoft Sans Serif"/>
          <w:b/>
          <w:bCs/>
          <w:sz w:val="22"/>
          <w:szCs w:val="22"/>
        </w:rPr>
        <w:tab/>
        <w:t>:</w:t>
      </w:r>
      <w:r w:rsidRPr="000510B6">
        <w:rPr>
          <w:rFonts w:asciiTheme="minorHAnsi" w:hAnsiTheme="minorHAnsi" w:cs="Microsoft Sans Serif"/>
          <w:sz w:val="22"/>
          <w:szCs w:val="22"/>
        </w:rPr>
        <w:t xml:space="preserve"> </w:t>
      </w:r>
      <w:proofErr w:type="spellStart"/>
      <w:r w:rsidR="00104118">
        <w:rPr>
          <w:rFonts w:asciiTheme="minorHAnsi" w:hAnsiTheme="minorHAnsi" w:cs="Microsoft Sans Serif"/>
          <w:sz w:val="22"/>
          <w:szCs w:val="22"/>
          <w:lang w:eastAsia="ja-JP"/>
        </w:rPr>
        <w:t>Anypoint</w:t>
      </w:r>
      <w:proofErr w:type="spellEnd"/>
      <w:r w:rsidR="00104118">
        <w:rPr>
          <w:rFonts w:asciiTheme="minorHAnsi" w:hAnsiTheme="minorHAnsi" w:cs="Microsoft Sans Serif"/>
          <w:sz w:val="22"/>
          <w:szCs w:val="22"/>
          <w:lang w:eastAsia="ja-JP"/>
        </w:rPr>
        <w:t xml:space="preserve"> Studio, Mule Server, MMC, Oracle, Active MQ, SOAP, REST APIs</w:t>
      </w:r>
    </w:p>
    <w:p w14:paraId="32AB01DB" w14:textId="4AA16230" w:rsidR="007B718A" w:rsidRPr="000510B6" w:rsidRDefault="007B718A" w:rsidP="007B718A">
      <w:pPr>
        <w:pStyle w:val="BodyText"/>
        <w:ind w:left="720" w:right="-1080"/>
        <w:rPr>
          <w:rFonts w:asciiTheme="minorHAnsi" w:hAnsiTheme="minorHAnsi" w:cs="Microsoft Sans Serif"/>
          <w:bCs/>
          <w:sz w:val="22"/>
          <w:szCs w:val="22"/>
        </w:rPr>
      </w:pPr>
      <w:r w:rsidRPr="008825EC">
        <w:rPr>
          <w:rFonts w:asciiTheme="minorHAnsi" w:hAnsiTheme="minorHAnsi" w:cs="Microsoft Sans Serif"/>
          <w:b/>
          <w:bCs/>
          <w:sz w:val="22"/>
          <w:szCs w:val="22"/>
        </w:rPr>
        <w:t>Role</w:t>
      </w:r>
      <w:r>
        <w:rPr>
          <w:rFonts w:asciiTheme="minorHAnsi" w:hAnsiTheme="minorHAnsi" w:cs="Microsoft Sans Serif"/>
          <w:bCs/>
          <w:sz w:val="22"/>
          <w:szCs w:val="22"/>
        </w:rPr>
        <w:t xml:space="preserve"> </w:t>
      </w:r>
      <w:r>
        <w:rPr>
          <w:rFonts w:asciiTheme="minorHAnsi" w:hAnsiTheme="minorHAnsi" w:cs="Microsoft Sans Serif"/>
          <w:bCs/>
          <w:sz w:val="22"/>
          <w:szCs w:val="22"/>
        </w:rPr>
        <w:tab/>
      </w:r>
      <w:r>
        <w:rPr>
          <w:rFonts w:asciiTheme="minorHAnsi" w:hAnsiTheme="minorHAnsi" w:cs="Microsoft Sans Serif"/>
          <w:bCs/>
          <w:sz w:val="22"/>
          <w:szCs w:val="22"/>
        </w:rPr>
        <w:tab/>
        <w:t xml:space="preserve">: </w:t>
      </w:r>
      <w:r w:rsidR="00104118">
        <w:rPr>
          <w:rFonts w:asciiTheme="minorHAnsi" w:hAnsiTheme="minorHAnsi" w:cs="Microsoft Sans Serif"/>
          <w:bCs/>
          <w:sz w:val="22"/>
          <w:szCs w:val="22"/>
        </w:rPr>
        <w:t xml:space="preserve">ESB </w:t>
      </w:r>
      <w:r>
        <w:rPr>
          <w:rFonts w:asciiTheme="minorHAnsi" w:hAnsiTheme="minorHAnsi" w:cs="Microsoft Sans Serif"/>
          <w:bCs/>
          <w:sz w:val="22"/>
          <w:szCs w:val="22"/>
        </w:rPr>
        <w:t>MuleSoft Developer</w:t>
      </w:r>
      <w:r w:rsidR="003C67A7">
        <w:rPr>
          <w:rFonts w:asciiTheme="minorHAnsi" w:hAnsiTheme="minorHAnsi" w:cs="Microsoft Sans Serif"/>
          <w:bCs/>
          <w:sz w:val="22"/>
          <w:szCs w:val="22"/>
        </w:rPr>
        <w:t xml:space="preserve"> </w:t>
      </w:r>
    </w:p>
    <w:p w14:paraId="435BC540" w14:textId="77777777" w:rsidR="007B718A" w:rsidRPr="007B718A" w:rsidRDefault="007B718A" w:rsidP="007B718A">
      <w:pPr>
        <w:pStyle w:val="BodyText"/>
        <w:ind w:right="-1080"/>
        <w:rPr>
          <w:rFonts w:asciiTheme="minorHAnsi" w:hAnsiTheme="minorHAnsi" w:cs="Microsoft Sans Serif"/>
          <w:sz w:val="22"/>
          <w:szCs w:val="22"/>
        </w:rPr>
      </w:pPr>
    </w:p>
    <w:p w14:paraId="0D35FF78" w14:textId="77777777" w:rsidR="0003635B" w:rsidRPr="000510B6" w:rsidRDefault="0003635B" w:rsidP="0003635B">
      <w:pPr>
        <w:ind w:left="720"/>
        <w:jc w:val="both"/>
        <w:rPr>
          <w:rFonts w:asciiTheme="minorHAnsi" w:hAnsiTheme="minorHAnsi" w:cs="Microsoft Sans Serif"/>
          <w:b/>
          <w:bCs/>
          <w:color w:val="000000"/>
          <w:sz w:val="22"/>
          <w:szCs w:val="22"/>
          <w:lang w:eastAsia="ja-JP"/>
        </w:rPr>
      </w:pPr>
      <w:r w:rsidRPr="005355B6">
        <w:rPr>
          <w:rFonts w:asciiTheme="minorHAnsi" w:hAnsiTheme="minorHAnsi" w:cs="Microsoft Sans Serif"/>
          <w:b/>
          <w:bCs/>
          <w:sz w:val="22"/>
          <w:szCs w:val="22"/>
        </w:rPr>
        <w:t>Responsibilities</w:t>
      </w:r>
      <w:r w:rsidRPr="000510B6">
        <w:rPr>
          <w:rFonts w:asciiTheme="minorHAnsi" w:hAnsiTheme="minorHAnsi" w:cs="Microsoft Sans Serif"/>
          <w:b/>
          <w:bCs/>
          <w:sz w:val="22"/>
          <w:szCs w:val="22"/>
        </w:rPr>
        <w:t>:</w:t>
      </w:r>
      <w:r w:rsidRPr="000510B6">
        <w:rPr>
          <w:rFonts w:asciiTheme="minorHAnsi" w:hAnsiTheme="minorHAnsi" w:cs="Microsoft Sans Serif"/>
          <w:b/>
          <w:bCs/>
          <w:color w:val="000000"/>
          <w:sz w:val="22"/>
          <w:szCs w:val="22"/>
        </w:rPr>
        <w:t xml:space="preserve"> </w:t>
      </w:r>
    </w:p>
    <w:p w14:paraId="6B96506B" w14:textId="77777777" w:rsidR="0003635B" w:rsidRPr="000510B6" w:rsidRDefault="0003635B" w:rsidP="0003635B">
      <w:pPr>
        <w:ind w:left="720"/>
        <w:jc w:val="both"/>
        <w:rPr>
          <w:rFonts w:asciiTheme="minorHAnsi" w:hAnsiTheme="minorHAnsi" w:cs="Microsoft Sans Serif"/>
          <w:b/>
          <w:bCs/>
          <w:color w:val="000000"/>
          <w:sz w:val="22"/>
          <w:szCs w:val="22"/>
          <w:lang w:eastAsia="ja-JP"/>
        </w:rPr>
      </w:pPr>
    </w:p>
    <w:p w14:paraId="4AD310F1" w14:textId="77777777" w:rsidR="00D876D2" w:rsidRPr="00A54260" w:rsidRDefault="00D876D2" w:rsidP="00A54260">
      <w:pPr>
        <w:pStyle w:val="ListParagraph"/>
        <w:numPr>
          <w:ilvl w:val="0"/>
          <w:numId w:val="27"/>
        </w:numPr>
        <w:jc w:val="both"/>
        <w:rPr>
          <w:rFonts w:ascii="Calibri" w:hAnsi="Calibri" w:cs="Calibri"/>
          <w:bCs/>
          <w:color w:val="000000"/>
          <w:spacing w:val="4"/>
          <w:sz w:val="22"/>
          <w:szCs w:val="22"/>
        </w:rPr>
      </w:pPr>
      <w:r w:rsidRPr="00A54260">
        <w:rPr>
          <w:rFonts w:ascii="Calibri" w:hAnsi="Calibri" w:cs="Calibri"/>
          <w:bCs/>
          <w:color w:val="000000"/>
          <w:spacing w:val="4"/>
          <w:sz w:val="22"/>
          <w:szCs w:val="22"/>
        </w:rPr>
        <w:t>Closely worked with client in order to perform requirement analysis, design and the implementation.</w:t>
      </w:r>
    </w:p>
    <w:p w14:paraId="1E3DCCF0" w14:textId="77777777" w:rsidR="00D876D2" w:rsidRPr="00A54260" w:rsidRDefault="00D876D2" w:rsidP="00A54260">
      <w:pPr>
        <w:pStyle w:val="ListParagraph"/>
        <w:numPr>
          <w:ilvl w:val="0"/>
          <w:numId w:val="27"/>
        </w:numPr>
        <w:jc w:val="both"/>
        <w:rPr>
          <w:rFonts w:ascii="Calibri" w:hAnsi="Calibri" w:cs="Calibri"/>
          <w:bCs/>
          <w:color w:val="000000"/>
          <w:spacing w:val="4"/>
          <w:sz w:val="22"/>
          <w:szCs w:val="22"/>
        </w:rPr>
      </w:pPr>
      <w:r w:rsidRPr="00A54260">
        <w:rPr>
          <w:rFonts w:ascii="Calibri" w:hAnsi="Calibri" w:cs="Calibri"/>
          <w:bCs/>
          <w:color w:val="000000"/>
          <w:spacing w:val="4"/>
          <w:sz w:val="22"/>
          <w:szCs w:val="22"/>
        </w:rPr>
        <w:t>Used Mule ESB in designing the application as a middleware between the third-party system and the end system.</w:t>
      </w:r>
    </w:p>
    <w:p w14:paraId="43EBCF6E" w14:textId="77777777" w:rsidR="00D876D2" w:rsidRPr="00A54260" w:rsidRDefault="00D876D2" w:rsidP="00A54260">
      <w:pPr>
        <w:pStyle w:val="ListParagraph"/>
        <w:numPr>
          <w:ilvl w:val="0"/>
          <w:numId w:val="27"/>
        </w:numPr>
        <w:jc w:val="both"/>
        <w:rPr>
          <w:rFonts w:ascii="Calibri" w:hAnsi="Calibri" w:cs="Calibri"/>
          <w:bCs/>
          <w:color w:val="000000"/>
          <w:spacing w:val="4"/>
          <w:sz w:val="22"/>
          <w:szCs w:val="22"/>
        </w:rPr>
      </w:pPr>
      <w:r w:rsidRPr="00A54260">
        <w:rPr>
          <w:rFonts w:ascii="Calibri" w:hAnsi="Calibri" w:cs="Calibri"/>
          <w:bCs/>
          <w:color w:val="000000"/>
          <w:spacing w:val="4"/>
          <w:sz w:val="22"/>
          <w:szCs w:val="22"/>
        </w:rPr>
        <w:t>Integration of Mule ESB system while utilizing Active MQ, Http, File system and SFTP transports.</w:t>
      </w:r>
    </w:p>
    <w:p w14:paraId="48818A4C" w14:textId="20E0BF32" w:rsidR="00D876D2" w:rsidRPr="00A54260" w:rsidRDefault="00D876D2" w:rsidP="00A54260">
      <w:pPr>
        <w:pStyle w:val="ListParagraph"/>
        <w:numPr>
          <w:ilvl w:val="0"/>
          <w:numId w:val="27"/>
        </w:numPr>
        <w:jc w:val="both"/>
        <w:rPr>
          <w:rFonts w:ascii="Calibri" w:hAnsi="Calibri" w:cs="Calibri"/>
          <w:bCs/>
          <w:color w:val="000000"/>
          <w:spacing w:val="4"/>
          <w:sz w:val="22"/>
          <w:szCs w:val="22"/>
        </w:rPr>
      </w:pPr>
      <w:r w:rsidRPr="00A54260">
        <w:rPr>
          <w:rFonts w:ascii="Calibri" w:hAnsi="Calibri" w:cs="Calibri"/>
          <w:bCs/>
          <w:color w:val="000000"/>
          <w:spacing w:val="4"/>
          <w:sz w:val="22"/>
          <w:szCs w:val="22"/>
        </w:rPr>
        <w:t xml:space="preserve">Designed and developed several flows of variety use cases using the MuleSoft </w:t>
      </w:r>
      <w:proofErr w:type="spellStart"/>
      <w:r w:rsidRPr="00A54260">
        <w:rPr>
          <w:rFonts w:ascii="Calibri" w:hAnsi="Calibri" w:cs="Calibri"/>
          <w:bCs/>
          <w:color w:val="000000"/>
          <w:spacing w:val="4"/>
          <w:sz w:val="22"/>
          <w:szCs w:val="22"/>
        </w:rPr>
        <w:t>Anypoint</w:t>
      </w:r>
      <w:proofErr w:type="spellEnd"/>
      <w:r w:rsidRPr="00A54260">
        <w:rPr>
          <w:rFonts w:ascii="Calibri" w:hAnsi="Calibri" w:cs="Calibri"/>
          <w:bCs/>
          <w:color w:val="000000"/>
          <w:spacing w:val="4"/>
          <w:sz w:val="22"/>
          <w:szCs w:val="22"/>
        </w:rPr>
        <w:t xml:space="preserve"> Studio of Mule ESB.</w:t>
      </w:r>
    </w:p>
    <w:p w14:paraId="2CA36F8F" w14:textId="2D031B1C" w:rsidR="00D876D2" w:rsidRDefault="00D876D2" w:rsidP="00A54260">
      <w:pPr>
        <w:pStyle w:val="ListParagraph"/>
        <w:numPr>
          <w:ilvl w:val="0"/>
          <w:numId w:val="27"/>
        </w:numPr>
        <w:jc w:val="both"/>
        <w:rPr>
          <w:rFonts w:ascii="Calibri" w:hAnsi="Calibri" w:cs="Calibri"/>
          <w:bCs/>
          <w:color w:val="000000"/>
          <w:spacing w:val="4"/>
          <w:sz w:val="22"/>
          <w:szCs w:val="22"/>
        </w:rPr>
      </w:pPr>
      <w:r w:rsidRPr="00A54260">
        <w:rPr>
          <w:rFonts w:ascii="Calibri" w:hAnsi="Calibri" w:cs="Calibri"/>
          <w:bCs/>
          <w:color w:val="000000"/>
          <w:spacing w:val="4"/>
          <w:sz w:val="22"/>
          <w:szCs w:val="22"/>
        </w:rPr>
        <w:t xml:space="preserve">Created SOAP and REST based service interfaces using Mule ESB </w:t>
      </w:r>
      <w:proofErr w:type="spellStart"/>
      <w:r w:rsidRPr="00A54260">
        <w:rPr>
          <w:rFonts w:ascii="Calibri" w:hAnsi="Calibri" w:cs="Calibri"/>
          <w:bCs/>
          <w:color w:val="000000"/>
          <w:spacing w:val="4"/>
          <w:sz w:val="22"/>
          <w:szCs w:val="22"/>
        </w:rPr>
        <w:t>Anypoint</w:t>
      </w:r>
      <w:proofErr w:type="spellEnd"/>
      <w:r w:rsidRPr="00A54260">
        <w:rPr>
          <w:rFonts w:ascii="Calibri" w:hAnsi="Calibri" w:cs="Calibri"/>
          <w:bCs/>
          <w:color w:val="000000"/>
          <w:spacing w:val="4"/>
          <w:sz w:val="22"/>
          <w:szCs w:val="22"/>
        </w:rPr>
        <w:t>.</w:t>
      </w:r>
    </w:p>
    <w:p w14:paraId="6B33DB9C" w14:textId="4DA82D2B" w:rsidR="006D1055" w:rsidRPr="006D1055" w:rsidRDefault="006D1055" w:rsidP="006D1055">
      <w:pPr>
        <w:pStyle w:val="ListParagraph"/>
        <w:numPr>
          <w:ilvl w:val="0"/>
          <w:numId w:val="27"/>
        </w:numPr>
        <w:jc w:val="both"/>
        <w:rPr>
          <w:rFonts w:ascii="Calibri" w:hAnsi="Calibri" w:cs="Calibri"/>
          <w:bCs/>
          <w:color w:val="000000"/>
          <w:spacing w:val="4"/>
          <w:sz w:val="22"/>
          <w:szCs w:val="22"/>
        </w:rPr>
      </w:pPr>
      <w:r w:rsidRPr="00A54260">
        <w:rPr>
          <w:rFonts w:ascii="Calibri" w:hAnsi="Calibri" w:cs="Calibri"/>
          <w:bCs/>
          <w:color w:val="000000"/>
          <w:spacing w:val="4"/>
          <w:sz w:val="22"/>
          <w:szCs w:val="22"/>
        </w:rPr>
        <w:t>Deployed applications into </w:t>
      </w:r>
      <w:r w:rsidRPr="006D1055">
        <w:rPr>
          <w:rFonts w:ascii="Calibri" w:hAnsi="Calibri" w:cs="Calibri"/>
          <w:bCs/>
          <w:color w:val="000000"/>
          <w:spacing w:val="4"/>
          <w:sz w:val="22"/>
          <w:szCs w:val="22"/>
        </w:rPr>
        <w:t>Cloud-Hub.</w:t>
      </w:r>
    </w:p>
    <w:p w14:paraId="2385220E" w14:textId="77777777" w:rsidR="00F41D36" w:rsidRPr="00A54260" w:rsidRDefault="00F41D36" w:rsidP="00A54260">
      <w:pPr>
        <w:pStyle w:val="ListParagraph"/>
        <w:numPr>
          <w:ilvl w:val="0"/>
          <w:numId w:val="27"/>
        </w:numPr>
        <w:shd w:val="clear" w:color="auto" w:fill="FFFFFF"/>
        <w:spacing w:before="100" w:beforeAutospacing="1" w:after="100" w:afterAutospacing="1"/>
        <w:rPr>
          <w:rFonts w:ascii="Calibri" w:hAnsi="Calibri" w:cs="Calibri"/>
          <w:bCs/>
          <w:color w:val="000000"/>
          <w:spacing w:val="4"/>
          <w:sz w:val="22"/>
          <w:szCs w:val="22"/>
        </w:rPr>
      </w:pPr>
      <w:r w:rsidRPr="00A54260">
        <w:rPr>
          <w:rFonts w:ascii="Calibri" w:hAnsi="Calibri" w:cs="Calibri"/>
          <w:bCs/>
          <w:color w:val="000000"/>
          <w:spacing w:val="4"/>
          <w:sz w:val="22"/>
          <w:szCs w:val="22"/>
        </w:rPr>
        <w:t>Used Quartz connector to schedule the batch jobs.</w:t>
      </w:r>
    </w:p>
    <w:p w14:paraId="1B16DCE8" w14:textId="4F38A0D4" w:rsidR="00A54260" w:rsidRPr="00A54260" w:rsidRDefault="00A54260" w:rsidP="00A54260">
      <w:pPr>
        <w:pStyle w:val="ListParagraph"/>
        <w:numPr>
          <w:ilvl w:val="0"/>
          <w:numId w:val="27"/>
        </w:numPr>
        <w:shd w:val="clear" w:color="auto" w:fill="FFFFFF"/>
        <w:spacing w:before="100" w:beforeAutospacing="1" w:after="100" w:afterAutospacing="1"/>
        <w:rPr>
          <w:rFonts w:ascii="Calibri" w:hAnsi="Calibri" w:cs="Calibri"/>
          <w:bCs/>
          <w:color w:val="000000"/>
          <w:spacing w:val="4"/>
          <w:sz w:val="22"/>
          <w:szCs w:val="22"/>
        </w:rPr>
      </w:pPr>
      <w:r w:rsidRPr="00A54260">
        <w:rPr>
          <w:rFonts w:ascii="Calibri" w:hAnsi="Calibri" w:cs="Calibri"/>
          <w:bCs/>
          <w:color w:val="000000"/>
          <w:spacing w:val="4"/>
          <w:sz w:val="22"/>
          <w:szCs w:val="22"/>
        </w:rPr>
        <w:t>Configuring the Mule process for fetching the data from topic and makes web service calls to the middle tier Mule ESB for processing and put the data on the hub.</w:t>
      </w:r>
    </w:p>
    <w:p w14:paraId="6DA88E8D" w14:textId="77777777" w:rsidR="00A54260" w:rsidRPr="00A54260" w:rsidRDefault="00A54260" w:rsidP="00A54260">
      <w:pPr>
        <w:pStyle w:val="ListParagraph"/>
        <w:numPr>
          <w:ilvl w:val="0"/>
          <w:numId w:val="27"/>
        </w:numPr>
        <w:shd w:val="clear" w:color="auto" w:fill="FFFFFF"/>
        <w:spacing w:before="100" w:beforeAutospacing="1" w:after="100" w:afterAutospacing="1"/>
        <w:rPr>
          <w:rFonts w:ascii="Calibri" w:hAnsi="Calibri" w:cs="Calibri"/>
          <w:bCs/>
          <w:color w:val="000000"/>
          <w:spacing w:val="4"/>
          <w:sz w:val="22"/>
          <w:szCs w:val="22"/>
        </w:rPr>
      </w:pPr>
      <w:r w:rsidRPr="00A54260">
        <w:rPr>
          <w:rFonts w:ascii="Calibri" w:hAnsi="Calibri" w:cs="Calibri"/>
          <w:bCs/>
          <w:color w:val="000000"/>
          <w:spacing w:val="4"/>
          <w:sz w:val="22"/>
          <w:szCs w:val="22"/>
        </w:rPr>
        <w:t>Used Database Connectors to connect with respective systems using Mule ESB.</w:t>
      </w:r>
    </w:p>
    <w:p w14:paraId="4D493C01" w14:textId="77777777" w:rsidR="00A54260" w:rsidRPr="00A54260" w:rsidRDefault="00A54260" w:rsidP="00A54260">
      <w:pPr>
        <w:pStyle w:val="ListParagraph"/>
        <w:numPr>
          <w:ilvl w:val="0"/>
          <w:numId w:val="27"/>
        </w:numPr>
        <w:shd w:val="clear" w:color="auto" w:fill="FFFFFF"/>
        <w:spacing w:before="100" w:beforeAutospacing="1" w:after="100" w:afterAutospacing="1"/>
        <w:rPr>
          <w:rFonts w:ascii="Calibri" w:hAnsi="Calibri" w:cs="Calibri"/>
          <w:bCs/>
          <w:color w:val="000000"/>
          <w:spacing w:val="4"/>
          <w:sz w:val="22"/>
          <w:szCs w:val="22"/>
        </w:rPr>
      </w:pPr>
      <w:r w:rsidRPr="00A54260">
        <w:rPr>
          <w:rFonts w:ascii="Calibri" w:hAnsi="Calibri" w:cs="Calibri"/>
          <w:bCs/>
          <w:color w:val="000000"/>
          <w:spacing w:val="4"/>
          <w:sz w:val="22"/>
          <w:szCs w:val="22"/>
        </w:rPr>
        <w:t>Created inbound and outbound flows as well as transformations and orchestrations by using Mule ESB.</w:t>
      </w:r>
    </w:p>
    <w:p w14:paraId="2DB4C053" w14:textId="5596AF35" w:rsidR="00A54260" w:rsidRPr="00A54260" w:rsidRDefault="00A54260" w:rsidP="00A54260">
      <w:pPr>
        <w:pStyle w:val="ListParagraph"/>
        <w:numPr>
          <w:ilvl w:val="0"/>
          <w:numId w:val="27"/>
        </w:numPr>
        <w:shd w:val="clear" w:color="auto" w:fill="FFFFFF"/>
        <w:spacing w:before="100" w:beforeAutospacing="1" w:after="100" w:afterAutospacing="1"/>
        <w:rPr>
          <w:rFonts w:ascii="Calibri" w:hAnsi="Calibri" w:cs="Calibri"/>
          <w:bCs/>
          <w:color w:val="000000"/>
          <w:spacing w:val="4"/>
          <w:sz w:val="22"/>
          <w:szCs w:val="22"/>
        </w:rPr>
      </w:pPr>
      <w:r w:rsidRPr="00A54260">
        <w:rPr>
          <w:rFonts w:ascii="Calibri" w:hAnsi="Calibri" w:cs="Calibri"/>
          <w:bCs/>
          <w:color w:val="000000"/>
          <w:spacing w:val="4"/>
          <w:sz w:val="22"/>
          <w:szCs w:val="22"/>
        </w:rPr>
        <w:t>Creating Flows, Sub Flows, Exception strategy, Data Mapper transformation in Mule configuration.</w:t>
      </w:r>
    </w:p>
    <w:p w14:paraId="75209AA4" w14:textId="64D0A0B0" w:rsidR="00B14358" w:rsidRPr="00A54260" w:rsidRDefault="00846453" w:rsidP="00A54260">
      <w:pPr>
        <w:pStyle w:val="ListParagraph"/>
        <w:numPr>
          <w:ilvl w:val="0"/>
          <w:numId w:val="27"/>
        </w:numPr>
        <w:jc w:val="both"/>
        <w:rPr>
          <w:rFonts w:ascii="Calibri" w:hAnsi="Calibri" w:cs="Calibri"/>
          <w:bCs/>
          <w:color w:val="000000"/>
          <w:spacing w:val="4"/>
          <w:sz w:val="22"/>
          <w:szCs w:val="22"/>
        </w:rPr>
      </w:pPr>
      <w:r w:rsidRPr="00884C6A">
        <w:rPr>
          <w:rFonts w:ascii="Calibri" w:hAnsi="Calibri" w:cs="Calibri"/>
          <w:bCs/>
          <w:color w:val="000000"/>
          <w:spacing w:val="4"/>
          <w:sz w:val="22"/>
          <w:szCs w:val="22"/>
        </w:rPr>
        <w:t>M</w:t>
      </w:r>
      <w:r w:rsidR="00B14358" w:rsidRPr="00884C6A">
        <w:rPr>
          <w:rFonts w:ascii="Calibri" w:hAnsi="Calibri" w:cs="Calibri"/>
          <w:bCs/>
          <w:color w:val="000000"/>
          <w:spacing w:val="4"/>
          <w:sz w:val="22"/>
          <w:szCs w:val="22"/>
        </w:rPr>
        <w:t>onitor the request and response payload</w:t>
      </w:r>
      <w:r w:rsidRPr="00884C6A">
        <w:rPr>
          <w:rFonts w:ascii="Calibri" w:hAnsi="Calibri" w:cs="Calibri"/>
          <w:bCs/>
          <w:color w:val="000000"/>
          <w:spacing w:val="4"/>
          <w:sz w:val="22"/>
          <w:szCs w:val="22"/>
        </w:rPr>
        <w:t>s and various tasks done using Mule Management Console</w:t>
      </w:r>
    </w:p>
    <w:p w14:paraId="620531D5" w14:textId="7C55AC37" w:rsidR="00A54260" w:rsidRDefault="00A54260" w:rsidP="00D62AE2">
      <w:pPr>
        <w:widowControl w:val="0"/>
        <w:suppressAutoHyphens/>
        <w:ind w:left="1440"/>
        <w:jc w:val="both"/>
        <w:rPr>
          <w:rFonts w:asciiTheme="minorHAnsi" w:hAnsiTheme="minorHAnsi" w:cs="Microsoft Sans Serif"/>
          <w:sz w:val="22"/>
          <w:szCs w:val="22"/>
          <w:lang w:eastAsia="ja-JP"/>
        </w:rPr>
      </w:pPr>
    </w:p>
    <w:p w14:paraId="15D4B58C" w14:textId="77777777" w:rsidR="00F833F2" w:rsidRDefault="00030419" w:rsidP="00F833F2">
      <w:pPr>
        <w:pStyle w:val="BodyText"/>
        <w:ind w:left="720"/>
        <w:rPr>
          <w:rFonts w:asciiTheme="minorHAnsi" w:hAnsiTheme="minorHAnsi" w:cs="Microsoft Sans Serif"/>
          <w:bCs/>
          <w:color w:val="000000"/>
          <w:sz w:val="22"/>
          <w:szCs w:val="22"/>
        </w:rPr>
      </w:pPr>
      <w:r w:rsidRPr="00086569">
        <w:rPr>
          <w:rFonts w:asciiTheme="minorHAnsi" w:hAnsiTheme="minorHAnsi" w:cs="Microsoft Sans Serif"/>
          <w:b/>
          <w:bCs/>
          <w:color w:val="000000"/>
          <w:sz w:val="22"/>
          <w:szCs w:val="22"/>
        </w:rPr>
        <w:t>Description</w:t>
      </w:r>
      <w:r w:rsidRPr="00F833F2">
        <w:rPr>
          <w:rFonts w:asciiTheme="minorHAnsi" w:hAnsiTheme="minorHAnsi" w:cs="Microsoft Sans Serif"/>
          <w:bCs/>
          <w:color w:val="000000"/>
          <w:sz w:val="22"/>
          <w:szCs w:val="22"/>
        </w:rPr>
        <w:t>:</w:t>
      </w:r>
    </w:p>
    <w:p w14:paraId="4B7BAD78" w14:textId="078B033B" w:rsidR="00B22420" w:rsidRDefault="00F833F2" w:rsidP="00F62379">
      <w:pPr>
        <w:pStyle w:val="BodyText"/>
        <w:ind w:left="720"/>
        <w:rPr>
          <w:rFonts w:asciiTheme="minorHAnsi" w:hAnsiTheme="minorHAnsi" w:cs="Microsoft Sans Serif"/>
          <w:bCs/>
          <w:color w:val="000000"/>
          <w:sz w:val="22"/>
          <w:szCs w:val="22"/>
        </w:rPr>
      </w:pPr>
      <w:r>
        <w:rPr>
          <w:rFonts w:asciiTheme="minorHAnsi" w:hAnsiTheme="minorHAnsi" w:cs="Microsoft Sans Serif"/>
          <w:b/>
          <w:bCs/>
          <w:color w:val="000000"/>
          <w:sz w:val="22"/>
          <w:szCs w:val="22"/>
        </w:rPr>
        <w:tab/>
      </w:r>
      <w:r w:rsidR="00030419" w:rsidRPr="00F833F2">
        <w:rPr>
          <w:rFonts w:asciiTheme="minorHAnsi" w:hAnsiTheme="minorHAnsi" w:cs="Microsoft Sans Serif"/>
          <w:bCs/>
          <w:color w:val="000000"/>
          <w:sz w:val="22"/>
          <w:szCs w:val="22"/>
        </w:rPr>
        <w:t xml:space="preserve">UNFCCC is an initiative of United Nations in order to reduce the amount of carbon from atmosphere and reduce its emission at worldwide level. ITL (International Transaction Log) is central body which defines rules and maintains database for all the unit transactions happening between different countries. Countries can transfer and acquire units from other countries and also for their initiatives taken for carbon reduction. ITL monitors and approve or denies these transactions. </w:t>
      </w:r>
    </w:p>
    <w:p w14:paraId="7B079B16" w14:textId="6DD5A515" w:rsidR="00E714D5" w:rsidRDefault="00E714D5" w:rsidP="00E714D5">
      <w:pPr>
        <w:pStyle w:val="BodyText"/>
        <w:rPr>
          <w:rFonts w:asciiTheme="minorHAnsi" w:hAnsiTheme="minorHAnsi" w:cs="Microsoft Sans Serif"/>
          <w:bCs/>
          <w:color w:val="000000"/>
          <w:sz w:val="22"/>
          <w:szCs w:val="22"/>
        </w:rPr>
      </w:pPr>
    </w:p>
    <w:p w14:paraId="5FF72801" w14:textId="2E2DDA59" w:rsidR="00B22420" w:rsidRPr="005A079D" w:rsidRDefault="00B22420" w:rsidP="00B22420">
      <w:pPr>
        <w:spacing w:line="276" w:lineRule="auto"/>
        <w:rPr>
          <w:rFonts w:ascii="Calibri" w:hAnsi="Calibri" w:cs="Calibri"/>
          <w:b/>
          <w:bCs/>
          <w:color w:val="000000"/>
          <w:sz w:val="22"/>
          <w:szCs w:val="22"/>
          <w:u w:val="single"/>
        </w:rPr>
      </w:pPr>
      <w:r w:rsidRPr="005A079D">
        <w:rPr>
          <w:rFonts w:ascii="Calibri" w:hAnsi="Calibri" w:cs="Calibri"/>
          <w:b/>
          <w:bCs/>
          <w:color w:val="000000"/>
          <w:sz w:val="22"/>
          <w:szCs w:val="22"/>
          <w:u w:val="single"/>
        </w:rPr>
        <w:t>Project #2</w:t>
      </w:r>
    </w:p>
    <w:p w14:paraId="27C69252" w14:textId="77777777" w:rsidR="00B22420" w:rsidRPr="005A079D" w:rsidRDefault="00B22420" w:rsidP="00B22420">
      <w:pPr>
        <w:spacing w:line="276" w:lineRule="auto"/>
        <w:rPr>
          <w:rFonts w:ascii="Calibri" w:hAnsi="Calibri" w:cs="Calibri"/>
          <w:b/>
          <w:bCs/>
          <w:color w:val="000000"/>
          <w:sz w:val="22"/>
          <w:szCs w:val="22"/>
          <w:u w:val="single"/>
        </w:rPr>
      </w:pPr>
    </w:p>
    <w:p w14:paraId="07E8131B" w14:textId="77777777" w:rsidR="00B22420" w:rsidRPr="005A079D" w:rsidRDefault="00B22420" w:rsidP="00B22420">
      <w:pPr>
        <w:ind w:left="720"/>
        <w:jc w:val="both"/>
        <w:rPr>
          <w:rFonts w:ascii="Calibri" w:hAnsi="Calibri" w:cs="Calibri"/>
          <w:b/>
          <w:bCs/>
          <w:color w:val="000000"/>
          <w:spacing w:val="4"/>
          <w:sz w:val="22"/>
          <w:szCs w:val="22"/>
        </w:rPr>
      </w:pPr>
      <w:r w:rsidRPr="005A079D">
        <w:rPr>
          <w:rFonts w:ascii="Calibri" w:hAnsi="Calibri" w:cs="Calibri"/>
          <w:b/>
          <w:bCs/>
          <w:color w:val="000000"/>
          <w:spacing w:val="4"/>
          <w:sz w:val="22"/>
          <w:szCs w:val="22"/>
        </w:rPr>
        <w:t>Title</w:t>
      </w:r>
      <w:r w:rsidRPr="005A079D">
        <w:rPr>
          <w:rFonts w:ascii="Calibri" w:hAnsi="Calibri" w:cs="Calibri"/>
          <w:b/>
          <w:bCs/>
          <w:color w:val="000000"/>
          <w:spacing w:val="4"/>
          <w:sz w:val="22"/>
          <w:szCs w:val="22"/>
        </w:rPr>
        <w:tab/>
      </w:r>
      <w:r w:rsidRPr="005A079D">
        <w:rPr>
          <w:rFonts w:ascii="Calibri" w:hAnsi="Calibri" w:cs="Calibri"/>
          <w:b/>
          <w:bCs/>
          <w:color w:val="000000"/>
          <w:spacing w:val="4"/>
          <w:sz w:val="22"/>
          <w:szCs w:val="22"/>
        </w:rPr>
        <w:tab/>
      </w:r>
      <w:r w:rsidRPr="005A079D">
        <w:rPr>
          <w:rFonts w:ascii="Calibri" w:hAnsi="Calibri" w:cs="Calibri"/>
          <w:b/>
          <w:bCs/>
          <w:color w:val="000000"/>
          <w:spacing w:val="4"/>
          <w:sz w:val="22"/>
          <w:szCs w:val="22"/>
        </w:rPr>
        <w:tab/>
        <w:t>:</w:t>
      </w:r>
      <w:r w:rsidRPr="005A079D">
        <w:rPr>
          <w:rFonts w:ascii="Calibri" w:hAnsi="Calibri" w:cs="Calibri"/>
          <w:b/>
          <w:bCs/>
          <w:sz w:val="22"/>
          <w:szCs w:val="22"/>
        </w:rPr>
        <w:t xml:space="preserve"> </w:t>
      </w:r>
      <w:r w:rsidRPr="005A079D">
        <w:rPr>
          <w:rFonts w:ascii="Calibri" w:hAnsi="Calibri" w:cs="Calibri"/>
          <w:bCs/>
          <w:color w:val="000000"/>
          <w:spacing w:val="4"/>
          <w:sz w:val="22"/>
          <w:szCs w:val="22"/>
        </w:rPr>
        <w:t>BT-Harlequins</w:t>
      </w:r>
    </w:p>
    <w:p w14:paraId="6D31B8F0" w14:textId="49314D81" w:rsidR="00B22420" w:rsidRPr="005A079D" w:rsidRDefault="00B22420" w:rsidP="00B22420">
      <w:pPr>
        <w:ind w:left="720"/>
        <w:jc w:val="both"/>
        <w:rPr>
          <w:rFonts w:ascii="Calibri" w:hAnsi="Calibri" w:cs="Calibri"/>
          <w:bCs/>
          <w:color w:val="000000"/>
          <w:spacing w:val="4"/>
          <w:sz w:val="22"/>
          <w:szCs w:val="22"/>
        </w:rPr>
      </w:pPr>
      <w:r w:rsidRPr="005A079D">
        <w:rPr>
          <w:rFonts w:ascii="Calibri" w:hAnsi="Calibri" w:cs="Calibri"/>
          <w:b/>
          <w:bCs/>
          <w:color w:val="000000"/>
          <w:spacing w:val="4"/>
          <w:sz w:val="22"/>
          <w:szCs w:val="22"/>
        </w:rPr>
        <w:t>Client</w:t>
      </w:r>
      <w:r w:rsidRPr="005A079D">
        <w:rPr>
          <w:rFonts w:ascii="Calibri" w:hAnsi="Calibri" w:cs="Calibri"/>
          <w:b/>
          <w:bCs/>
          <w:color w:val="000000"/>
          <w:spacing w:val="4"/>
          <w:sz w:val="22"/>
          <w:szCs w:val="22"/>
        </w:rPr>
        <w:tab/>
      </w:r>
      <w:r w:rsidRPr="005A079D">
        <w:rPr>
          <w:rFonts w:ascii="Calibri" w:hAnsi="Calibri" w:cs="Calibri"/>
          <w:b/>
          <w:bCs/>
          <w:color w:val="000000"/>
          <w:spacing w:val="4"/>
          <w:sz w:val="22"/>
          <w:szCs w:val="22"/>
        </w:rPr>
        <w:tab/>
      </w:r>
      <w:r w:rsidRPr="005A079D">
        <w:rPr>
          <w:rFonts w:ascii="Calibri" w:hAnsi="Calibri" w:cs="Calibri"/>
          <w:b/>
          <w:bCs/>
          <w:color w:val="000000"/>
          <w:spacing w:val="4"/>
          <w:sz w:val="22"/>
          <w:szCs w:val="22"/>
        </w:rPr>
        <w:tab/>
        <w:t xml:space="preserve">: </w:t>
      </w:r>
      <w:r w:rsidRPr="005A079D">
        <w:rPr>
          <w:rFonts w:ascii="Calibri" w:hAnsi="Calibri" w:cs="Calibri"/>
          <w:bCs/>
          <w:color w:val="000000"/>
          <w:spacing w:val="4"/>
          <w:sz w:val="22"/>
          <w:szCs w:val="22"/>
        </w:rPr>
        <w:t>Everything Everywhere (EE)</w:t>
      </w:r>
      <w:r w:rsidR="00647F55">
        <w:rPr>
          <w:rFonts w:ascii="Calibri" w:hAnsi="Calibri" w:cs="Calibri"/>
          <w:bCs/>
          <w:color w:val="000000"/>
          <w:spacing w:val="4"/>
          <w:sz w:val="22"/>
          <w:szCs w:val="22"/>
        </w:rPr>
        <w:t>--UK</w:t>
      </w:r>
    </w:p>
    <w:p w14:paraId="2790CFFE" w14:textId="1F6A95EC" w:rsidR="00B22420" w:rsidRDefault="00B22420" w:rsidP="00B22420">
      <w:pPr>
        <w:ind w:firstLine="720"/>
        <w:jc w:val="both"/>
        <w:rPr>
          <w:rFonts w:ascii="Calibri" w:hAnsi="Calibri" w:cs="Calibri"/>
          <w:bCs/>
          <w:color w:val="000000"/>
          <w:spacing w:val="4"/>
          <w:sz w:val="22"/>
          <w:szCs w:val="22"/>
        </w:rPr>
      </w:pPr>
      <w:r w:rsidRPr="005A079D">
        <w:rPr>
          <w:rFonts w:ascii="Calibri" w:hAnsi="Calibri" w:cs="Calibri"/>
          <w:b/>
          <w:bCs/>
          <w:color w:val="000000"/>
          <w:spacing w:val="4"/>
          <w:sz w:val="22"/>
          <w:szCs w:val="22"/>
        </w:rPr>
        <w:t>Duration</w:t>
      </w:r>
      <w:r w:rsidRPr="005A079D">
        <w:rPr>
          <w:rFonts w:ascii="Calibri" w:hAnsi="Calibri" w:cs="Calibri"/>
          <w:bCs/>
          <w:color w:val="000000"/>
          <w:spacing w:val="4"/>
          <w:sz w:val="22"/>
          <w:szCs w:val="22"/>
        </w:rPr>
        <w:tab/>
      </w:r>
      <w:r w:rsidRPr="005A079D">
        <w:rPr>
          <w:rFonts w:ascii="Calibri" w:hAnsi="Calibri" w:cs="Calibri"/>
          <w:bCs/>
          <w:color w:val="000000"/>
          <w:spacing w:val="4"/>
          <w:sz w:val="22"/>
          <w:szCs w:val="22"/>
        </w:rPr>
        <w:tab/>
        <w:t xml:space="preserve">: </w:t>
      </w:r>
      <w:r w:rsidR="002A3CC8">
        <w:rPr>
          <w:rFonts w:ascii="Calibri" w:hAnsi="Calibri" w:cs="Calibri"/>
          <w:bCs/>
          <w:color w:val="000000"/>
          <w:spacing w:val="4"/>
          <w:sz w:val="22"/>
          <w:szCs w:val="22"/>
        </w:rPr>
        <w:t>July</w:t>
      </w:r>
      <w:r w:rsidRPr="005A079D">
        <w:rPr>
          <w:rFonts w:ascii="Calibri" w:hAnsi="Calibri" w:cs="Calibri"/>
          <w:bCs/>
          <w:color w:val="000000"/>
          <w:spacing w:val="4"/>
          <w:sz w:val="22"/>
          <w:szCs w:val="22"/>
        </w:rPr>
        <w:t xml:space="preserve"> 201</w:t>
      </w:r>
      <w:r w:rsidR="002A3CC8">
        <w:rPr>
          <w:rFonts w:ascii="Calibri" w:hAnsi="Calibri" w:cs="Calibri"/>
          <w:bCs/>
          <w:color w:val="000000"/>
          <w:spacing w:val="4"/>
          <w:sz w:val="22"/>
          <w:szCs w:val="22"/>
        </w:rPr>
        <w:t>5</w:t>
      </w:r>
      <w:r w:rsidRPr="005A079D">
        <w:rPr>
          <w:rFonts w:ascii="Calibri" w:hAnsi="Calibri" w:cs="Calibri"/>
          <w:bCs/>
          <w:color w:val="000000"/>
          <w:spacing w:val="4"/>
          <w:sz w:val="22"/>
          <w:szCs w:val="22"/>
        </w:rPr>
        <w:t xml:space="preserve"> to </w:t>
      </w:r>
      <w:r w:rsidR="00F53696">
        <w:rPr>
          <w:rFonts w:ascii="Calibri" w:hAnsi="Calibri" w:cs="Calibri"/>
          <w:bCs/>
          <w:color w:val="000000"/>
          <w:spacing w:val="4"/>
          <w:sz w:val="22"/>
          <w:szCs w:val="22"/>
        </w:rPr>
        <w:t>De</w:t>
      </w:r>
      <w:r w:rsidR="00BD4410">
        <w:rPr>
          <w:rFonts w:ascii="Calibri" w:hAnsi="Calibri" w:cs="Calibri"/>
          <w:bCs/>
          <w:color w:val="000000"/>
          <w:spacing w:val="4"/>
          <w:sz w:val="22"/>
          <w:szCs w:val="22"/>
        </w:rPr>
        <w:t>c</w:t>
      </w:r>
      <w:r w:rsidRPr="005A079D">
        <w:rPr>
          <w:rFonts w:ascii="Calibri" w:hAnsi="Calibri" w:cs="Calibri"/>
          <w:bCs/>
          <w:color w:val="000000"/>
          <w:spacing w:val="4"/>
          <w:sz w:val="22"/>
          <w:szCs w:val="22"/>
        </w:rPr>
        <w:t xml:space="preserve"> 201</w:t>
      </w:r>
      <w:r w:rsidR="002A3CC8">
        <w:rPr>
          <w:rFonts w:ascii="Calibri" w:hAnsi="Calibri" w:cs="Calibri"/>
          <w:bCs/>
          <w:color w:val="000000"/>
          <w:spacing w:val="4"/>
          <w:sz w:val="22"/>
          <w:szCs w:val="22"/>
        </w:rPr>
        <w:t>6</w:t>
      </w:r>
    </w:p>
    <w:p w14:paraId="15CE6B4B" w14:textId="07E4BF65" w:rsidR="00112718" w:rsidRDefault="005C3337" w:rsidP="00112718">
      <w:pPr>
        <w:pStyle w:val="BodyText"/>
        <w:ind w:left="2160" w:right="-1080" w:hanging="1440"/>
        <w:rPr>
          <w:rFonts w:asciiTheme="minorHAnsi" w:hAnsiTheme="minorHAnsi" w:cs="Microsoft Sans Serif"/>
          <w:sz w:val="22"/>
          <w:szCs w:val="22"/>
        </w:rPr>
      </w:pPr>
      <w:r w:rsidRPr="008825EC">
        <w:rPr>
          <w:rFonts w:asciiTheme="minorHAnsi" w:hAnsiTheme="minorHAnsi" w:cs="Microsoft Sans Serif"/>
          <w:b/>
          <w:bCs/>
          <w:sz w:val="22"/>
          <w:szCs w:val="22"/>
        </w:rPr>
        <w:t>Environment</w:t>
      </w:r>
      <w:r w:rsidRPr="000510B6">
        <w:rPr>
          <w:rFonts w:asciiTheme="minorHAnsi" w:hAnsiTheme="minorHAnsi" w:cs="Microsoft Sans Serif"/>
          <w:b/>
          <w:bCs/>
          <w:sz w:val="22"/>
          <w:szCs w:val="22"/>
        </w:rPr>
        <w:tab/>
      </w:r>
      <w:r>
        <w:rPr>
          <w:rFonts w:asciiTheme="minorHAnsi" w:hAnsiTheme="minorHAnsi" w:cs="Microsoft Sans Serif"/>
          <w:b/>
          <w:bCs/>
          <w:sz w:val="22"/>
          <w:szCs w:val="22"/>
        </w:rPr>
        <w:tab/>
      </w:r>
      <w:r w:rsidRPr="00112718">
        <w:rPr>
          <w:rFonts w:asciiTheme="minorHAnsi" w:hAnsiTheme="minorHAnsi" w:cs="Microsoft Sans Serif"/>
          <w:bCs/>
          <w:sz w:val="22"/>
          <w:szCs w:val="22"/>
        </w:rPr>
        <w:t>:</w:t>
      </w:r>
      <w:r w:rsidRPr="00112718">
        <w:rPr>
          <w:rFonts w:asciiTheme="minorHAnsi" w:hAnsiTheme="minorHAnsi" w:cs="Microsoft Sans Serif"/>
          <w:sz w:val="22"/>
          <w:szCs w:val="22"/>
        </w:rPr>
        <w:t xml:space="preserve"> </w:t>
      </w:r>
      <w:proofErr w:type="spellStart"/>
      <w:r w:rsidR="00112718">
        <w:rPr>
          <w:rFonts w:asciiTheme="minorHAnsi" w:hAnsiTheme="minorHAnsi" w:cs="Microsoft Sans Serif"/>
          <w:sz w:val="22"/>
          <w:szCs w:val="22"/>
          <w:lang w:eastAsia="ja-JP"/>
        </w:rPr>
        <w:t>Anypoint</w:t>
      </w:r>
      <w:proofErr w:type="spellEnd"/>
      <w:r w:rsidR="00112718">
        <w:rPr>
          <w:rFonts w:asciiTheme="minorHAnsi" w:hAnsiTheme="minorHAnsi" w:cs="Microsoft Sans Serif"/>
          <w:sz w:val="22"/>
          <w:szCs w:val="22"/>
          <w:lang w:eastAsia="ja-JP"/>
        </w:rPr>
        <w:t xml:space="preserve"> Studio, Mule Server, Oracle, Active MQ, SOAP, REST APIs</w:t>
      </w:r>
    </w:p>
    <w:p w14:paraId="2AF6D3C5" w14:textId="23DA903A" w:rsidR="00112718" w:rsidRPr="000510B6" w:rsidRDefault="00112718" w:rsidP="00112718">
      <w:pPr>
        <w:pStyle w:val="BodyText"/>
        <w:ind w:left="720" w:right="-1080"/>
        <w:rPr>
          <w:rFonts w:asciiTheme="minorHAnsi" w:hAnsiTheme="minorHAnsi" w:cs="Microsoft Sans Serif"/>
          <w:bCs/>
          <w:sz w:val="22"/>
          <w:szCs w:val="22"/>
        </w:rPr>
      </w:pPr>
      <w:r w:rsidRPr="008825EC">
        <w:rPr>
          <w:rFonts w:asciiTheme="minorHAnsi" w:hAnsiTheme="minorHAnsi" w:cs="Microsoft Sans Serif"/>
          <w:b/>
          <w:bCs/>
          <w:sz w:val="22"/>
          <w:szCs w:val="22"/>
        </w:rPr>
        <w:t>Role</w:t>
      </w:r>
      <w:r>
        <w:rPr>
          <w:rFonts w:asciiTheme="minorHAnsi" w:hAnsiTheme="minorHAnsi" w:cs="Microsoft Sans Serif"/>
          <w:bCs/>
          <w:sz w:val="22"/>
          <w:szCs w:val="22"/>
        </w:rPr>
        <w:t xml:space="preserve"> </w:t>
      </w:r>
      <w:r>
        <w:rPr>
          <w:rFonts w:asciiTheme="minorHAnsi" w:hAnsiTheme="minorHAnsi" w:cs="Microsoft Sans Serif"/>
          <w:bCs/>
          <w:sz w:val="22"/>
          <w:szCs w:val="22"/>
        </w:rPr>
        <w:tab/>
      </w:r>
      <w:r>
        <w:rPr>
          <w:rFonts w:asciiTheme="minorHAnsi" w:hAnsiTheme="minorHAnsi" w:cs="Microsoft Sans Serif"/>
          <w:bCs/>
          <w:sz w:val="22"/>
          <w:szCs w:val="22"/>
        </w:rPr>
        <w:tab/>
      </w:r>
      <w:r>
        <w:rPr>
          <w:rFonts w:asciiTheme="minorHAnsi" w:hAnsiTheme="minorHAnsi" w:cs="Microsoft Sans Serif"/>
          <w:bCs/>
          <w:sz w:val="22"/>
          <w:szCs w:val="22"/>
        </w:rPr>
        <w:tab/>
        <w:t xml:space="preserve">: ESB MuleSoft Developer </w:t>
      </w:r>
    </w:p>
    <w:p w14:paraId="71766562" w14:textId="756DF149" w:rsidR="00B22420" w:rsidRPr="005A079D" w:rsidRDefault="00B22420" w:rsidP="00112718">
      <w:pPr>
        <w:pStyle w:val="BodyText"/>
        <w:ind w:left="2160" w:right="-1080" w:hanging="1440"/>
        <w:rPr>
          <w:rFonts w:ascii="Calibri" w:hAnsi="Calibri" w:cs="Calibri"/>
          <w:bCs/>
          <w:color w:val="000000"/>
          <w:spacing w:val="4"/>
          <w:sz w:val="22"/>
          <w:szCs w:val="22"/>
        </w:rPr>
      </w:pPr>
    </w:p>
    <w:p w14:paraId="539FF80B" w14:textId="74C5211F" w:rsidR="008C1575" w:rsidRDefault="00B22420" w:rsidP="00B22420">
      <w:pPr>
        <w:ind w:firstLine="720"/>
        <w:jc w:val="both"/>
        <w:rPr>
          <w:rFonts w:ascii="Calibri" w:hAnsi="Calibri" w:cs="Calibri"/>
          <w:b/>
          <w:bCs/>
          <w:color w:val="000000"/>
          <w:sz w:val="22"/>
          <w:szCs w:val="22"/>
        </w:rPr>
      </w:pPr>
      <w:r w:rsidRPr="005A079D">
        <w:rPr>
          <w:rFonts w:ascii="Calibri" w:hAnsi="Calibri" w:cs="Calibri"/>
          <w:b/>
          <w:bCs/>
          <w:sz w:val="22"/>
          <w:szCs w:val="22"/>
        </w:rPr>
        <w:t>Responsibilities:</w:t>
      </w:r>
      <w:r w:rsidRPr="005A079D">
        <w:rPr>
          <w:rFonts w:ascii="Calibri" w:hAnsi="Calibri" w:cs="Calibri"/>
          <w:b/>
          <w:bCs/>
          <w:color w:val="000000"/>
          <w:sz w:val="22"/>
          <w:szCs w:val="22"/>
        </w:rPr>
        <w:t xml:space="preserve"> </w:t>
      </w:r>
    </w:p>
    <w:p w14:paraId="6A18F91F" w14:textId="77777777" w:rsidR="00437131" w:rsidRPr="007E4B97" w:rsidRDefault="00437131" w:rsidP="00437131">
      <w:pPr>
        <w:numPr>
          <w:ilvl w:val="0"/>
          <w:numId w:val="27"/>
        </w:numPr>
        <w:shd w:val="clear" w:color="auto" w:fill="FFFFFF"/>
        <w:spacing w:before="100" w:beforeAutospacing="1" w:after="100" w:afterAutospacing="1"/>
        <w:rPr>
          <w:rFonts w:ascii="Calibri" w:hAnsi="Calibri" w:cs="Calibri"/>
          <w:bCs/>
          <w:color w:val="000000"/>
          <w:spacing w:val="4"/>
          <w:sz w:val="22"/>
          <w:szCs w:val="22"/>
        </w:rPr>
      </w:pPr>
      <w:r w:rsidRPr="007E4B97">
        <w:rPr>
          <w:rFonts w:ascii="Calibri" w:hAnsi="Calibri" w:cs="Calibri"/>
          <w:bCs/>
          <w:color w:val="000000"/>
          <w:spacing w:val="4"/>
          <w:sz w:val="22"/>
          <w:szCs w:val="22"/>
        </w:rPr>
        <w:t>Worked on </w:t>
      </w:r>
      <w:proofErr w:type="spellStart"/>
      <w:r w:rsidRPr="007E4B97">
        <w:rPr>
          <w:rFonts w:ascii="Calibri" w:hAnsi="Calibri" w:cs="Calibri"/>
          <w:bCs/>
          <w:color w:val="000000"/>
          <w:spacing w:val="4"/>
          <w:sz w:val="22"/>
          <w:szCs w:val="22"/>
        </w:rPr>
        <w:t>Anypoint</w:t>
      </w:r>
      <w:proofErr w:type="spellEnd"/>
      <w:r w:rsidRPr="007E4B97">
        <w:rPr>
          <w:rFonts w:ascii="Calibri" w:hAnsi="Calibri" w:cs="Calibri"/>
          <w:bCs/>
          <w:color w:val="000000"/>
          <w:spacing w:val="4"/>
          <w:sz w:val="22"/>
          <w:szCs w:val="22"/>
        </w:rPr>
        <w:t xml:space="preserve"> studio to use web services and for business-to-business integration.</w:t>
      </w:r>
    </w:p>
    <w:p w14:paraId="61C3C955" w14:textId="235F08F1" w:rsidR="008C1575" w:rsidRDefault="008C1575" w:rsidP="008C1575">
      <w:pPr>
        <w:pStyle w:val="ListParagraph"/>
        <w:numPr>
          <w:ilvl w:val="0"/>
          <w:numId w:val="27"/>
        </w:numPr>
        <w:jc w:val="both"/>
        <w:rPr>
          <w:rFonts w:ascii="Calibri" w:hAnsi="Calibri" w:cs="Calibri"/>
          <w:bCs/>
          <w:color w:val="000000"/>
          <w:spacing w:val="4"/>
          <w:sz w:val="22"/>
          <w:szCs w:val="22"/>
        </w:rPr>
      </w:pPr>
      <w:r w:rsidRPr="00A54260">
        <w:rPr>
          <w:rFonts w:ascii="Calibri" w:hAnsi="Calibri" w:cs="Calibri"/>
          <w:bCs/>
          <w:color w:val="000000"/>
          <w:spacing w:val="4"/>
          <w:sz w:val="22"/>
          <w:szCs w:val="22"/>
        </w:rPr>
        <w:t>Integration of Mule ESB system while utilizing Active MQ, Http, File system and SFTP transports.</w:t>
      </w:r>
    </w:p>
    <w:p w14:paraId="2F0F9EB7" w14:textId="77777777" w:rsidR="008C1575" w:rsidRPr="00A54260" w:rsidRDefault="008C1575" w:rsidP="008C1575">
      <w:pPr>
        <w:pStyle w:val="ListParagraph"/>
        <w:numPr>
          <w:ilvl w:val="0"/>
          <w:numId w:val="27"/>
        </w:numPr>
        <w:jc w:val="both"/>
        <w:rPr>
          <w:rFonts w:ascii="Calibri" w:hAnsi="Calibri" w:cs="Calibri"/>
          <w:bCs/>
          <w:color w:val="000000"/>
          <w:spacing w:val="4"/>
          <w:sz w:val="22"/>
          <w:szCs w:val="22"/>
        </w:rPr>
      </w:pPr>
      <w:r w:rsidRPr="00A54260">
        <w:rPr>
          <w:rFonts w:ascii="Calibri" w:hAnsi="Calibri" w:cs="Calibri"/>
          <w:bCs/>
          <w:color w:val="000000"/>
          <w:spacing w:val="4"/>
          <w:sz w:val="22"/>
          <w:szCs w:val="22"/>
        </w:rPr>
        <w:t xml:space="preserve">Designed and developed several flows of variety use cases using the MuleSoft </w:t>
      </w:r>
      <w:proofErr w:type="spellStart"/>
      <w:r w:rsidRPr="00A54260">
        <w:rPr>
          <w:rFonts w:ascii="Calibri" w:hAnsi="Calibri" w:cs="Calibri"/>
          <w:bCs/>
          <w:color w:val="000000"/>
          <w:spacing w:val="4"/>
          <w:sz w:val="22"/>
          <w:szCs w:val="22"/>
        </w:rPr>
        <w:t>Anypoint</w:t>
      </w:r>
      <w:proofErr w:type="spellEnd"/>
      <w:r w:rsidRPr="00A54260">
        <w:rPr>
          <w:rFonts w:ascii="Calibri" w:hAnsi="Calibri" w:cs="Calibri"/>
          <w:bCs/>
          <w:color w:val="000000"/>
          <w:spacing w:val="4"/>
          <w:sz w:val="22"/>
          <w:szCs w:val="22"/>
        </w:rPr>
        <w:t xml:space="preserve"> Studio of Mule ESB.</w:t>
      </w:r>
    </w:p>
    <w:p w14:paraId="0548AE59" w14:textId="77777777" w:rsidR="008C1575" w:rsidRPr="00A54260" w:rsidRDefault="008C1575" w:rsidP="008C1575">
      <w:pPr>
        <w:pStyle w:val="ListParagraph"/>
        <w:numPr>
          <w:ilvl w:val="0"/>
          <w:numId w:val="27"/>
        </w:numPr>
        <w:jc w:val="both"/>
        <w:rPr>
          <w:rFonts w:ascii="Calibri" w:hAnsi="Calibri" w:cs="Calibri"/>
          <w:bCs/>
          <w:color w:val="000000"/>
          <w:spacing w:val="4"/>
          <w:sz w:val="22"/>
          <w:szCs w:val="22"/>
        </w:rPr>
      </w:pPr>
      <w:r w:rsidRPr="00A54260">
        <w:rPr>
          <w:rFonts w:ascii="Calibri" w:hAnsi="Calibri" w:cs="Calibri"/>
          <w:bCs/>
          <w:color w:val="000000"/>
          <w:spacing w:val="4"/>
          <w:sz w:val="22"/>
          <w:szCs w:val="22"/>
        </w:rPr>
        <w:t xml:space="preserve">Created SOAP and REST based service interfaces using Mule ESB </w:t>
      </w:r>
      <w:proofErr w:type="spellStart"/>
      <w:r w:rsidRPr="00A54260">
        <w:rPr>
          <w:rFonts w:ascii="Calibri" w:hAnsi="Calibri" w:cs="Calibri"/>
          <w:bCs/>
          <w:color w:val="000000"/>
          <w:spacing w:val="4"/>
          <w:sz w:val="22"/>
          <w:szCs w:val="22"/>
        </w:rPr>
        <w:t>Anypoint</w:t>
      </w:r>
      <w:proofErr w:type="spellEnd"/>
      <w:r w:rsidRPr="00A54260">
        <w:rPr>
          <w:rFonts w:ascii="Calibri" w:hAnsi="Calibri" w:cs="Calibri"/>
          <w:bCs/>
          <w:color w:val="000000"/>
          <w:spacing w:val="4"/>
          <w:sz w:val="22"/>
          <w:szCs w:val="22"/>
        </w:rPr>
        <w:t>.</w:t>
      </w:r>
    </w:p>
    <w:p w14:paraId="6FB78E4D" w14:textId="77777777" w:rsidR="008C1575" w:rsidRPr="00A54260" w:rsidRDefault="008C1575" w:rsidP="008C1575">
      <w:pPr>
        <w:pStyle w:val="ListParagraph"/>
        <w:numPr>
          <w:ilvl w:val="0"/>
          <w:numId w:val="27"/>
        </w:numPr>
        <w:shd w:val="clear" w:color="auto" w:fill="FFFFFF"/>
        <w:spacing w:before="100" w:beforeAutospacing="1" w:after="100" w:afterAutospacing="1"/>
        <w:rPr>
          <w:rFonts w:ascii="Calibri" w:hAnsi="Calibri" w:cs="Calibri"/>
          <w:bCs/>
          <w:color w:val="000000"/>
          <w:spacing w:val="4"/>
          <w:sz w:val="22"/>
          <w:szCs w:val="22"/>
        </w:rPr>
      </w:pPr>
      <w:r w:rsidRPr="00A54260">
        <w:rPr>
          <w:rFonts w:ascii="Calibri" w:hAnsi="Calibri" w:cs="Calibri"/>
          <w:bCs/>
          <w:color w:val="000000"/>
          <w:spacing w:val="4"/>
          <w:sz w:val="22"/>
          <w:szCs w:val="22"/>
        </w:rPr>
        <w:t>Configuring the Mule process for fetching the data from topic and makes web service calls to the middle tier Mule ESB for processing and put the data on the hub.</w:t>
      </w:r>
    </w:p>
    <w:p w14:paraId="6FDB1EAC" w14:textId="77777777" w:rsidR="008C1575" w:rsidRPr="00A54260" w:rsidRDefault="008C1575" w:rsidP="008C1575">
      <w:pPr>
        <w:pStyle w:val="ListParagraph"/>
        <w:numPr>
          <w:ilvl w:val="0"/>
          <w:numId w:val="27"/>
        </w:numPr>
        <w:shd w:val="clear" w:color="auto" w:fill="FFFFFF"/>
        <w:spacing w:before="100" w:beforeAutospacing="1" w:after="100" w:afterAutospacing="1"/>
        <w:rPr>
          <w:rFonts w:ascii="Calibri" w:hAnsi="Calibri" w:cs="Calibri"/>
          <w:bCs/>
          <w:color w:val="000000"/>
          <w:spacing w:val="4"/>
          <w:sz w:val="22"/>
          <w:szCs w:val="22"/>
        </w:rPr>
      </w:pPr>
      <w:r w:rsidRPr="00A54260">
        <w:rPr>
          <w:rFonts w:ascii="Calibri" w:hAnsi="Calibri" w:cs="Calibri"/>
          <w:bCs/>
          <w:color w:val="000000"/>
          <w:spacing w:val="4"/>
          <w:sz w:val="22"/>
          <w:szCs w:val="22"/>
        </w:rPr>
        <w:t>Used Database Connectors to connect with respective systems using Mule ESB.</w:t>
      </w:r>
    </w:p>
    <w:p w14:paraId="4434B2AE" w14:textId="77777777" w:rsidR="008C1575" w:rsidRPr="00A54260" w:rsidRDefault="008C1575" w:rsidP="008C1575">
      <w:pPr>
        <w:pStyle w:val="ListParagraph"/>
        <w:numPr>
          <w:ilvl w:val="0"/>
          <w:numId w:val="27"/>
        </w:numPr>
        <w:shd w:val="clear" w:color="auto" w:fill="FFFFFF"/>
        <w:spacing w:before="100" w:beforeAutospacing="1" w:after="100" w:afterAutospacing="1"/>
        <w:rPr>
          <w:rFonts w:ascii="Calibri" w:hAnsi="Calibri" w:cs="Calibri"/>
          <w:bCs/>
          <w:color w:val="000000"/>
          <w:spacing w:val="4"/>
          <w:sz w:val="22"/>
          <w:szCs w:val="22"/>
        </w:rPr>
      </w:pPr>
      <w:r w:rsidRPr="00A54260">
        <w:rPr>
          <w:rFonts w:ascii="Calibri" w:hAnsi="Calibri" w:cs="Calibri"/>
          <w:bCs/>
          <w:color w:val="000000"/>
          <w:spacing w:val="4"/>
          <w:sz w:val="22"/>
          <w:szCs w:val="22"/>
        </w:rPr>
        <w:t>Created inbound and outbound flows as well as transformations and orchestrations by using Mule ESB.</w:t>
      </w:r>
    </w:p>
    <w:p w14:paraId="7F4854DD" w14:textId="2728A7A2" w:rsidR="00B22420" w:rsidRPr="002621B6" w:rsidRDefault="00FE6F4A" w:rsidP="002621B6">
      <w:pPr>
        <w:pStyle w:val="ListParagraph"/>
        <w:numPr>
          <w:ilvl w:val="0"/>
          <w:numId w:val="27"/>
        </w:numPr>
        <w:shd w:val="clear" w:color="auto" w:fill="FFFFFF"/>
        <w:spacing w:before="100" w:beforeAutospacing="1" w:after="100" w:afterAutospacing="1"/>
        <w:rPr>
          <w:rFonts w:ascii="Calibri" w:hAnsi="Calibri" w:cs="Calibri"/>
          <w:bCs/>
          <w:color w:val="000000"/>
          <w:spacing w:val="4"/>
          <w:sz w:val="22"/>
          <w:szCs w:val="22"/>
        </w:rPr>
      </w:pPr>
      <w:r>
        <w:rPr>
          <w:rFonts w:ascii="Calibri" w:hAnsi="Calibri" w:cs="Calibri"/>
          <w:bCs/>
          <w:color w:val="000000"/>
          <w:spacing w:val="4"/>
          <w:sz w:val="22"/>
          <w:szCs w:val="22"/>
        </w:rPr>
        <w:t>Created</w:t>
      </w:r>
      <w:r w:rsidR="008C1575" w:rsidRPr="00A54260">
        <w:rPr>
          <w:rFonts w:ascii="Calibri" w:hAnsi="Calibri" w:cs="Calibri"/>
          <w:bCs/>
          <w:color w:val="000000"/>
          <w:spacing w:val="4"/>
          <w:sz w:val="22"/>
          <w:szCs w:val="22"/>
        </w:rPr>
        <w:t xml:space="preserve"> Flows, Sub Flows, Exception strategy, Data Mapper and Data Weave transformation in Mule configuration.</w:t>
      </w:r>
      <w:r w:rsidR="000422BD" w:rsidRPr="002621B6">
        <w:rPr>
          <w:rFonts w:ascii="Calibri" w:hAnsi="Calibri" w:cs="Calibri"/>
          <w:sz w:val="22"/>
          <w:szCs w:val="22"/>
          <w:lang w:eastAsia="ja-JP"/>
        </w:rPr>
        <w:t xml:space="preserve">                     </w:t>
      </w:r>
    </w:p>
    <w:p w14:paraId="14EC9F32" w14:textId="77777777" w:rsidR="00B22420" w:rsidRPr="005A079D" w:rsidRDefault="00B22420" w:rsidP="00B22420">
      <w:pPr>
        <w:ind w:firstLine="720"/>
        <w:jc w:val="both"/>
        <w:rPr>
          <w:rFonts w:ascii="Calibri" w:hAnsi="Calibri" w:cs="Calibri"/>
          <w:bCs/>
          <w:color w:val="000000"/>
          <w:spacing w:val="4"/>
          <w:sz w:val="22"/>
          <w:szCs w:val="22"/>
        </w:rPr>
      </w:pPr>
      <w:r w:rsidRPr="005A079D">
        <w:rPr>
          <w:rFonts w:ascii="Calibri" w:hAnsi="Calibri" w:cs="Calibri"/>
          <w:b/>
          <w:bCs/>
          <w:color w:val="000000"/>
          <w:spacing w:val="4"/>
          <w:sz w:val="22"/>
          <w:szCs w:val="22"/>
        </w:rPr>
        <w:t>Description</w:t>
      </w:r>
      <w:r w:rsidRPr="005A079D">
        <w:rPr>
          <w:rFonts w:ascii="Calibri" w:hAnsi="Calibri" w:cs="Calibri"/>
          <w:bCs/>
          <w:color w:val="000000"/>
          <w:spacing w:val="4"/>
          <w:sz w:val="22"/>
          <w:szCs w:val="22"/>
        </w:rPr>
        <w:t>:</w:t>
      </w:r>
    </w:p>
    <w:p w14:paraId="0E9AB3FA" w14:textId="56332383" w:rsidR="00B22420" w:rsidRPr="00F833F2" w:rsidRDefault="00B22420" w:rsidP="00B327BA">
      <w:pPr>
        <w:pStyle w:val="BodyText"/>
        <w:ind w:left="720" w:firstLine="720"/>
        <w:rPr>
          <w:rFonts w:asciiTheme="minorHAnsi" w:hAnsiTheme="minorHAnsi" w:cs="Microsoft Sans Serif"/>
          <w:bCs/>
          <w:color w:val="000000"/>
          <w:sz w:val="22"/>
          <w:szCs w:val="22"/>
        </w:rPr>
      </w:pPr>
      <w:r w:rsidRPr="005A079D">
        <w:rPr>
          <w:rFonts w:ascii="Calibri" w:hAnsi="Calibri" w:cs="Calibri"/>
          <w:bCs/>
          <w:color w:val="000000"/>
          <w:spacing w:val="4"/>
          <w:sz w:val="22"/>
          <w:szCs w:val="22"/>
        </w:rPr>
        <w:t>Harlequins provide a new</w:t>
      </w:r>
      <w:r w:rsidR="00EE4CCF">
        <w:rPr>
          <w:rFonts w:ascii="Calibri" w:hAnsi="Calibri" w:cs="Calibri"/>
          <w:bCs/>
          <w:color w:val="000000"/>
          <w:spacing w:val="4"/>
          <w:sz w:val="22"/>
          <w:szCs w:val="22"/>
        </w:rPr>
        <w:t xml:space="preserve"> </w:t>
      </w:r>
      <w:r w:rsidRPr="005A079D">
        <w:rPr>
          <w:rFonts w:ascii="Calibri" w:hAnsi="Calibri" w:cs="Calibri"/>
          <w:bCs/>
          <w:color w:val="000000"/>
          <w:spacing w:val="4"/>
          <w:sz w:val="22"/>
          <w:szCs w:val="22"/>
        </w:rPr>
        <w:t>system stack which will allow CPs to order WLR2, broadband, and call package products from the same portal. Typically, a Customer Service Agent (CSA) working for the CP will use the Harlequins Customer Management Centre (CMC) portal to order and simultaneously provide voice and broadband services for a new customer</w:t>
      </w:r>
    </w:p>
    <w:p w14:paraId="2E236F8C" w14:textId="77777777" w:rsidR="00D973BB" w:rsidRPr="00F833F2" w:rsidRDefault="00D973BB" w:rsidP="00AB426A">
      <w:pPr>
        <w:jc w:val="both"/>
        <w:rPr>
          <w:rFonts w:asciiTheme="minorHAnsi" w:hAnsiTheme="minorHAnsi" w:cs="Microsoft Sans Serif"/>
          <w:bCs/>
          <w:color w:val="000000"/>
          <w:sz w:val="22"/>
          <w:szCs w:val="22"/>
        </w:rPr>
      </w:pPr>
    </w:p>
    <w:p w14:paraId="04938191" w14:textId="4F0FF32F" w:rsidR="00326140" w:rsidRPr="005A079D" w:rsidRDefault="00326140" w:rsidP="00326140">
      <w:pPr>
        <w:spacing w:line="276" w:lineRule="auto"/>
        <w:rPr>
          <w:rFonts w:ascii="Calibri" w:hAnsi="Calibri" w:cs="Calibri"/>
          <w:b/>
          <w:bCs/>
          <w:color w:val="000000"/>
          <w:sz w:val="22"/>
          <w:szCs w:val="22"/>
          <w:u w:val="single"/>
        </w:rPr>
      </w:pPr>
      <w:r w:rsidRPr="005A079D">
        <w:rPr>
          <w:rFonts w:ascii="Calibri" w:hAnsi="Calibri" w:cs="Calibri"/>
          <w:b/>
          <w:bCs/>
          <w:color w:val="000000"/>
          <w:sz w:val="22"/>
          <w:szCs w:val="22"/>
          <w:u w:val="single"/>
        </w:rPr>
        <w:t>Project #</w:t>
      </w:r>
      <w:r>
        <w:rPr>
          <w:rFonts w:ascii="Calibri" w:hAnsi="Calibri" w:cs="Calibri"/>
          <w:b/>
          <w:bCs/>
          <w:color w:val="000000"/>
          <w:sz w:val="22"/>
          <w:szCs w:val="22"/>
          <w:u w:val="single"/>
        </w:rPr>
        <w:t>3</w:t>
      </w:r>
    </w:p>
    <w:p w14:paraId="0F871B25" w14:textId="34BCF511" w:rsidR="00326140" w:rsidRDefault="009117F7" w:rsidP="00AB426A">
      <w:pPr>
        <w:jc w:val="both"/>
        <w:rPr>
          <w:rFonts w:asciiTheme="minorHAnsi" w:hAnsiTheme="minorHAnsi" w:cs="Microsoft Sans Serif"/>
          <w:b/>
          <w:bCs/>
          <w:sz w:val="22"/>
          <w:szCs w:val="22"/>
        </w:rPr>
      </w:pPr>
      <w:r w:rsidRPr="00F833F2">
        <w:rPr>
          <w:rFonts w:asciiTheme="minorHAnsi" w:hAnsiTheme="minorHAnsi" w:cs="Microsoft Sans Serif"/>
          <w:b/>
          <w:bCs/>
          <w:sz w:val="22"/>
          <w:szCs w:val="22"/>
        </w:rPr>
        <w:t xml:space="preserve"> </w:t>
      </w:r>
    </w:p>
    <w:p w14:paraId="2BCF1C51" w14:textId="64D2C505" w:rsidR="00D973BB" w:rsidRPr="000510B6" w:rsidRDefault="00326140" w:rsidP="00326140">
      <w:pPr>
        <w:ind w:firstLine="720"/>
        <w:jc w:val="both"/>
        <w:rPr>
          <w:rFonts w:asciiTheme="minorHAnsi" w:hAnsiTheme="minorHAnsi" w:cs="Microsoft Sans Serif"/>
          <w:b/>
          <w:bCs/>
          <w:sz w:val="22"/>
          <w:szCs w:val="22"/>
        </w:rPr>
      </w:pPr>
      <w:r>
        <w:rPr>
          <w:rFonts w:asciiTheme="minorHAnsi" w:hAnsiTheme="minorHAnsi" w:cs="Microsoft Sans Serif"/>
          <w:b/>
          <w:bCs/>
          <w:sz w:val="22"/>
          <w:szCs w:val="22"/>
        </w:rPr>
        <w:t>Name</w:t>
      </w:r>
      <w:r>
        <w:rPr>
          <w:rFonts w:asciiTheme="minorHAnsi" w:hAnsiTheme="minorHAnsi" w:cs="Microsoft Sans Serif"/>
          <w:b/>
          <w:bCs/>
          <w:sz w:val="22"/>
          <w:szCs w:val="22"/>
        </w:rPr>
        <w:tab/>
      </w:r>
      <w:r>
        <w:rPr>
          <w:rFonts w:asciiTheme="minorHAnsi" w:hAnsiTheme="minorHAnsi" w:cs="Microsoft Sans Serif"/>
          <w:b/>
          <w:bCs/>
          <w:sz w:val="22"/>
          <w:szCs w:val="22"/>
        </w:rPr>
        <w:tab/>
        <w:t xml:space="preserve">: </w:t>
      </w:r>
      <w:r w:rsidR="009117F7" w:rsidRPr="00326140">
        <w:rPr>
          <w:rFonts w:asciiTheme="minorHAnsi" w:hAnsiTheme="minorHAnsi" w:cs="Microsoft Sans Serif"/>
          <w:bCs/>
          <w:sz w:val="22"/>
          <w:szCs w:val="22"/>
        </w:rPr>
        <w:t>WLMS</w:t>
      </w:r>
      <w:r w:rsidR="00F77BC8" w:rsidRPr="00326140">
        <w:rPr>
          <w:rFonts w:asciiTheme="minorHAnsi" w:hAnsiTheme="minorHAnsi" w:cs="Microsoft Sans Serif"/>
          <w:bCs/>
          <w:sz w:val="22"/>
          <w:szCs w:val="22"/>
        </w:rPr>
        <w:t xml:space="preserve"> (</w:t>
      </w:r>
      <w:r w:rsidR="002938D9" w:rsidRPr="00326140">
        <w:rPr>
          <w:rFonts w:asciiTheme="minorHAnsi" w:hAnsiTheme="minorHAnsi" w:cs="Microsoft Sans Serif"/>
          <w:bCs/>
          <w:sz w:val="22"/>
          <w:szCs w:val="22"/>
        </w:rPr>
        <w:t>White Label Managed System</w:t>
      </w:r>
      <w:r w:rsidR="00F77BC8" w:rsidRPr="00326140">
        <w:rPr>
          <w:rFonts w:asciiTheme="minorHAnsi" w:hAnsiTheme="minorHAnsi" w:cs="Microsoft Sans Serif"/>
          <w:bCs/>
          <w:sz w:val="22"/>
          <w:szCs w:val="22"/>
        </w:rPr>
        <w:t xml:space="preserve">) </w:t>
      </w:r>
    </w:p>
    <w:p w14:paraId="437E2B23" w14:textId="77777777" w:rsidR="00D973BB" w:rsidRPr="000510B6" w:rsidRDefault="00D973BB" w:rsidP="00D973BB">
      <w:pPr>
        <w:ind w:left="720"/>
        <w:jc w:val="both"/>
        <w:rPr>
          <w:rFonts w:asciiTheme="minorHAnsi" w:hAnsiTheme="minorHAnsi" w:cs="Microsoft Sans Serif"/>
          <w:color w:val="000000"/>
          <w:spacing w:val="4"/>
          <w:sz w:val="22"/>
          <w:szCs w:val="22"/>
          <w:lang w:eastAsia="ja-JP"/>
        </w:rPr>
      </w:pPr>
      <w:r w:rsidRPr="006C7411">
        <w:rPr>
          <w:rFonts w:asciiTheme="minorHAnsi" w:hAnsiTheme="minorHAnsi" w:cs="Microsoft Sans Serif"/>
          <w:b/>
          <w:bCs/>
          <w:color w:val="000000"/>
          <w:spacing w:val="4"/>
          <w:sz w:val="22"/>
          <w:szCs w:val="22"/>
        </w:rPr>
        <w:t>Client</w:t>
      </w:r>
      <w:r w:rsidRPr="000510B6">
        <w:rPr>
          <w:rFonts w:asciiTheme="minorHAnsi" w:hAnsiTheme="minorHAnsi" w:cs="Microsoft Sans Serif"/>
          <w:b/>
          <w:bCs/>
          <w:color w:val="000000"/>
          <w:spacing w:val="4"/>
          <w:sz w:val="22"/>
          <w:szCs w:val="22"/>
        </w:rPr>
        <w:tab/>
      </w:r>
      <w:r w:rsidRPr="000510B6">
        <w:rPr>
          <w:rFonts w:asciiTheme="minorHAnsi" w:hAnsiTheme="minorHAnsi" w:cs="Microsoft Sans Serif"/>
          <w:b/>
          <w:bCs/>
          <w:color w:val="000000"/>
          <w:spacing w:val="4"/>
          <w:sz w:val="22"/>
          <w:szCs w:val="22"/>
        </w:rPr>
        <w:tab/>
        <w:t>:</w:t>
      </w:r>
      <w:r w:rsidRPr="000510B6">
        <w:rPr>
          <w:rFonts w:asciiTheme="minorHAnsi" w:hAnsiTheme="minorHAnsi" w:cs="Microsoft Sans Serif"/>
          <w:color w:val="000000"/>
          <w:spacing w:val="4"/>
          <w:sz w:val="22"/>
          <w:szCs w:val="22"/>
        </w:rPr>
        <w:t xml:space="preserve"> </w:t>
      </w:r>
      <w:r w:rsidR="002938D9" w:rsidRPr="000510B6">
        <w:rPr>
          <w:rFonts w:asciiTheme="minorHAnsi" w:hAnsiTheme="minorHAnsi" w:cs="Microsoft Sans Serif"/>
          <w:color w:val="000000"/>
          <w:spacing w:val="4"/>
          <w:sz w:val="22"/>
          <w:szCs w:val="22"/>
        </w:rPr>
        <w:t>BT-Leeds,</w:t>
      </w:r>
      <w:r w:rsidRPr="000510B6">
        <w:rPr>
          <w:rFonts w:asciiTheme="minorHAnsi" w:hAnsiTheme="minorHAnsi" w:cs="Microsoft Sans Serif"/>
          <w:color w:val="000000"/>
          <w:spacing w:val="4"/>
          <w:sz w:val="22"/>
          <w:szCs w:val="22"/>
          <w:lang w:eastAsia="ja-JP"/>
        </w:rPr>
        <w:t xml:space="preserve"> British </w:t>
      </w:r>
      <w:r w:rsidR="007716FC" w:rsidRPr="000510B6">
        <w:rPr>
          <w:rFonts w:asciiTheme="minorHAnsi" w:hAnsiTheme="minorHAnsi" w:cs="Microsoft Sans Serif"/>
          <w:color w:val="000000"/>
          <w:spacing w:val="4"/>
          <w:sz w:val="22"/>
          <w:szCs w:val="22"/>
          <w:lang w:eastAsia="ja-JP"/>
        </w:rPr>
        <w:t>Telecom</w:t>
      </w:r>
      <w:r w:rsidR="008D34A8" w:rsidRPr="000510B6">
        <w:rPr>
          <w:rFonts w:asciiTheme="minorHAnsi" w:hAnsiTheme="minorHAnsi" w:cs="Microsoft Sans Serif"/>
          <w:color w:val="000000"/>
          <w:spacing w:val="4"/>
          <w:sz w:val="22"/>
          <w:szCs w:val="22"/>
          <w:lang w:eastAsia="ja-JP"/>
        </w:rPr>
        <w:t xml:space="preserve"> </w:t>
      </w:r>
      <w:r w:rsidR="00F83E09" w:rsidRPr="000510B6">
        <w:rPr>
          <w:rFonts w:asciiTheme="minorHAnsi" w:hAnsiTheme="minorHAnsi" w:cs="Microsoft Sans Serif"/>
          <w:color w:val="000000"/>
          <w:spacing w:val="4"/>
          <w:sz w:val="22"/>
          <w:szCs w:val="22"/>
          <w:lang w:eastAsia="ja-JP"/>
        </w:rPr>
        <w:t>UK</w:t>
      </w:r>
    </w:p>
    <w:p w14:paraId="5A49C424" w14:textId="1818881A" w:rsidR="00D973BB" w:rsidRPr="000510B6" w:rsidRDefault="00D973BB" w:rsidP="00D973BB">
      <w:pPr>
        <w:ind w:left="720"/>
        <w:jc w:val="both"/>
        <w:rPr>
          <w:rFonts w:asciiTheme="minorHAnsi" w:hAnsiTheme="minorHAnsi" w:cs="Microsoft Sans Serif"/>
          <w:sz w:val="22"/>
          <w:szCs w:val="22"/>
          <w:lang w:eastAsia="ja-JP"/>
        </w:rPr>
      </w:pPr>
      <w:r w:rsidRPr="006C7411">
        <w:rPr>
          <w:rFonts w:asciiTheme="minorHAnsi" w:hAnsiTheme="minorHAnsi" w:cs="Microsoft Sans Serif"/>
          <w:b/>
          <w:bCs/>
          <w:color w:val="000000"/>
          <w:spacing w:val="4"/>
          <w:sz w:val="22"/>
          <w:szCs w:val="22"/>
        </w:rPr>
        <w:t>Duration</w:t>
      </w:r>
      <w:r w:rsidRPr="000510B6">
        <w:rPr>
          <w:rFonts w:asciiTheme="minorHAnsi" w:hAnsiTheme="minorHAnsi" w:cs="Microsoft Sans Serif"/>
          <w:b/>
          <w:bCs/>
          <w:color w:val="000000"/>
          <w:spacing w:val="4"/>
          <w:sz w:val="22"/>
          <w:szCs w:val="22"/>
        </w:rPr>
        <w:tab/>
        <w:t>:</w:t>
      </w:r>
      <w:r w:rsidRPr="000510B6">
        <w:rPr>
          <w:rFonts w:asciiTheme="minorHAnsi" w:hAnsiTheme="minorHAnsi" w:cs="Microsoft Sans Serif"/>
          <w:color w:val="000000"/>
          <w:spacing w:val="4"/>
          <w:sz w:val="22"/>
          <w:szCs w:val="22"/>
        </w:rPr>
        <w:t xml:space="preserve"> </w:t>
      </w:r>
      <w:r w:rsidR="00F7320C" w:rsidRPr="000510B6">
        <w:rPr>
          <w:rFonts w:asciiTheme="minorHAnsi" w:hAnsiTheme="minorHAnsi" w:cs="Microsoft Sans Serif"/>
          <w:color w:val="000000"/>
          <w:spacing w:val="4"/>
          <w:sz w:val="22"/>
          <w:szCs w:val="22"/>
        </w:rPr>
        <w:t>Dec</w:t>
      </w:r>
      <w:r w:rsidRPr="000510B6">
        <w:rPr>
          <w:rFonts w:asciiTheme="minorHAnsi" w:hAnsiTheme="minorHAnsi" w:cs="Microsoft Sans Serif"/>
          <w:color w:val="000000"/>
          <w:spacing w:val="4"/>
          <w:sz w:val="22"/>
          <w:szCs w:val="22"/>
        </w:rPr>
        <w:t xml:space="preserve"> 2008 </w:t>
      </w:r>
      <w:r w:rsidRPr="000510B6">
        <w:rPr>
          <w:rFonts w:asciiTheme="minorHAnsi" w:hAnsiTheme="minorHAnsi" w:cs="Microsoft Sans Serif"/>
          <w:sz w:val="22"/>
          <w:szCs w:val="22"/>
        </w:rPr>
        <w:t xml:space="preserve">to </w:t>
      </w:r>
      <w:r w:rsidR="0078112C">
        <w:rPr>
          <w:rFonts w:asciiTheme="minorHAnsi" w:hAnsiTheme="minorHAnsi" w:cs="Microsoft Sans Serif"/>
          <w:sz w:val="22"/>
          <w:szCs w:val="22"/>
        </w:rPr>
        <w:t>June</w:t>
      </w:r>
      <w:r w:rsidR="000E6585">
        <w:rPr>
          <w:rFonts w:asciiTheme="minorHAnsi" w:hAnsiTheme="minorHAnsi" w:cs="Microsoft Sans Serif"/>
          <w:sz w:val="22"/>
          <w:szCs w:val="22"/>
        </w:rPr>
        <w:t xml:space="preserve"> 201</w:t>
      </w:r>
      <w:r w:rsidR="008C1575">
        <w:rPr>
          <w:rFonts w:asciiTheme="minorHAnsi" w:hAnsiTheme="minorHAnsi" w:cs="Microsoft Sans Serif"/>
          <w:sz w:val="22"/>
          <w:szCs w:val="22"/>
        </w:rPr>
        <w:t>5</w:t>
      </w:r>
    </w:p>
    <w:p w14:paraId="5AF67E88" w14:textId="28AF4061" w:rsidR="00444B23" w:rsidRDefault="00D973BB" w:rsidP="00651A7C">
      <w:pPr>
        <w:pStyle w:val="BodyText"/>
        <w:ind w:left="720" w:right="-1080"/>
        <w:rPr>
          <w:rFonts w:asciiTheme="minorHAnsi" w:hAnsiTheme="minorHAnsi" w:cs="Microsoft Sans Serif"/>
          <w:sz w:val="22"/>
          <w:szCs w:val="22"/>
        </w:rPr>
      </w:pPr>
      <w:r w:rsidRPr="006C7411">
        <w:rPr>
          <w:rFonts w:asciiTheme="minorHAnsi" w:hAnsiTheme="minorHAnsi" w:cs="Microsoft Sans Serif"/>
          <w:b/>
          <w:bCs/>
          <w:sz w:val="22"/>
          <w:szCs w:val="22"/>
        </w:rPr>
        <w:t>Environment</w:t>
      </w:r>
      <w:r w:rsidRPr="000510B6">
        <w:rPr>
          <w:rFonts w:asciiTheme="minorHAnsi" w:hAnsiTheme="minorHAnsi" w:cs="Microsoft Sans Serif"/>
          <w:b/>
          <w:bCs/>
          <w:sz w:val="22"/>
          <w:szCs w:val="22"/>
        </w:rPr>
        <w:tab/>
        <w:t>:</w:t>
      </w:r>
      <w:r w:rsidRPr="000510B6">
        <w:rPr>
          <w:rFonts w:asciiTheme="minorHAnsi" w:hAnsiTheme="minorHAnsi" w:cs="Microsoft Sans Serif"/>
          <w:sz w:val="22"/>
          <w:szCs w:val="22"/>
        </w:rPr>
        <w:t xml:space="preserve"> </w:t>
      </w:r>
      <w:r w:rsidR="00070297" w:rsidRPr="000510B6">
        <w:rPr>
          <w:rFonts w:asciiTheme="minorHAnsi" w:hAnsiTheme="minorHAnsi" w:cs="Microsoft Sans Serif"/>
          <w:sz w:val="22"/>
          <w:szCs w:val="22"/>
          <w:lang w:eastAsia="ja-JP"/>
        </w:rPr>
        <w:t>Java/J2ee</w:t>
      </w:r>
      <w:r w:rsidR="0066196A" w:rsidRPr="000510B6">
        <w:rPr>
          <w:rFonts w:asciiTheme="minorHAnsi" w:hAnsiTheme="minorHAnsi" w:cs="Microsoft Sans Serif"/>
          <w:sz w:val="22"/>
          <w:szCs w:val="22"/>
          <w:lang w:eastAsia="ja-JP"/>
        </w:rPr>
        <w:t>, UNIX</w:t>
      </w:r>
      <w:r w:rsidR="00070297" w:rsidRPr="000510B6">
        <w:rPr>
          <w:rFonts w:asciiTheme="minorHAnsi" w:hAnsiTheme="minorHAnsi" w:cs="Microsoft Sans Serif"/>
          <w:sz w:val="22"/>
          <w:szCs w:val="22"/>
          <w:lang w:eastAsia="ja-JP"/>
        </w:rPr>
        <w:t>,</w:t>
      </w:r>
      <w:r w:rsidR="00811CB6">
        <w:rPr>
          <w:rFonts w:asciiTheme="minorHAnsi" w:hAnsiTheme="minorHAnsi" w:cs="Microsoft Sans Serif"/>
          <w:sz w:val="22"/>
          <w:szCs w:val="22"/>
          <w:lang w:eastAsia="ja-JP"/>
        </w:rPr>
        <w:t xml:space="preserve"> windows,</w:t>
      </w:r>
      <w:r w:rsidR="0066196A" w:rsidRPr="000510B6">
        <w:rPr>
          <w:rFonts w:asciiTheme="minorHAnsi" w:hAnsiTheme="minorHAnsi" w:cs="Microsoft Sans Serif"/>
          <w:sz w:val="22"/>
          <w:szCs w:val="22"/>
          <w:lang w:eastAsia="ja-JP"/>
        </w:rPr>
        <w:t xml:space="preserve"> </w:t>
      </w:r>
      <w:r w:rsidR="00070297" w:rsidRPr="000510B6">
        <w:rPr>
          <w:rFonts w:asciiTheme="minorHAnsi" w:hAnsiTheme="minorHAnsi" w:cs="Microsoft Sans Serif"/>
          <w:sz w:val="22"/>
          <w:szCs w:val="22"/>
          <w:lang w:eastAsia="ja-JP"/>
        </w:rPr>
        <w:t>Oracle,</w:t>
      </w:r>
      <w:r w:rsidR="0066196A" w:rsidRPr="000510B6">
        <w:rPr>
          <w:rFonts w:asciiTheme="minorHAnsi" w:hAnsiTheme="minorHAnsi" w:cs="Microsoft Sans Serif"/>
          <w:sz w:val="22"/>
          <w:szCs w:val="22"/>
          <w:lang w:eastAsia="ja-JP"/>
        </w:rPr>
        <w:t xml:space="preserve"> </w:t>
      </w:r>
      <w:r w:rsidR="00070297" w:rsidRPr="000510B6">
        <w:rPr>
          <w:rFonts w:asciiTheme="minorHAnsi" w:hAnsiTheme="minorHAnsi" w:cs="Microsoft Sans Serif"/>
          <w:sz w:val="22"/>
          <w:szCs w:val="22"/>
          <w:lang w:eastAsia="ja-JP"/>
        </w:rPr>
        <w:t>Web</w:t>
      </w:r>
      <w:r w:rsidR="0066196A" w:rsidRPr="000510B6">
        <w:rPr>
          <w:rFonts w:asciiTheme="minorHAnsi" w:hAnsiTheme="minorHAnsi" w:cs="Microsoft Sans Serif"/>
          <w:sz w:val="22"/>
          <w:szCs w:val="22"/>
          <w:lang w:eastAsia="ja-JP"/>
        </w:rPr>
        <w:t xml:space="preserve"> </w:t>
      </w:r>
      <w:r w:rsidR="00070297" w:rsidRPr="000510B6">
        <w:rPr>
          <w:rFonts w:asciiTheme="minorHAnsi" w:hAnsiTheme="minorHAnsi" w:cs="Microsoft Sans Serif"/>
          <w:sz w:val="22"/>
          <w:szCs w:val="22"/>
          <w:lang w:eastAsia="ja-JP"/>
        </w:rPr>
        <w:t>logic,</w:t>
      </w:r>
      <w:r w:rsidR="0066196A" w:rsidRPr="000510B6">
        <w:rPr>
          <w:rFonts w:asciiTheme="minorHAnsi" w:hAnsiTheme="minorHAnsi" w:cs="Microsoft Sans Serif"/>
          <w:sz w:val="22"/>
          <w:szCs w:val="22"/>
          <w:lang w:eastAsia="ja-JP"/>
        </w:rPr>
        <w:t xml:space="preserve"> </w:t>
      </w:r>
      <w:r w:rsidR="00930423" w:rsidRPr="000510B6">
        <w:rPr>
          <w:rFonts w:asciiTheme="minorHAnsi" w:hAnsiTheme="minorHAnsi" w:cs="Microsoft Sans Serif"/>
          <w:sz w:val="22"/>
          <w:szCs w:val="22"/>
          <w:lang w:eastAsia="ja-JP"/>
        </w:rPr>
        <w:t>Toad</w:t>
      </w:r>
      <w:r w:rsidR="009F4D53" w:rsidRPr="000510B6">
        <w:rPr>
          <w:rFonts w:asciiTheme="minorHAnsi" w:hAnsiTheme="minorHAnsi" w:cs="Microsoft Sans Serif"/>
          <w:sz w:val="22"/>
          <w:szCs w:val="22"/>
        </w:rPr>
        <w:t>, BMC Remedy</w:t>
      </w:r>
    </w:p>
    <w:p w14:paraId="66458B9F" w14:textId="29D9B556" w:rsidR="008116CF" w:rsidRDefault="008116CF" w:rsidP="00651A7C">
      <w:pPr>
        <w:pStyle w:val="BodyText"/>
        <w:ind w:left="720" w:right="-1080"/>
        <w:rPr>
          <w:rFonts w:asciiTheme="minorHAnsi" w:hAnsiTheme="minorHAnsi" w:cs="Microsoft Sans Serif"/>
          <w:sz w:val="22"/>
          <w:szCs w:val="22"/>
        </w:rPr>
      </w:pPr>
      <w:r w:rsidRPr="006C7411">
        <w:rPr>
          <w:rFonts w:asciiTheme="minorHAnsi" w:hAnsiTheme="minorHAnsi" w:cs="Microsoft Sans Serif"/>
          <w:b/>
          <w:sz w:val="22"/>
          <w:szCs w:val="22"/>
        </w:rPr>
        <w:t>Role</w:t>
      </w:r>
      <w:r>
        <w:rPr>
          <w:rFonts w:asciiTheme="minorHAnsi" w:hAnsiTheme="minorHAnsi" w:cs="Microsoft Sans Serif"/>
          <w:sz w:val="22"/>
          <w:szCs w:val="22"/>
        </w:rPr>
        <w:tab/>
      </w:r>
      <w:r>
        <w:rPr>
          <w:rFonts w:asciiTheme="minorHAnsi" w:hAnsiTheme="minorHAnsi" w:cs="Microsoft Sans Serif"/>
          <w:sz w:val="22"/>
          <w:szCs w:val="22"/>
        </w:rPr>
        <w:tab/>
        <w:t xml:space="preserve">: </w:t>
      </w:r>
      <w:r w:rsidR="00C42E77">
        <w:rPr>
          <w:rFonts w:asciiTheme="minorHAnsi" w:hAnsiTheme="minorHAnsi" w:cs="Microsoft Sans Serif"/>
          <w:sz w:val="22"/>
          <w:szCs w:val="22"/>
        </w:rPr>
        <w:t xml:space="preserve">Application </w:t>
      </w:r>
      <w:r>
        <w:rPr>
          <w:rFonts w:asciiTheme="minorHAnsi" w:hAnsiTheme="minorHAnsi" w:cs="Microsoft Sans Serif"/>
          <w:sz w:val="22"/>
          <w:szCs w:val="22"/>
        </w:rPr>
        <w:t>Support Analyst</w:t>
      </w:r>
    </w:p>
    <w:p w14:paraId="47BBE3CD" w14:textId="77777777" w:rsidR="008116CF" w:rsidRPr="000510B6" w:rsidRDefault="008116CF" w:rsidP="00651A7C">
      <w:pPr>
        <w:pStyle w:val="BodyText"/>
        <w:ind w:left="720" w:right="-1080"/>
        <w:rPr>
          <w:rFonts w:asciiTheme="minorHAnsi" w:hAnsiTheme="minorHAnsi" w:cs="Microsoft Sans Serif"/>
          <w:b/>
          <w:bCs/>
          <w:sz w:val="22"/>
          <w:szCs w:val="22"/>
        </w:rPr>
      </w:pPr>
    </w:p>
    <w:p w14:paraId="5CE75C45" w14:textId="77777777" w:rsidR="009E20AB" w:rsidRDefault="009E20AB" w:rsidP="00D973BB">
      <w:pPr>
        <w:ind w:left="720"/>
        <w:jc w:val="both"/>
        <w:rPr>
          <w:rFonts w:asciiTheme="minorHAnsi" w:hAnsiTheme="minorHAnsi" w:cs="Microsoft Sans Serif"/>
          <w:b/>
          <w:bCs/>
          <w:sz w:val="22"/>
          <w:szCs w:val="22"/>
        </w:rPr>
      </w:pPr>
    </w:p>
    <w:p w14:paraId="4AADC6AA" w14:textId="77777777" w:rsidR="009E20AB" w:rsidRDefault="009E20AB" w:rsidP="00D973BB">
      <w:pPr>
        <w:ind w:left="720"/>
        <w:jc w:val="both"/>
        <w:rPr>
          <w:rFonts w:asciiTheme="minorHAnsi" w:hAnsiTheme="minorHAnsi" w:cs="Microsoft Sans Serif"/>
          <w:b/>
          <w:bCs/>
          <w:sz w:val="22"/>
          <w:szCs w:val="22"/>
        </w:rPr>
      </w:pPr>
    </w:p>
    <w:p w14:paraId="4D236370" w14:textId="32CBACB7" w:rsidR="00D973BB" w:rsidRDefault="00D973BB" w:rsidP="00D973BB">
      <w:pPr>
        <w:ind w:left="720"/>
        <w:jc w:val="both"/>
        <w:rPr>
          <w:rFonts w:asciiTheme="minorHAnsi" w:hAnsiTheme="minorHAnsi" w:cs="Microsoft Sans Serif"/>
          <w:b/>
          <w:bCs/>
          <w:color w:val="000000"/>
          <w:sz w:val="22"/>
          <w:szCs w:val="22"/>
        </w:rPr>
      </w:pPr>
      <w:r w:rsidRPr="00465A3C">
        <w:rPr>
          <w:rFonts w:asciiTheme="minorHAnsi" w:hAnsiTheme="minorHAnsi" w:cs="Microsoft Sans Serif"/>
          <w:b/>
          <w:bCs/>
          <w:sz w:val="22"/>
          <w:szCs w:val="22"/>
        </w:rPr>
        <w:t>Responsibilities</w:t>
      </w:r>
      <w:r w:rsidRPr="000510B6">
        <w:rPr>
          <w:rFonts w:asciiTheme="minorHAnsi" w:hAnsiTheme="minorHAnsi" w:cs="Microsoft Sans Serif"/>
          <w:b/>
          <w:bCs/>
          <w:sz w:val="22"/>
          <w:szCs w:val="22"/>
        </w:rPr>
        <w:t>:</w:t>
      </w:r>
      <w:r w:rsidRPr="000510B6">
        <w:rPr>
          <w:rFonts w:asciiTheme="minorHAnsi" w:hAnsiTheme="minorHAnsi" w:cs="Microsoft Sans Serif"/>
          <w:b/>
          <w:bCs/>
          <w:color w:val="000000"/>
          <w:sz w:val="22"/>
          <w:szCs w:val="22"/>
        </w:rPr>
        <w:t xml:space="preserve"> </w:t>
      </w:r>
    </w:p>
    <w:p w14:paraId="05F44F57" w14:textId="089471E2" w:rsidR="0070668D" w:rsidRDefault="0070668D" w:rsidP="00D973BB">
      <w:pPr>
        <w:ind w:left="720"/>
        <w:jc w:val="both"/>
        <w:rPr>
          <w:rFonts w:asciiTheme="minorHAnsi" w:hAnsiTheme="minorHAnsi" w:cs="Microsoft Sans Serif"/>
          <w:b/>
          <w:bCs/>
          <w:color w:val="000000"/>
          <w:sz w:val="22"/>
          <w:szCs w:val="22"/>
        </w:rPr>
      </w:pPr>
    </w:p>
    <w:p w14:paraId="02710070" w14:textId="7F5E2887" w:rsidR="00B31FDD" w:rsidRDefault="00594D8F" w:rsidP="00B31FDD">
      <w:pPr>
        <w:numPr>
          <w:ilvl w:val="0"/>
          <w:numId w:val="5"/>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Handled</w:t>
      </w:r>
      <w:r w:rsidR="00B31FDD">
        <w:rPr>
          <w:rFonts w:asciiTheme="minorHAnsi" w:hAnsiTheme="minorHAnsi" w:cs="Microsoft Sans Serif"/>
          <w:sz w:val="22"/>
          <w:szCs w:val="22"/>
          <w:lang w:eastAsia="ja-JP"/>
        </w:rPr>
        <w:t xml:space="preserve"> the planned changes, high priority incidents, and first point of the contact for application issues.</w:t>
      </w:r>
    </w:p>
    <w:p w14:paraId="442A8B39" w14:textId="77777777" w:rsidR="00B31FDD" w:rsidRDefault="00B31FDD" w:rsidP="00B31FDD">
      <w:pPr>
        <w:numPr>
          <w:ilvl w:val="0"/>
          <w:numId w:val="5"/>
        </w:numPr>
        <w:tabs>
          <w:tab w:val="left" w:pos="630"/>
        </w:tabs>
        <w:spacing w:line="276" w:lineRule="auto"/>
        <w:jc w:val="both"/>
        <w:rPr>
          <w:rFonts w:asciiTheme="minorHAnsi" w:hAnsiTheme="minorHAnsi" w:cs="Microsoft Sans Serif"/>
          <w:sz w:val="22"/>
          <w:szCs w:val="22"/>
        </w:rPr>
      </w:pPr>
      <w:r w:rsidRPr="006655B8">
        <w:rPr>
          <w:rFonts w:asciiTheme="minorHAnsi" w:hAnsiTheme="minorHAnsi" w:cs="Microsoft Sans Serif"/>
          <w:sz w:val="22"/>
          <w:szCs w:val="22"/>
        </w:rPr>
        <w:t>Re-defin</w:t>
      </w:r>
      <w:r>
        <w:rPr>
          <w:rFonts w:asciiTheme="minorHAnsi" w:hAnsiTheme="minorHAnsi" w:cs="Microsoft Sans Serif"/>
          <w:sz w:val="22"/>
          <w:szCs w:val="22"/>
        </w:rPr>
        <w:t>ed</w:t>
      </w:r>
      <w:r w:rsidRPr="006655B8">
        <w:rPr>
          <w:rFonts w:asciiTheme="minorHAnsi" w:hAnsiTheme="minorHAnsi" w:cs="Microsoft Sans Serif"/>
          <w:sz w:val="22"/>
          <w:szCs w:val="22"/>
        </w:rPr>
        <w:t xml:space="preserve"> </w:t>
      </w:r>
      <w:r>
        <w:rPr>
          <w:rFonts w:asciiTheme="minorHAnsi" w:hAnsiTheme="minorHAnsi" w:cs="Microsoft Sans Serif"/>
          <w:sz w:val="22"/>
          <w:szCs w:val="22"/>
        </w:rPr>
        <w:t>&amp;</w:t>
      </w:r>
      <w:r w:rsidRPr="006655B8">
        <w:rPr>
          <w:rFonts w:asciiTheme="minorHAnsi" w:hAnsiTheme="minorHAnsi" w:cs="Microsoft Sans Serif"/>
          <w:sz w:val="22"/>
          <w:szCs w:val="22"/>
        </w:rPr>
        <w:t xml:space="preserve"> maintain</w:t>
      </w:r>
      <w:r>
        <w:rPr>
          <w:rFonts w:asciiTheme="minorHAnsi" w:hAnsiTheme="minorHAnsi" w:cs="Microsoft Sans Serif"/>
          <w:sz w:val="22"/>
          <w:szCs w:val="22"/>
        </w:rPr>
        <w:t>ed</w:t>
      </w:r>
      <w:r w:rsidRPr="006655B8">
        <w:rPr>
          <w:rFonts w:asciiTheme="minorHAnsi" w:hAnsiTheme="minorHAnsi" w:cs="Microsoft Sans Serif"/>
          <w:sz w:val="22"/>
          <w:szCs w:val="22"/>
        </w:rPr>
        <w:t xml:space="preserve"> all process docum</w:t>
      </w:r>
      <w:r>
        <w:rPr>
          <w:rFonts w:asciiTheme="minorHAnsi" w:hAnsiTheme="minorHAnsi" w:cs="Microsoft Sans Serif"/>
          <w:sz w:val="22"/>
          <w:szCs w:val="22"/>
        </w:rPr>
        <w:t>entation, making them more users</w:t>
      </w:r>
      <w:r w:rsidRPr="006655B8">
        <w:rPr>
          <w:rFonts w:asciiTheme="minorHAnsi" w:hAnsiTheme="minorHAnsi" w:cs="Microsoft Sans Serif"/>
          <w:sz w:val="22"/>
          <w:szCs w:val="22"/>
        </w:rPr>
        <w:t xml:space="preserve"> friendly and readable.</w:t>
      </w:r>
    </w:p>
    <w:p w14:paraId="2F2BEEF0" w14:textId="4B120684" w:rsidR="00B31FDD" w:rsidRDefault="00B31FDD" w:rsidP="00B31FDD">
      <w:pPr>
        <w:numPr>
          <w:ilvl w:val="0"/>
          <w:numId w:val="5"/>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lastRenderedPageBreak/>
        <w:t>Prepared SLA report, Monthly report</w:t>
      </w:r>
      <w:r w:rsidR="00E74D43">
        <w:rPr>
          <w:rFonts w:asciiTheme="minorHAnsi" w:hAnsiTheme="minorHAnsi" w:cs="Microsoft Sans Serif"/>
          <w:sz w:val="22"/>
          <w:szCs w:val="22"/>
          <w:lang w:eastAsia="ja-JP"/>
        </w:rPr>
        <w:t>s</w:t>
      </w:r>
      <w:r>
        <w:rPr>
          <w:rFonts w:asciiTheme="minorHAnsi" w:hAnsiTheme="minorHAnsi" w:cs="Microsoft Sans Serif"/>
          <w:sz w:val="22"/>
          <w:szCs w:val="22"/>
          <w:lang w:eastAsia="ja-JP"/>
        </w:rPr>
        <w:t xml:space="preserve"> and Service Incident reports.</w:t>
      </w:r>
    </w:p>
    <w:p w14:paraId="437A46E0" w14:textId="77777777" w:rsidR="00B31FDD" w:rsidRPr="00530545" w:rsidRDefault="00B31FDD" w:rsidP="00B31FDD">
      <w:pPr>
        <w:numPr>
          <w:ilvl w:val="0"/>
          <w:numId w:val="5"/>
        </w:numPr>
        <w:tabs>
          <w:tab w:val="left" w:pos="630"/>
        </w:tabs>
        <w:spacing w:line="276" w:lineRule="auto"/>
        <w:jc w:val="both"/>
        <w:rPr>
          <w:rFonts w:asciiTheme="minorHAnsi" w:hAnsiTheme="minorHAnsi" w:cs="Microsoft Sans Serif"/>
          <w:sz w:val="22"/>
          <w:szCs w:val="22"/>
        </w:rPr>
      </w:pPr>
      <w:r w:rsidRPr="006655B8">
        <w:rPr>
          <w:rFonts w:asciiTheme="minorHAnsi" w:hAnsiTheme="minorHAnsi" w:cs="Microsoft Sans Serif"/>
          <w:sz w:val="22"/>
          <w:szCs w:val="22"/>
        </w:rPr>
        <w:t>Creat</w:t>
      </w:r>
      <w:r>
        <w:rPr>
          <w:rFonts w:asciiTheme="minorHAnsi" w:hAnsiTheme="minorHAnsi" w:cs="Microsoft Sans Serif"/>
          <w:sz w:val="22"/>
          <w:szCs w:val="22"/>
        </w:rPr>
        <w:t>ed</w:t>
      </w:r>
      <w:r w:rsidRPr="006655B8">
        <w:rPr>
          <w:rFonts w:asciiTheme="minorHAnsi" w:hAnsiTheme="minorHAnsi" w:cs="Microsoft Sans Serif"/>
          <w:sz w:val="22"/>
          <w:szCs w:val="22"/>
        </w:rPr>
        <w:t xml:space="preserve"> </w:t>
      </w:r>
      <w:r>
        <w:rPr>
          <w:rFonts w:asciiTheme="minorHAnsi" w:hAnsiTheme="minorHAnsi" w:cs="Microsoft Sans Serif"/>
          <w:sz w:val="22"/>
          <w:szCs w:val="22"/>
        </w:rPr>
        <w:t>&amp;</w:t>
      </w:r>
      <w:r w:rsidRPr="006655B8">
        <w:rPr>
          <w:rFonts w:asciiTheme="minorHAnsi" w:hAnsiTheme="minorHAnsi" w:cs="Microsoft Sans Serif"/>
          <w:sz w:val="22"/>
          <w:szCs w:val="22"/>
        </w:rPr>
        <w:t xml:space="preserve"> maintai</w:t>
      </w:r>
      <w:r>
        <w:rPr>
          <w:rFonts w:asciiTheme="minorHAnsi" w:hAnsiTheme="minorHAnsi" w:cs="Microsoft Sans Serif"/>
          <w:sz w:val="22"/>
          <w:szCs w:val="22"/>
        </w:rPr>
        <w:t>ned</w:t>
      </w:r>
      <w:r w:rsidRPr="006655B8">
        <w:rPr>
          <w:rFonts w:asciiTheme="minorHAnsi" w:hAnsiTheme="minorHAnsi" w:cs="Microsoft Sans Serif"/>
          <w:sz w:val="22"/>
          <w:szCs w:val="22"/>
        </w:rPr>
        <w:t xml:space="preserve"> a knowledge base of common faults / errors and </w:t>
      </w:r>
      <w:r>
        <w:rPr>
          <w:rFonts w:asciiTheme="minorHAnsi" w:hAnsiTheme="minorHAnsi" w:cs="Microsoft Sans Serif"/>
          <w:sz w:val="22"/>
          <w:szCs w:val="22"/>
        </w:rPr>
        <w:t>recording prescribed data fixes</w:t>
      </w:r>
    </w:p>
    <w:p w14:paraId="44FDE979" w14:textId="77777777" w:rsidR="00B31FDD" w:rsidRPr="00530545" w:rsidRDefault="00B31FDD" w:rsidP="00B31FDD">
      <w:pPr>
        <w:numPr>
          <w:ilvl w:val="0"/>
          <w:numId w:val="5"/>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Prepared the Shift/on call Rota and p</w:t>
      </w:r>
      <w:r w:rsidRPr="000510B6">
        <w:rPr>
          <w:rFonts w:asciiTheme="minorHAnsi" w:hAnsiTheme="minorHAnsi" w:cs="Microsoft Sans Serif"/>
          <w:sz w:val="22"/>
          <w:szCs w:val="22"/>
          <w:lang w:eastAsia="ja-JP"/>
        </w:rPr>
        <w:t>roviding the On</w:t>
      </w:r>
      <w:r>
        <w:rPr>
          <w:rFonts w:asciiTheme="minorHAnsi" w:hAnsiTheme="minorHAnsi" w:cs="Microsoft Sans Serif"/>
          <w:sz w:val="22"/>
          <w:szCs w:val="22"/>
          <w:lang w:eastAsia="ja-JP"/>
        </w:rPr>
        <w:t>-</w:t>
      </w:r>
      <w:r w:rsidRPr="000510B6">
        <w:rPr>
          <w:rFonts w:asciiTheme="minorHAnsi" w:hAnsiTheme="minorHAnsi" w:cs="Microsoft Sans Serif"/>
          <w:sz w:val="22"/>
          <w:szCs w:val="22"/>
          <w:lang w:eastAsia="ja-JP"/>
        </w:rPr>
        <w:t>Call Support on 24 *7</w:t>
      </w:r>
    </w:p>
    <w:p w14:paraId="5BF2A896" w14:textId="79F75FB1" w:rsidR="00B31FDD" w:rsidRPr="00D62AE2" w:rsidRDefault="00B31FDD" w:rsidP="00B31FDD">
      <w:pPr>
        <w:numPr>
          <w:ilvl w:val="0"/>
          <w:numId w:val="5"/>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Installed Web logic 11G, created domains, clusters, admin server, managed servers, node manager, JMS server and JDBC connections</w:t>
      </w:r>
    </w:p>
    <w:p w14:paraId="073A7656" w14:textId="77777777" w:rsidR="00B31FDD" w:rsidRDefault="00B31FDD" w:rsidP="00B31FDD">
      <w:pPr>
        <w:numPr>
          <w:ilvl w:val="0"/>
          <w:numId w:val="5"/>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Resolv</w:t>
      </w:r>
      <w:r>
        <w:rPr>
          <w:rFonts w:asciiTheme="minorHAnsi" w:hAnsiTheme="minorHAnsi" w:cs="Microsoft Sans Serif"/>
          <w:sz w:val="22"/>
          <w:szCs w:val="22"/>
          <w:lang w:eastAsia="ja-JP"/>
        </w:rPr>
        <w:t>ed</w:t>
      </w:r>
      <w:r w:rsidRPr="000510B6">
        <w:rPr>
          <w:rFonts w:asciiTheme="minorHAnsi" w:hAnsiTheme="minorHAnsi" w:cs="Microsoft Sans Serif"/>
          <w:sz w:val="22"/>
          <w:szCs w:val="22"/>
          <w:lang w:eastAsia="ja-JP"/>
        </w:rPr>
        <w:t xml:space="preserve"> the incidents as per the priority. Analyzing the issues and finding the RCA </w:t>
      </w:r>
    </w:p>
    <w:p w14:paraId="68DA6DAC" w14:textId="77777777" w:rsidR="00B31FDD" w:rsidRPr="000510B6" w:rsidRDefault="00B31FDD" w:rsidP="00B31FDD">
      <w:pPr>
        <w:numPr>
          <w:ilvl w:val="0"/>
          <w:numId w:val="5"/>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Deploy</w:t>
      </w:r>
      <w:r w:rsidRPr="000510B6">
        <w:rPr>
          <w:rFonts w:asciiTheme="minorHAnsi" w:hAnsiTheme="minorHAnsi" w:cs="Microsoft Sans Serif"/>
          <w:sz w:val="22"/>
          <w:szCs w:val="22"/>
          <w:lang w:eastAsia="ja-JP"/>
        </w:rPr>
        <w:t xml:space="preserve"> EAR, WAR files in various environments like Prod</w:t>
      </w:r>
      <w:r>
        <w:rPr>
          <w:rFonts w:asciiTheme="minorHAnsi" w:hAnsiTheme="minorHAnsi" w:cs="Microsoft Sans Serif"/>
          <w:sz w:val="22"/>
          <w:szCs w:val="22"/>
          <w:lang w:eastAsia="ja-JP"/>
        </w:rPr>
        <w:t xml:space="preserve"> and secondary environments</w:t>
      </w:r>
    </w:p>
    <w:p w14:paraId="1EAE54AD" w14:textId="77777777" w:rsidR="00B31FDD" w:rsidRDefault="00B31FDD" w:rsidP="00B31FDD">
      <w:pPr>
        <w:numPr>
          <w:ilvl w:val="0"/>
          <w:numId w:val="5"/>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Monitor</w:t>
      </w:r>
      <w:r>
        <w:rPr>
          <w:rFonts w:asciiTheme="minorHAnsi" w:hAnsiTheme="minorHAnsi" w:cs="Microsoft Sans Serif"/>
          <w:sz w:val="22"/>
          <w:szCs w:val="22"/>
          <w:lang w:eastAsia="ja-JP"/>
        </w:rPr>
        <w:t>ed</w:t>
      </w:r>
      <w:r w:rsidRPr="000510B6">
        <w:rPr>
          <w:rFonts w:asciiTheme="minorHAnsi" w:hAnsiTheme="minorHAnsi" w:cs="Microsoft Sans Serif"/>
          <w:sz w:val="22"/>
          <w:szCs w:val="22"/>
          <w:lang w:eastAsia="ja-JP"/>
        </w:rPr>
        <w:t xml:space="preserve"> the Web logic server status, deployments, JMS queues and Connections.</w:t>
      </w:r>
    </w:p>
    <w:p w14:paraId="20F3279F" w14:textId="77777777" w:rsidR="00B31FDD" w:rsidRPr="000510B6" w:rsidRDefault="00B31FDD" w:rsidP="00B31FDD">
      <w:pPr>
        <w:numPr>
          <w:ilvl w:val="0"/>
          <w:numId w:val="5"/>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Application and scheduled jobs monitoring in application perspective.</w:t>
      </w:r>
    </w:p>
    <w:p w14:paraId="2B43D023" w14:textId="77777777" w:rsidR="00B31FDD" w:rsidRDefault="00B31FDD" w:rsidP="00B31FDD">
      <w:pPr>
        <w:widowControl w:val="0"/>
        <w:numPr>
          <w:ilvl w:val="0"/>
          <w:numId w:val="5"/>
        </w:numPr>
        <w:suppressAutoHyphens/>
        <w:jc w:val="both"/>
        <w:rPr>
          <w:rFonts w:asciiTheme="minorHAnsi" w:hAnsiTheme="minorHAnsi" w:cs="Microsoft Sans Serif"/>
          <w:sz w:val="22"/>
          <w:szCs w:val="22"/>
          <w:lang w:eastAsia="ja-JP"/>
        </w:rPr>
      </w:pPr>
      <w:r>
        <w:rPr>
          <w:rFonts w:ascii="Calibri" w:hAnsi="Calibri" w:cs="Microsoft Sans Serif"/>
          <w:sz w:val="22"/>
          <w:szCs w:val="22"/>
          <w:lang w:eastAsia="ja-JP"/>
        </w:rPr>
        <w:t>Worked</w:t>
      </w:r>
      <w:r w:rsidRPr="000510B6">
        <w:rPr>
          <w:rFonts w:ascii="Calibri" w:hAnsi="Calibri" w:cs="Microsoft Sans Serif"/>
          <w:sz w:val="22"/>
          <w:szCs w:val="22"/>
          <w:lang w:eastAsia="ja-JP"/>
        </w:rPr>
        <w:t xml:space="preserve"> with D</w:t>
      </w:r>
      <w:r w:rsidRPr="000510B6">
        <w:rPr>
          <w:rFonts w:asciiTheme="minorHAnsi" w:hAnsiTheme="minorHAnsi" w:cs="Microsoft Sans Serif"/>
          <w:sz w:val="22"/>
          <w:szCs w:val="22"/>
          <w:lang w:eastAsia="ja-JP"/>
        </w:rPr>
        <w:t>B</w:t>
      </w:r>
      <w:r>
        <w:rPr>
          <w:rFonts w:asciiTheme="minorHAnsi" w:hAnsiTheme="minorHAnsi" w:cs="Microsoft Sans Serif"/>
          <w:sz w:val="22"/>
          <w:szCs w:val="22"/>
          <w:lang w:eastAsia="ja-JP"/>
        </w:rPr>
        <w:t>A</w:t>
      </w:r>
      <w:r w:rsidRPr="000510B6">
        <w:rPr>
          <w:rFonts w:ascii="Calibri" w:hAnsi="Calibri" w:cs="Microsoft Sans Serif"/>
          <w:sz w:val="22"/>
          <w:szCs w:val="22"/>
          <w:lang w:eastAsia="ja-JP"/>
        </w:rPr>
        <w:t xml:space="preserve"> team to resolve permission</w:t>
      </w:r>
      <w:r w:rsidRPr="000510B6">
        <w:rPr>
          <w:rFonts w:asciiTheme="minorHAnsi" w:hAnsiTheme="minorHAnsi" w:cs="Microsoft Sans Serif"/>
          <w:sz w:val="22"/>
          <w:szCs w:val="22"/>
          <w:lang w:eastAsia="ja-JP"/>
        </w:rPr>
        <w:t xml:space="preserve"> issues, connection pool issues</w:t>
      </w:r>
      <w:r>
        <w:rPr>
          <w:rFonts w:asciiTheme="minorHAnsi" w:hAnsiTheme="minorHAnsi" w:cs="Microsoft Sans Serif"/>
          <w:sz w:val="22"/>
          <w:szCs w:val="22"/>
          <w:lang w:eastAsia="ja-JP"/>
        </w:rPr>
        <w:t xml:space="preserve"> </w:t>
      </w:r>
      <w:proofErr w:type="gramStart"/>
      <w:r>
        <w:rPr>
          <w:rFonts w:asciiTheme="minorHAnsi" w:hAnsiTheme="minorHAnsi" w:cs="Microsoft Sans Serif"/>
          <w:sz w:val="22"/>
          <w:szCs w:val="22"/>
          <w:lang w:eastAsia="ja-JP"/>
        </w:rPr>
        <w:t>and etc</w:t>
      </w:r>
      <w:r w:rsidRPr="000510B6">
        <w:rPr>
          <w:rFonts w:asciiTheme="minorHAnsi" w:hAnsiTheme="minorHAnsi" w:cs="Microsoft Sans Serif"/>
          <w:sz w:val="22"/>
          <w:szCs w:val="22"/>
          <w:lang w:eastAsia="ja-JP"/>
        </w:rPr>
        <w:t>.</w:t>
      </w:r>
      <w:proofErr w:type="gramEnd"/>
    </w:p>
    <w:p w14:paraId="63948C3B" w14:textId="77777777" w:rsidR="00B31FDD" w:rsidRDefault="00B31FDD" w:rsidP="00B31FDD">
      <w:pPr>
        <w:widowControl w:val="0"/>
        <w:numPr>
          <w:ilvl w:val="0"/>
          <w:numId w:val="5"/>
        </w:numPr>
        <w:suppressAutoHyphens/>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Worked with Wintel team for all OS (windows) related issues.</w:t>
      </w:r>
    </w:p>
    <w:p w14:paraId="54D49224" w14:textId="77777777" w:rsidR="00B31FDD" w:rsidRDefault="00B31FDD" w:rsidP="00B31FDD">
      <w:pPr>
        <w:numPr>
          <w:ilvl w:val="0"/>
          <w:numId w:val="5"/>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Notif</w:t>
      </w:r>
      <w:r>
        <w:rPr>
          <w:rFonts w:asciiTheme="minorHAnsi" w:hAnsiTheme="minorHAnsi" w:cs="Microsoft Sans Serif"/>
          <w:sz w:val="22"/>
          <w:szCs w:val="22"/>
          <w:lang w:eastAsia="ja-JP"/>
        </w:rPr>
        <w:t>ied</w:t>
      </w:r>
      <w:r w:rsidRPr="000510B6">
        <w:rPr>
          <w:rFonts w:asciiTheme="minorHAnsi" w:hAnsiTheme="minorHAnsi" w:cs="Microsoft Sans Serif"/>
          <w:sz w:val="22"/>
          <w:szCs w:val="22"/>
          <w:lang w:eastAsia="ja-JP"/>
        </w:rPr>
        <w:t xml:space="preserve"> responsible parties via Service Desk if problems are not resolved and may have downstream impact to other interfaces systems</w:t>
      </w:r>
    </w:p>
    <w:p w14:paraId="175AB6F1" w14:textId="77777777" w:rsidR="00E9668A" w:rsidRPr="000510B6" w:rsidRDefault="00E9668A" w:rsidP="00D973BB">
      <w:pPr>
        <w:pStyle w:val="BodyText"/>
        <w:ind w:firstLine="720"/>
        <w:rPr>
          <w:rFonts w:asciiTheme="minorHAnsi" w:hAnsiTheme="minorHAnsi" w:cs="Microsoft Sans Serif"/>
          <w:b/>
          <w:bCs/>
          <w:color w:val="000000"/>
          <w:sz w:val="22"/>
          <w:szCs w:val="22"/>
        </w:rPr>
      </w:pPr>
    </w:p>
    <w:p w14:paraId="0E28F4E0" w14:textId="77777777" w:rsidR="0004574C" w:rsidRPr="000510B6" w:rsidRDefault="00D973BB" w:rsidP="00D973BB">
      <w:pPr>
        <w:pStyle w:val="BodyText"/>
        <w:ind w:firstLine="720"/>
        <w:rPr>
          <w:rFonts w:asciiTheme="minorHAnsi" w:hAnsiTheme="minorHAnsi" w:cs="Microsoft Sans Serif"/>
          <w:b/>
          <w:bCs/>
          <w:color w:val="000000"/>
          <w:sz w:val="22"/>
          <w:szCs w:val="22"/>
          <w:lang w:eastAsia="ja-JP"/>
        </w:rPr>
      </w:pPr>
      <w:r w:rsidRPr="00EC32BD">
        <w:rPr>
          <w:rFonts w:asciiTheme="minorHAnsi" w:hAnsiTheme="minorHAnsi" w:cs="Microsoft Sans Serif"/>
          <w:b/>
          <w:bCs/>
          <w:color w:val="000000"/>
          <w:sz w:val="22"/>
          <w:szCs w:val="22"/>
        </w:rPr>
        <w:t>Description</w:t>
      </w:r>
      <w:r w:rsidRPr="000510B6">
        <w:rPr>
          <w:rFonts w:asciiTheme="minorHAnsi" w:hAnsiTheme="minorHAnsi" w:cs="Microsoft Sans Serif"/>
          <w:b/>
          <w:bCs/>
          <w:color w:val="000000"/>
          <w:sz w:val="22"/>
          <w:szCs w:val="22"/>
        </w:rPr>
        <w:t>:</w:t>
      </w:r>
    </w:p>
    <w:p w14:paraId="5446E720" w14:textId="77777777" w:rsidR="009A4705" w:rsidRPr="000510B6" w:rsidRDefault="009A4705" w:rsidP="009A4705">
      <w:pPr>
        <w:ind w:left="720" w:firstLine="720"/>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The White Label Managed Services (WLMS) platform refers to the full set of systems which provide service to the</w:t>
      </w:r>
      <w:r w:rsidR="006C394D" w:rsidRPr="000510B6">
        <w:rPr>
          <w:rFonts w:asciiTheme="minorHAnsi" w:hAnsiTheme="minorHAnsi" w:cs="Microsoft Sans Serif"/>
          <w:sz w:val="22"/>
          <w:szCs w:val="22"/>
          <w:lang w:eastAsia="ja-JP"/>
        </w:rPr>
        <w:t xml:space="preserve"> Post Office, Vodafone,</w:t>
      </w:r>
      <w:r w:rsidRPr="000510B6">
        <w:rPr>
          <w:rFonts w:asciiTheme="minorHAnsi" w:hAnsiTheme="minorHAnsi" w:cs="Microsoft Sans Serif"/>
          <w:sz w:val="22"/>
          <w:szCs w:val="22"/>
          <w:lang w:eastAsia="ja-JP"/>
        </w:rPr>
        <w:t xml:space="preserve"> </w:t>
      </w:r>
      <w:r w:rsidR="004E5092" w:rsidRPr="000510B6">
        <w:rPr>
          <w:rFonts w:asciiTheme="minorHAnsi" w:hAnsiTheme="minorHAnsi" w:cs="Microsoft Sans Serif"/>
          <w:sz w:val="22"/>
          <w:szCs w:val="22"/>
          <w:lang w:eastAsia="ja-JP"/>
        </w:rPr>
        <w:t>orange</w:t>
      </w:r>
      <w:r w:rsidR="006C394D" w:rsidRPr="000510B6">
        <w:rPr>
          <w:rFonts w:asciiTheme="minorHAnsi" w:hAnsiTheme="minorHAnsi" w:cs="Microsoft Sans Serif"/>
          <w:sz w:val="22"/>
          <w:szCs w:val="22"/>
          <w:lang w:eastAsia="ja-JP"/>
        </w:rPr>
        <w:t xml:space="preserve"> </w:t>
      </w:r>
      <w:r w:rsidRPr="000510B6">
        <w:rPr>
          <w:rFonts w:asciiTheme="minorHAnsi" w:hAnsiTheme="minorHAnsi" w:cs="Microsoft Sans Serif"/>
          <w:sz w:val="22"/>
          <w:szCs w:val="22"/>
          <w:lang w:eastAsia="ja-JP"/>
        </w:rPr>
        <w:t>and Scottish and Southern Energy (SSE) offerings. Each customer offering uses a slightly different architecture, in order to best meet the needs of each customer, but all of them use a core set of systems.</w:t>
      </w:r>
    </w:p>
    <w:p w14:paraId="3F1DA7D8" w14:textId="77777777" w:rsidR="0077797C" w:rsidRPr="000510B6" w:rsidRDefault="0077797C" w:rsidP="00766969">
      <w:pPr>
        <w:jc w:val="both"/>
        <w:rPr>
          <w:rFonts w:asciiTheme="minorHAnsi" w:hAnsiTheme="minorHAnsi" w:cs="Microsoft Sans Serif"/>
          <w:sz w:val="22"/>
          <w:szCs w:val="22"/>
          <w:lang w:eastAsia="ja-JP"/>
        </w:rPr>
      </w:pPr>
    </w:p>
    <w:p w14:paraId="072EB156" w14:textId="77777777" w:rsidR="00B22420" w:rsidRDefault="00B22420" w:rsidP="00766969">
      <w:pPr>
        <w:jc w:val="both"/>
        <w:rPr>
          <w:rFonts w:asciiTheme="minorHAnsi" w:hAnsiTheme="minorHAnsi" w:cs="Microsoft Sans Serif"/>
          <w:b/>
          <w:sz w:val="22"/>
          <w:szCs w:val="22"/>
        </w:rPr>
      </w:pPr>
    </w:p>
    <w:p w14:paraId="563121E2" w14:textId="7EA48C4B" w:rsidR="00326140" w:rsidRPr="005A079D" w:rsidRDefault="00326140" w:rsidP="00326140">
      <w:pPr>
        <w:spacing w:line="276" w:lineRule="auto"/>
        <w:rPr>
          <w:rFonts w:ascii="Calibri" w:hAnsi="Calibri" w:cs="Calibri"/>
          <w:b/>
          <w:bCs/>
          <w:color w:val="000000"/>
          <w:sz w:val="22"/>
          <w:szCs w:val="22"/>
          <w:u w:val="single"/>
        </w:rPr>
      </w:pPr>
      <w:r w:rsidRPr="005A079D">
        <w:rPr>
          <w:rFonts w:ascii="Calibri" w:hAnsi="Calibri" w:cs="Calibri"/>
          <w:b/>
          <w:bCs/>
          <w:color w:val="000000"/>
          <w:sz w:val="22"/>
          <w:szCs w:val="22"/>
          <w:u w:val="single"/>
        </w:rPr>
        <w:t>Project #</w:t>
      </w:r>
      <w:r>
        <w:rPr>
          <w:rFonts w:ascii="Calibri" w:hAnsi="Calibri" w:cs="Calibri"/>
          <w:b/>
          <w:bCs/>
          <w:color w:val="000000"/>
          <w:sz w:val="22"/>
          <w:szCs w:val="22"/>
          <w:u w:val="single"/>
        </w:rPr>
        <w:t>4</w:t>
      </w:r>
    </w:p>
    <w:p w14:paraId="1FC15045" w14:textId="77777777" w:rsidR="00326140" w:rsidRDefault="00326140" w:rsidP="00766969">
      <w:pPr>
        <w:jc w:val="both"/>
        <w:rPr>
          <w:rFonts w:asciiTheme="minorHAnsi" w:hAnsiTheme="minorHAnsi" w:cs="Microsoft Sans Serif"/>
          <w:b/>
          <w:sz w:val="22"/>
          <w:szCs w:val="22"/>
        </w:rPr>
      </w:pPr>
    </w:p>
    <w:p w14:paraId="394CE332" w14:textId="6D6ABB08" w:rsidR="00766969" w:rsidRPr="000510B6" w:rsidRDefault="00326140" w:rsidP="00326140">
      <w:pPr>
        <w:ind w:firstLine="720"/>
        <w:jc w:val="both"/>
        <w:rPr>
          <w:rFonts w:asciiTheme="minorHAnsi" w:hAnsiTheme="minorHAnsi" w:cs="Microsoft Sans Serif"/>
          <w:sz w:val="22"/>
          <w:szCs w:val="22"/>
          <w:lang w:eastAsia="ja-JP"/>
        </w:rPr>
      </w:pPr>
      <w:r>
        <w:rPr>
          <w:rFonts w:asciiTheme="minorHAnsi" w:hAnsiTheme="minorHAnsi" w:cs="Microsoft Sans Serif"/>
          <w:b/>
          <w:sz w:val="22"/>
          <w:szCs w:val="22"/>
        </w:rPr>
        <w:t>Name</w:t>
      </w:r>
      <w:r>
        <w:rPr>
          <w:rFonts w:asciiTheme="minorHAnsi" w:hAnsiTheme="minorHAnsi" w:cs="Microsoft Sans Serif"/>
          <w:b/>
          <w:sz w:val="22"/>
          <w:szCs w:val="22"/>
        </w:rPr>
        <w:tab/>
      </w:r>
      <w:r>
        <w:rPr>
          <w:rFonts w:asciiTheme="minorHAnsi" w:hAnsiTheme="minorHAnsi" w:cs="Microsoft Sans Serif"/>
          <w:b/>
          <w:sz w:val="22"/>
          <w:szCs w:val="22"/>
        </w:rPr>
        <w:tab/>
        <w:t xml:space="preserve">: </w:t>
      </w:r>
      <w:r w:rsidR="00766969" w:rsidRPr="00326140">
        <w:rPr>
          <w:rFonts w:asciiTheme="minorHAnsi" w:hAnsiTheme="minorHAnsi" w:cs="Microsoft Sans Serif"/>
          <w:sz w:val="22"/>
          <w:szCs w:val="22"/>
        </w:rPr>
        <w:t>GA-FC (General Accumulative - Foreign Currency)</w:t>
      </w:r>
    </w:p>
    <w:p w14:paraId="55B4C543" w14:textId="77777777" w:rsidR="00766969" w:rsidRPr="000510B6" w:rsidRDefault="00766969" w:rsidP="00766969">
      <w:pPr>
        <w:ind w:left="720"/>
        <w:jc w:val="both"/>
        <w:rPr>
          <w:rFonts w:asciiTheme="minorHAnsi" w:hAnsiTheme="minorHAnsi" w:cs="Microsoft Sans Serif"/>
          <w:b/>
          <w:bCs/>
          <w:sz w:val="22"/>
          <w:szCs w:val="22"/>
          <w:lang w:eastAsia="ja-JP"/>
        </w:rPr>
      </w:pPr>
      <w:r w:rsidRPr="00091BED">
        <w:rPr>
          <w:rFonts w:asciiTheme="minorHAnsi" w:hAnsiTheme="minorHAnsi" w:cs="Microsoft Sans Serif"/>
          <w:b/>
          <w:bCs/>
          <w:sz w:val="22"/>
          <w:szCs w:val="22"/>
        </w:rPr>
        <w:t>Client</w:t>
      </w:r>
      <w:r w:rsidRPr="000510B6">
        <w:rPr>
          <w:rFonts w:asciiTheme="minorHAnsi" w:hAnsiTheme="minorHAnsi" w:cs="Microsoft Sans Serif"/>
          <w:b/>
          <w:bCs/>
          <w:sz w:val="22"/>
          <w:szCs w:val="22"/>
        </w:rPr>
        <w:tab/>
      </w:r>
      <w:r w:rsidRPr="000510B6">
        <w:rPr>
          <w:rFonts w:asciiTheme="minorHAnsi" w:hAnsiTheme="minorHAnsi" w:cs="Microsoft Sans Serif"/>
          <w:b/>
          <w:bCs/>
          <w:sz w:val="22"/>
          <w:szCs w:val="22"/>
        </w:rPr>
        <w:tab/>
        <w:t xml:space="preserve">:  </w:t>
      </w:r>
      <w:r w:rsidRPr="000510B6">
        <w:rPr>
          <w:rFonts w:asciiTheme="minorHAnsi" w:hAnsiTheme="minorHAnsi" w:cs="Microsoft Sans Serif"/>
          <w:color w:val="000000"/>
          <w:spacing w:val="4"/>
          <w:sz w:val="22"/>
          <w:szCs w:val="22"/>
          <w:lang w:eastAsia="ja-JP"/>
        </w:rPr>
        <w:t>NKSOL-</w:t>
      </w:r>
      <w:r w:rsidRPr="000510B6">
        <w:rPr>
          <w:rFonts w:asciiTheme="minorHAnsi" w:hAnsiTheme="minorHAnsi" w:cs="Microsoft Sans Serif"/>
          <w:color w:val="000000"/>
          <w:spacing w:val="4"/>
          <w:sz w:val="22"/>
          <w:szCs w:val="22"/>
        </w:rPr>
        <w:t xml:space="preserve"> </w:t>
      </w:r>
      <w:r w:rsidRPr="000510B6">
        <w:rPr>
          <w:rFonts w:asciiTheme="minorHAnsi" w:hAnsiTheme="minorHAnsi" w:cs="Microsoft Sans Serif"/>
          <w:bCs/>
          <w:sz w:val="22"/>
          <w:szCs w:val="22"/>
          <w:lang w:eastAsia="ja-JP"/>
        </w:rPr>
        <w:t>Nikko Systems Solutions Limited, Japan</w:t>
      </w:r>
      <w:r w:rsidRPr="000510B6">
        <w:rPr>
          <w:rFonts w:asciiTheme="minorHAnsi" w:hAnsiTheme="minorHAnsi" w:cs="Microsoft Sans Serif"/>
          <w:b/>
          <w:bCs/>
          <w:sz w:val="22"/>
          <w:szCs w:val="22"/>
        </w:rPr>
        <w:t xml:space="preserve"> </w:t>
      </w:r>
    </w:p>
    <w:p w14:paraId="13007BDA" w14:textId="77777777" w:rsidR="00766969" w:rsidRPr="000510B6" w:rsidRDefault="008E0255" w:rsidP="00766969">
      <w:pPr>
        <w:ind w:left="720"/>
        <w:jc w:val="both"/>
        <w:rPr>
          <w:rFonts w:asciiTheme="minorHAnsi" w:hAnsiTheme="minorHAnsi" w:cs="Microsoft Sans Serif"/>
          <w:sz w:val="22"/>
          <w:szCs w:val="22"/>
        </w:rPr>
      </w:pPr>
      <w:r w:rsidRPr="00091BED">
        <w:rPr>
          <w:rFonts w:asciiTheme="minorHAnsi" w:hAnsiTheme="minorHAnsi" w:cs="Microsoft Sans Serif"/>
          <w:b/>
          <w:bCs/>
          <w:color w:val="000000"/>
          <w:spacing w:val="4"/>
          <w:sz w:val="22"/>
          <w:szCs w:val="22"/>
        </w:rPr>
        <w:t>Duration</w:t>
      </w:r>
      <w:r w:rsidR="00766969" w:rsidRPr="000510B6">
        <w:rPr>
          <w:rFonts w:asciiTheme="minorHAnsi" w:hAnsiTheme="minorHAnsi" w:cs="Microsoft Sans Serif"/>
          <w:b/>
          <w:bCs/>
          <w:sz w:val="22"/>
          <w:szCs w:val="22"/>
        </w:rPr>
        <w:tab/>
        <w:t xml:space="preserve">:  </w:t>
      </w:r>
      <w:r w:rsidR="00766969" w:rsidRPr="000510B6">
        <w:rPr>
          <w:rFonts w:asciiTheme="minorHAnsi" w:hAnsiTheme="minorHAnsi" w:cs="Microsoft Sans Serif"/>
          <w:color w:val="000000"/>
          <w:spacing w:val="4"/>
          <w:sz w:val="22"/>
          <w:szCs w:val="22"/>
        </w:rPr>
        <w:t xml:space="preserve">Feb 07 </w:t>
      </w:r>
      <w:r w:rsidR="00766969" w:rsidRPr="000510B6">
        <w:rPr>
          <w:rFonts w:asciiTheme="minorHAnsi" w:hAnsiTheme="minorHAnsi" w:cs="Microsoft Sans Serif"/>
          <w:sz w:val="22"/>
          <w:szCs w:val="22"/>
        </w:rPr>
        <w:t>to Nov 08</w:t>
      </w:r>
    </w:p>
    <w:p w14:paraId="149C0BE0" w14:textId="2524BF43" w:rsidR="00766969" w:rsidRDefault="008E0255" w:rsidP="00766969">
      <w:pPr>
        <w:pStyle w:val="BodyText"/>
        <w:ind w:left="720" w:right="-1080"/>
        <w:rPr>
          <w:rFonts w:asciiTheme="minorHAnsi" w:hAnsiTheme="minorHAnsi" w:cs="Microsoft Sans Serif"/>
          <w:bCs/>
          <w:sz w:val="22"/>
          <w:szCs w:val="22"/>
        </w:rPr>
      </w:pPr>
      <w:r w:rsidRPr="00091BED">
        <w:rPr>
          <w:rFonts w:asciiTheme="minorHAnsi" w:hAnsiTheme="minorHAnsi" w:cs="Microsoft Sans Serif"/>
          <w:b/>
          <w:bCs/>
          <w:sz w:val="22"/>
          <w:szCs w:val="22"/>
        </w:rPr>
        <w:t>Environment</w:t>
      </w:r>
      <w:r w:rsidR="00766969" w:rsidRPr="000510B6">
        <w:rPr>
          <w:rFonts w:asciiTheme="minorHAnsi" w:hAnsiTheme="minorHAnsi" w:cs="Microsoft Sans Serif"/>
          <w:b/>
          <w:bCs/>
          <w:sz w:val="22"/>
          <w:szCs w:val="22"/>
        </w:rPr>
        <w:tab/>
        <w:t>:</w:t>
      </w:r>
      <w:r w:rsidR="00766969" w:rsidRPr="000510B6">
        <w:rPr>
          <w:rFonts w:asciiTheme="minorHAnsi" w:hAnsiTheme="minorHAnsi" w:cs="Microsoft Sans Serif"/>
          <w:sz w:val="22"/>
          <w:szCs w:val="22"/>
        </w:rPr>
        <w:t xml:space="preserve"> </w:t>
      </w:r>
      <w:r w:rsidR="00C1502E" w:rsidRPr="000510B6">
        <w:rPr>
          <w:rFonts w:asciiTheme="minorHAnsi" w:hAnsiTheme="minorHAnsi" w:cs="Microsoft Sans Serif"/>
          <w:sz w:val="22"/>
          <w:szCs w:val="22"/>
        </w:rPr>
        <w:t xml:space="preserve"> </w:t>
      </w:r>
      <w:r w:rsidR="008D3167" w:rsidRPr="000510B6">
        <w:rPr>
          <w:rFonts w:asciiTheme="minorHAnsi" w:hAnsiTheme="minorHAnsi" w:cs="Microsoft Sans Serif"/>
          <w:bCs/>
          <w:sz w:val="22"/>
          <w:szCs w:val="22"/>
        </w:rPr>
        <w:t>Java/J2ee</w:t>
      </w:r>
      <w:r w:rsidR="005B73D1" w:rsidRPr="000510B6">
        <w:rPr>
          <w:rFonts w:asciiTheme="minorHAnsi" w:hAnsiTheme="minorHAnsi" w:cs="Microsoft Sans Serif"/>
          <w:bCs/>
          <w:sz w:val="22"/>
          <w:szCs w:val="22"/>
        </w:rPr>
        <w:t>, IBM</w:t>
      </w:r>
      <w:r w:rsidR="00766969" w:rsidRPr="000510B6">
        <w:rPr>
          <w:rFonts w:asciiTheme="minorHAnsi" w:hAnsiTheme="minorHAnsi" w:cs="Microsoft Sans Serif"/>
          <w:bCs/>
          <w:sz w:val="22"/>
          <w:szCs w:val="22"/>
        </w:rPr>
        <w:t xml:space="preserve"> e-business Framework, WSAD</w:t>
      </w:r>
      <w:r w:rsidR="005B73D1" w:rsidRPr="000510B6">
        <w:rPr>
          <w:rFonts w:asciiTheme="minorHAnsi" w:hAnsiTheme="minorHAnsi" w:cs="Microsoft Sans Serif"/>
          <w:bCs/>
          <w:sz w:val="22"/>
          <w:szCs w:val="22"/>
        </w:rPr>
        <w:t>, OSQL</w:t>
      </w:r>
      <w:r w:rsidR="00AB6DA0">
        <w:rPr>
          <w:rFonts w:asciiTheme="minorHAnsi" w:hAnsiTheme="minorHAnsi" w:cs="Microsoft Sans Serif"/>
          <w:bCs/>
          <w:sz w:val="22"/>
          <w:szCs w:val="22"/>
        </w:rPr>
        <w:t xml:space="preserve"> </w:t>
      </w:r>
      <w:r w:rsidR="005B73D1" w:rsidRPr="000510B6">
        <w:rPr>
          <w:rFonts w:asciiTheme="minorHAnsi" w:hAnsiTheme="minorHAnsi" w:cs="Microsoft Sans Serif"/>
          <w:bCs/>
          <w:sz w:val="22"/>
          <w:szCs w:val="22"/>
        </w:rPr>
        <w:t>Edit</w:t>
      </w:r>
      <w:r w:rsidR="008D3167" w:rsidRPr="000510B6">
        <w:rPr>
          <w:rFonts w:asciiTheme="minorHAnsi" w:hAnsiTheme="minorHAnsi" w:cs="Microsoft Sans Serif"/>
          <w:bCs/>
          <w:sz w:val="22"/>
          <w:szCs w:val="22"/>
        </w:rPr>
        <w:t xml:space="preserve"> </w:t>
      </w:r>
      <w:r w:rsidR="00766969" w:rsidRPr="000510B6">
        <w:rPr>
          <w:rFonts w:asciiTheme="minorHAnsi" w:hAnsiTheme="minorHAnsi" w:cs="Microsoft Sans Serif"/>
          <w:bCs/>
          <w:sz w:val="22"/>
          <w:szCs w:val="22"/>
        </w:rPr>
        <w:t>and Oracle</w:t>
      </w:r>
    </w:p>
    <w:p w14:paraId="2111644E" w14:textId="77777777" w:rsidR="008561EA" w:rsidRPr="000510B6" w:rsidRDefault="008561EA" w:rsidP="008561EA">
      <w:pPr>
        <w:pStyle w:val="BodyText"/>
        <w:ind w:left="720" w:right="-1080"/>
        <w:rPr>
          <w:rFonts w:asciiTheme="minorHAnsi" w:hAnsiTheme="minorHAnsi" w:cs="Microsoft Sans Serif"/>
          <w:bCs/>
          <w:sz w:val="22"/>
          <w:szCs w:val="22"/>
        </w:rPr>
      </w:pPr>
      <w:r w:rsidRPr="00091BED">
        <w:rPr>
          <w:rFonts w:asciiTheme="minorHAnsi" w:hAnsiTheme="minorHAnsi" w:cs="Microsoft Sans Serif"/>
          <w:b/>
          <w:bCs/>
          <w:sz w:val="22"/>
          <w:szCs w:val="22"/>
        </w:rPr>
        <w:t>Role</w:t>
      </w:r>
      <w:r>
        <w:rPr>
          <w:rFonts w:asciiTheme="minorHAnsi" w:hAnsiTheme="minorHAnsi" w:cs="Microsoft Sans Serif"/>
          <w:bCs/>
          <w:sz w:val="22"/>
          <w:szCs w:val="22"/>
        </w:rPr>
        <w:t xml:space="preserve"> </w:t>
      </w:r>
      <w:r>
        <w:rPr>
          <w:rFonts w:asciiTheme="minorHAnsi" w:hAnsiTheme="minorHAnsi" w:cs="Microsoft Sans Serif"/>
          <w:bCs/>
          <w:sz w:val="22"/>
          <w:szCs w:val="22"/>
        </w:rPr>
        <w:tab/>
      </w:r>
      <w:r>
        <w:rPr>
          <w:rFonts w:asciiTheme="minorHAnsi" w:hAnsiTheme="minorHAnsi" w:cs="Microsoft Sans Serif"/>
          <w:bCs/>
          <w:sz w:val="22"/>
          <w:szCs w:val="22"/>
        </w:rPr>
        <w:tab/>
        <w:t>:  Java Developer</w:t>
      </w:r>
    </w:p>
    <w:p w14:paraId="41805443" w14:textId="77777777" w:rsidR="00444B23" w:rsidRPr="000510B6" w:rsidRDefault="00444B23" w:rsidP="00766969">
      <w:pPr>
        <w:ind w:left="720"/>
        <w:jc w:val="both"/>
        <w:rPr>
          <w:rFonts w:asciiTheme="minorHAnsi" w:hAnsiTheme="minorHAnsi" w:cs="Microsoft Sans Serif"/>
          <w:b/>
          <w:bCs/>
          <w:sz w:val="22"/>
          <w:szCs w:val="22"/>
        </w:rPr>
      </w:pPr>
    </w:p>
    <w:p w14:paraId="732D578B" w14:textId="77777777" w:rsidR="00766969" w:rsidRPr="000510B6" w:rsidRDefault="00766969" w:rsidP="00766969">
      <w:pPr>
        <w:ind w:left="720"/>
        <w:jc w:val="both"/>
        <w:rPr>
          <w:rFonts w:asciiTheme="minorHAnsi" w:hAnsiTheme="minorHAnsi" w:cs="Microsoft Sans Serif"/>
          <w:b/>
          <w:bCs/>
          <w:color w:val="000000"/>
          <w:sz w:val="22"/>
          <w:szCs w:val="22"/>
          <w:lang w:eastAsia="ja-JP"/>
        </w:rPr>
      </w:pPr>
      <w:r w:rsidRPr="00091BED">
        <w:rPr>
          <w:rFonts w:asciiTheme="minorHAnsi" w:hAnsiTheme="minorHAnsi" w:cs="Microsoft Sans Serif"/>
          <w:b/>
          <w:bCs/>
          <w:sz w:val="22"/>
          <w:szCs w:val="22"/>
        </w:rPr>
        <w:t>Responsibilities</w:t>
      </w:r>
      <w:r w:rsidRPr="000510B6">
        <w:rPr>
          <w:rFonts w:asciiTheme="minorHAnsi" w:hAnsiTheme="minorHAnsi" w:cs="Microsoft Sans Serif"/>
          <w:b/>
          <w:bCs/>
          <w:sz w:val="22"/>
          <w:szCs w:val="22"/>
        </w:rPr>
        <w:t>:</w:t>
      </w:r>
      <w:r w:rsidRPr="000510B6">
        <w:rPr>
          <w:rFonts w:asciiTheme="minorHAnsi" w:hAnsiTheme="minorHAnsi" w:cs="Microsoft Sans Serif"/>
          <w:b/>
          <w:bCs/>
          <w:color w:val="000000"/>
          <w:sz w:val="22"/>
          <w:szCs w:val="22"/>
        </w:rPr>
        <w:t xml:space="preserve"> </w:t>
      </w:r>
    </w:p>
    <w:p w14:paraId="2D845B18" w14:textId="77777777" w:rsidR="0004574C" w:rsidRPr="000510B6" w:rsidRDefault="0004574C" w:rsidP="00766969">
      <w:pPr>
        <w:ind w:left="720"/>
        <w:jc w:val="both"/>
        <w:rPr>
          <w:rFonts w:asciiTheme="minorHAnsi" w:hAnsiTheme="minorHAnsi" w:cs="Microsoft Sans Serif"/>
          <w:b/>
          <w:bCs/>
          <w:color w:val="000000"/>
          <w:sz w:val="22"/>
          <w:szCs w:val="22"/>
          <w:lang w:eastAsia="ja-JP"/>
        </w:rPr>
      </w:pPr>
    </w:p>
    <w:p w14:paraId="49A77B43" w14:textId="6BBB6EA6" w:rsidR="00E861D1" w:rsidRDefault="00766969" w:rsidP="00766969">
      <w:pPr>
        <w:numPr>
          <w:ilvl w:val="0"/>
          <w:numId w:val="6"/>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Developed the application code</w:t>
      </w:r>
      <w:r w:rsidR="00CE02B1" w:rsidRPr="000510B6">
        <w:rPr>
          <w:rFonts w:asciiTheme="minorHAnsi" w:hAnsiTheme="minorHAnsi" w:cs="Microsoft Sans Serif"/>
          <w:sz w:val="22"/>
          <w:szCs w:val="22"/>
          <w:lang w:eastAsia="ja-JP"/>
        </w:rPr>
        <w:t xml:space="preserve"> </w:t>
      </w:r>
      <w:r w:rsidR="000A45CA" w:rsidRPr="000510B6">
        <w:rPr>
          <w:rFonts w:asciiTheme="minorHAnsi" w:hAnsiTheme="minorHAnsi" w:cs="Microsoft Sans Serif"/>
          <w:sz w:val="22"/>
          <w:szCs w:val="22"/>
          <w:lang w:eastAsia="ja-JP"/>
        </w:rPr>
        <w:t>for the key modules</w:t>
      </w:r>
      <w:r w:rsidR="00DF50C5" w:rsidRPr="000510B6">
        <w:rPr>
          <w:rFonts w:asciiTheme="minorHAnsi" w:hAnsiTheme="minorHAnsi" w:cs="Microsoft Sans Serif"/>
          <w:sz w:val="22"/>
          <w:szCs w:val="22"/>
          <w:lang w:eastAsia="ja-JP"/>
        </w:rPr>
        <w:t>.</w:t>
      </w:r>
    </w:p>
    <w:p w14:paraId="1090D889" w14:textId="7CA4AE55" w:rsidR="0020073F" w:rsidRPr="000510B6" w:rsidRDefault="0020073F" w:rsidP="00766969">
      <w:pPr>
        <w:numPr>
          <w:ilvl w:val="0"/>
          <w:numId w:val="6"/>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 xml:space="preserve">Prepared JSP </w:t>
      </w:r>
      <w:r w:rsidR="007C27BB">
        <w:rPr>
          <w:rFonts w:asciiTheme="minorHAnsi" w:hAnsiTheme="minorHAnsi" w:cs="Microsoft Sans Serif"/>
          <w:sz w:val="22"/>
          <w:szCs w:val="22"/>
          <w:lang w:eastAsia="ja-JP"/>
        </w:rPr>
        <w:t>webpages and</w:t>
      </w:r>
      <w:r>
        <w:rPr>
          <w:rFonts w:asciiTheme="minorHAnsi" w:hAnsiTheme="minorHAnsi" w:cs="Microsoft Sans Serif"/>
          <w:sz w:val="22"/>
          <w:szCs w:val="22"/>
          <w:lang w:eastAsia="ja-JP"/>
        </w:rPr>
        <w:t xml:space="preserve"> integrated the code</w:t>
      </w:r>
    </w:p>
    <w:p w14:paraId="3930A77C" w14:textId="77777777" w:rsidR="007B2AA1" w:rsidRPr="000510B6" w:rsidRDefault="007B2AA1" w:rsidP="00766969">
      <w:pPr>
        <w:numPr>
          <w:ilvl w:val="0"/>
          <w:numId w:val="6"/>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Developed the key functionality based on the new specifications.</w:t>
      </w:r>
    </w:p>
    <w:p w14:paraId="1A961A57" w14:textId="77777777" w:rsidR="00766969" w:rsidRPr="000510B6" w:rsidRDefault="00CD391E" w:rsidP="00766969">
      <w:pPr>
        <w:numPr>
          <w:ilvl w:val="0"/>
          <w:numId w:val="6"/>
        </w:numPr>
        <w:ind w:right="-1080"/>
        <w:jc w:val="both"/>
        <w:rPr>
          <w:rFonts w:asciiTheme="minorHAnsi" w:hAnsiTheme="minorHAnsi" w:cs="Microsoft Sans Serif"/>
          <w:b/>
          <w:bCs/>
          <w:sz w:val="22"/>
          <w:szCs w:val="22"/>
          <w:lang w:eastAsia="ja-JP"/>
        </w:rPr>
      </w:pPr>
      <w:r w:rsidRPr="000510B6">
        <w:rPr>
          <w:rFonts w:asciiTheme="minorHAnsi" w:hAnsiTheme="minorHAnsi" w:cs="Microsoft Sans Serif"/>
          <w:sz w:val="22"/>
          <w:szCs w:val="22"/>
          <w:lang w:eastAsia="ja-JP"/>
        </w:rPr>
        <w:t xml:space="preserve">Performed UT and LT and </w:t>
      </w:r>
      <w:r w:rsidR="00766969" w:rsidRPr="000510B6">
        <w:rPr>
          <w:rFonts w:asciiTheme="minorHAnsi" w:hAnsiTheme="minorHAnsi" w:cs="Microsoft Sans Serif"/>
          <w:sz w:val="22"/>
          <w:szCs w:val="22"/>
          <w:lang w:eastAsia="ja-JP"/>
        </w:rPr>
        <w:t xml:space="preserve">Bug </w:t>
      </w:r>
      <w:r w:rsidR="00F10600" w:rsidRPr="000510B6">
        <w:rPr>
          <w:rFonts w:asciiTheme="minorHAnsi" w:hAnsiTheme="minorHAnsi" w:cs="Microsoft Sans Serif"/>
          <w:sz w:val="22"/>
          <w:szCs w:val="22"/>
          <w:lang w:eastAsia="ja-JP"/>
        </w:rPr>
        <w:t xml:space="preserve">Fixing and </w:t>
      </w:r>
      <w:r w:rsidR="00F104C7" w:rsidRPr="000510B6">
        <w:rPr>
          <w:rFonts w:asciiTheme="minorHAnsi" w:hAnsiTheme="minorHAnsi" w:cs="Microsoft Sans Serif"/>
          <w:sz w:val="22"/>
          <w:szCs w:val="22"/>
          <w:lang w:eastAsia="ja-JP"/>
        </w:rPr>
        <w:t>Involved in WSR meetings with client.</w:t>
      </w:r>
    </w:p>
    <w:p w14:paraId="0B7D2A5D" w14:textId="77777777" w:rsidR="003266BA" w:rsidRPr="000510B6" w:rsidRDefault="003266BA" w:rsidP="00766969">
      <w:pPr>
        <w:ind w:left="720"/>
        <w:jc w:val="both"/>
        <w:rPr>
          <w:rFonts w:asciiTheme="minorHAnsi" w:hAnsiTheme="minorHAnsi" w:cs="Microsoft Sans Serif"/>
          <w:b/>
          <w:bCs/>
          <w:color w:val="000000"/>
          <w:sz w:val="22"/>
          <w:szCs w:val="22"/>
        </w:rPr>
      </w:pPr>
    </w:p>
    <w:p w14:paraId="5BCEF272" w14:textId="77777777" w:rsidR="0004574C" w:rsidRPr="000510B6" w:rsidRDefault="00766969" w:rsidP="00766969">
      <w:pPr>
        <w:ind w:left="720"/>
        <w:jc w:val="both"/>
        <w:rPr>
          <w:rFonts w:asciiTheme="minorHAnsi" w:hAnsiTheme="minorHAnsi" w:cs="Microsoft Sans Serif"/>
          <w:b/>
          <w:bCs/>
          <w:color w:val="000000"/>
          <w:sz w:val="22"/>
          <w:szCs w:val="22"/>
        </w:rPr>
      </w:pPr>
      <w:r w:rsidRPr="00EC32BD">
        <w:rPr>
          <w:rFonts w:asciiTheme="minorHAnsi" w:hAnsiTheme="minorHAnsi" w:cs="Microsoft Sans Serif"/>
          <w:b/>
          <w:bCs/>
          <w:color w:val="000000"/>
          <w:sz w:val="22"/>
          <w:szCs w:val="22"/>
        </w:rPr>
        <w:t>Description</w:t>
      </w:r>
      <w:r w:rsidRPr="000510B6">
        <w:rPr>
          <w:rFonts w:asciiTheme="minorHAnsi" w:hAnsiTheme="minorHAnsi" w:cs="Microsoft Sans Serif"/>
          <w:b/>
          <w:bCs/>
          <w:color w:val="000000"/>
          <w:sz w:val="22"/>
          <w:szCs w:val="22"/>
        </w:rPr>
        <w:t>:</w:t>
      </w:r>
    </w:p>
    <w:p w14:paraId="2D37F640" w14:textId="77777777" w:rsidR="00766969" w:rsidRPr="000510B6" w:rsidRDefault="00766969" w:rsidP="00766969">
      <w:pPr>
        <w:pStyle w:val="BodyText"/>
        <w:ind w:left="720" w:firstLine="720"/>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 xml:space="preserve">It's a Mutual Fund product, which maintains all transactions of GA (General Accumulative) Foreign Currency related to Japanese Mutual Fund Sales Company. There are five major modules in GA-FC. Those are Purchase, Sell, Switching, Bulk Agreement and Enquiry &amp; Maintenance. </w:t>
      </w:r>
    </w:p>
    <w:p w14:paraId="05E03057" w14:textId="43371420" w:rsidR="007302E2" w:rsidRPr="0023085D" w:rsidRDefault="0023085D" w:rsidP="003D591B">
      <w:pPr>
        <w:jc w:val="both"/>
        <w:rPr>
          <w:rFonts w:asciiTheme="minorHAnsi" w:hAnsiTheme="minorHAnsi" w:cs="Microsoft Sans Serif"/>
          <w:b/>
          <w:bCs/>
          <w:sz w:val="22"/>
          <w:szCs w:val="22"/>
          <w:u w:val="single"/>
        </w:rPr>
      </w:pPr>
      <w:r w:rsidRPr="0023085D">
        <w:rPr>
          <w:rFonts w:asciiTheme="minorHAnsi" w:hAnsiTheme="minorHAnsi" w:cs="Microsoft Sans Serif"/>
          <w:b/>
          <w:bCs/>
          <w:sz w:val="22"/>
          <w:szCs w:val="22"/>
          <w:u w:val="single"/>
        </w:rPr>
        <w:t>Project #5:</w:t>
      </w:r>
    </w:p>
    <w:p w14:paraId="330BFAD9" w14:textId="77777777" w:rsidR="0023085D" w:rsidRDefault="0023085D" w:rsidP="003D591B">
      <w:pPr>
        <w:jc w:val="both"/>
        <w:rPr>
          <w:rFonts w:asciiTheme="minorHAnsi" w:hAnsiTheme="minorHAnsi" w:cs="Microsoft Sans Serif"/>
          <w:b/>
          <w:bCs/>
          <w:sz w:val="22"/>
          <w:szCs w:val="22"/>
        </w:rPr>
      </w:pPr>
    </w:p>
    <w:p w14:paraId="72EF8056" w14:textId="7401222B" w:rsidR="003D591B" w:rsidRPr="0023085D" w:rsidRDefault="00326140" w:rsidP="00326140">
      <w:pPr>
        <w:jc w:val="both"/>
        <w:rPr>
          <w:rFonts w:asciiTheme="minorHAnsi" w:hAnsiTheme="minorHAnsi" w:cs="Microsoft Sans Serif"/>
          <w:bCs/>
          <w:color w:val="000000"/>
          <w:spacing w:val="4"/>
          <w:sz w:val="22"/>
          <w:szCs w:val="22"/>
          <w:lang w:eastAsia="ja-JP"/>
        </w:rPr>
      </w:pPr>
      <w:r>
        <w:rPr>
          <w:rFonts w:asciiTheme="minorHAnsi" w:hAnsiTheme="minorHAnsi" w:cs="Microsoft Sans Serif"/>
          <w:b/>
          <w:sz w:val="22"/>
          <w:szCs w:val="22"/>
          <w:lang w:eastAsia="ja-JP"/>
        </w:rPr>
        <w:tab/>
        <w:t>Name</w:t>
      </w:r>
      <w:r>
        <w:rPr>
          <w:rFonts w:asciiTheme="minorHAnsi" w:hAnsiTheme="minorHAnsi" w:cs="Microsoft Sans Serif"/>
          <w:b/>
          <w:sz w:val="22"/>
          <w:szCs w:val="22"/>
          <w:lang w:eastAsia="ja-JP"/>
        </w:rPr>
        <w:tab/>
      </w:r>
      <w:r>
        <w:rPr>
          <w:rFonts w:asciiTheme="minorHAnsi" w:hAnsiTheme="minorHAnsi" w:cs="Microsoft Sans Serif"/>
          <w:b/>
          <w:sz w:val="22"/>
          <w:szCs w:val="22"/>
          <w:lang w:eastAsia="ja-JP"/>
        </w:rPr>
        <w:tab/>
        <w:t>:</w:t>
      </w:r>
      <w:r w:rsidR="0023085D">
        <w:rPr>
          <w:rFonts w:asciiTheme="minorHAnsi" w:hAnsiTheme="minorHAnsi" w:cs="Microsoft Sans Serif"/>
          <w:b/>
          <w:sz w:val="22"/>
          <w:szCs w:val="22"/>
          <w:lang w:eastAsia="ja-JP"/>
        </w:rPr>
        <w:t xml:space="preserve"> </w:t>
      </w:r>
      <w:r w:rsidR="009117F7" w:rsidRPr="0023085D">
        <w:rPr>
          <w:rFonts w:asciiTheme="minorHAnsi" w:hAnsiTheme="minorHAnsi" w:cs="Microsoft Sans Serif"/>
          <w:sz w:val="22"/>
          <w:szCs w:val="22"/>
          <w:lang w:eastAsia="ja-JP"/>
        </w:rPr>
        <w:t>MMF</w:t>
      </w:r>
      <w:r w:rsidR="00E35EE9" w:rsidRPr="0023085D">
        <w:rPr>
          <w:rFonts w:asciiTheme="minorHAnsi" w:hAnsiTheme="minorHAnsi" w:cs="Microsoft Sans Serif"/>
          <w:sz w:val="22"/>
          <w:szCs w:val="22"/>
          <w:lang w:eastAsia="ja-JP"/>
        </w:rPr>
        <w:t>-FC (Money</w:t>
      </w:r>
      <w:r w:rsidR="008717F0" w:rsidRPr="0023085D">
        <w:rPr>
          <w:rFonts w:asciiTheme="minorHAnsi" w:hAnsiTheme="minorHAnsi" w:cs="Microsoft Sans Serif"/>
          <w:sz w:val="22"/>
          <w:szCs w:val="22"/>
          <w:lang w:eastAsia="ja-JP"/>
        </w:rPr>
        <w:t xml:space="preserve"> </w:t>
      </w:r>
      <w:r w:rsidR="00E35EE9" w:rsidRPr="0023085D">
        <w:rPr>
          <w:rFonts w:asciiTheme="minorHAnsi" w:hAnsiTheme="minorHAnsi" w:cs="Microsoft Sans Serif"/>
          <w:sz w:val="22"/>
          <w:szCs w:val="22"/>
          <w:lang w:eastAsia="ja-JP"/>
        </w:rPr>
        <w:t>Mutual</w:t>
      </w:r>
      <w:r w:rsidR="008717F0" w:rsidRPr="0023085D">
        <w:rPr>
          <w:rFonts w:asciiTheme="minorHAnsi" w:hAnsiTheme="minorHAnsi" w:cs="Microsoft Sans Serif"/>
          <w:sz w:val="22"/>
          <w:szCs w:val="22"/>
          <w:lang w:eastAsia="ja-JP"/>
        </w:rPr>
        <w:t xml:space="preserve"> </w:t>
      </w:r>
      <w:r w:rsidR="00E35EE9" w:rsidRPr="0023085D">
        <w:rPr>
          <w:rFonts w:asciiTheme="minorHAnsi" w:hAnsiTheme="minorHAnsi" w:cs="Microsoft Sans Serif"/>
          <w:sz w:val="22"/>
          <w:szCs w:val="22"/>
          <w:lang w:eastAsia="ja-JP"/>
        </w:rPr>
        <w:t>Fund - Foreign Currency)</w:t>
      </w:r>
    </w:p>
    <w:p w14:paraId="691B6790" w14:textId="77777777" w:rsidR="00E35EE9" w:rsidRPr="000510B6" w:rsidRDefault="00E35EE9">
      <w:pPr>
        <w:ind w:left="720"/>
        <w:jc w:val="both"/>
        <w:rPr>
          <w:rFonts w:asciiTheme="minorHAnsi" w:hAnsiTheme="minorHAnsi" w:cs="Microsoft Sans Serif"/>
          <w:bCs/>
          <w:sz w:val="22"/>
          <w:szCs w:val="22"/>
          <w:lang w:eastAsia="ja-JP"/>
        </w:rPr>
      </w:pPr>
      <w:r w:rsidRPr="00B12200">
        <w:rPr>
          <w:rFonts w:asciiTheme="minorHAnsi" w:hAnsiTheme="minorHAnsi" w:cs="Microsoft Sans Serif"/>
          <w:b/>
          <w:bCs/>
          <w:color w:val="000000"/>
          <w:spacing w:val="4"/>
          <w:sz w:val="22"/>
          <w:szCs w:val="22"/>
        </w:rPr>
        <w:t>Client</w:t>
      </w:r>
      <w:r w:rsidRPr="000510B6">
        <w:rPr>
          <w:rFonts w:asciiTheme="minorHAnsi" w:hAnsiTheme="minorHAnsi" w:cs="Microsoft Sans Serif"/>
          <w:b/>
          <w:bCs/>
          <w:color w:val="000000"/>
          <w:spacing w:val="4"/>
          <w:sz w:val="22"/>
          <w:szCs w:val="22"/>
        </w:rPr>
        <w:tab/>
      </w:r>
      <w:r w:rsidRPr="000510B6">
        <w:rPr>
          <w:rFonts w:asciiTheme="minorHAnsi" w:hAnsiTheme="minorHAnsi" w:cs="Microsoft Sans Serif"/>
          <w:b/>
          <w:bCs/>
          <w:color w:val="000000"/>
          <w:spacing w:val="4"/>
          <w:sz w:val="22"/>
          <w:szCs w:val="22"/>
        </w:rPr>
        <w:tab/>
        <w:t>:</w:t>
      </w:r>
      <w:r w:rsidRPr="000510B6">
        <w:rPr>
          <w:rFonts w:asciiTheme="minorHAnsi" w:hAnsiTheme="minorHAnsi" w:cs="Microsoft Sans Serif"/>
          <w:color w:val="000000"/>
          <w:spacing w:val="4"/>
          <w:sz w:val="22"/>
          <w:szCs w:val="22"/>
        </w:rPr>
        <w:t xml:space="preserve"> </w:t>
      </w:r>
      <w:r w:rsidR="007A12C9" w:rsidRPr="000510B6">
        <w:rPr>
          <w:rFonts w:asciiTheme="minorHAnsi" w:hAnsiTheme="minorHAnsi" w:cs="Microsoft Sans Serif"/>
          <w:color w:val="000000"/>
          <w:spacing w:val="4"/>
          <w:sz w:val="22"/>
          <w:szCs w:val="22"/>
          <w:lang w:eastAsia="ja-JP"/>
        </w:rPr>
        <w:t xml:space="preserve"> NKSOL</w:t>
      </w:r>
      <w:r w:rsidR="00FF4D57" w:rsidRPr="000510B6">
        <w:rPr>
          <w:rFonts w:asciiTheme="minorHAnsi" w:hAnsiTheme="minorHAnsi" w:cs="Microsoft Sans Serif"/>
          <w:color w:val="000000"/>
          <w:spacing w:val="4"/>
          <w:sz w:val="22"/>
          <w:szCs w:val="22"/>
          <w:lang w:eastAsia="ja-JP"/>
        </w:rPr>
        <w:t>-</w:t>
      </w:r>
      <w:r w:rsidRPr="000510B6">
        <w:rPr>
          <w:rFonts w:asciiTheme="minorHAnsi" w:hAnsiTheme="minorHAnsi" w:cs="Microsoft Sans Serif"/>
          <w:color w:val="000000"/>
          <w:spacing w:val="4"/>
          <w:sz w:val="22"/>
          <w:szCs w:val="22"/>
        </w:rPr>
        <w:t xml:space="preserve"> </w:t>
      </w:r>
      <w:r w:rsidRPr="000510B6">
        <w:rPr>
          <w:rFonts w:asciiTheme="minorHAnsi" w:hAnsiTheme="minorHAnsi" w:cs="Microsoft Sans Serif"/>
          <w:bCs/>
          <w:sz w:val="22"/>
          <w:szCs w:val="22"/>
          <w:lang w:eastAsia="ja-JP"/>
        </w:rPr>
        <w:t xml:space="preserve">Nikko Systems </w:t>
      </w:r>
      <w:r w:rsidR="00FF4D57" w:rsidRPr="000510B6">
        <w:rPr>
          <w:rFonts w:asciiTheme="minorHAnsi" w:hAnsiTheme="minorHAnsi" w:cs="Microsoft Sans Serif"/>
          <w:bCs/>
          <w:sz w:val="22"/>
          <w:szCs w:val="22"/>
          <w:lang w:eastAsia="ja-JP"/>
        </w:rPr>
        <w:t xml:space="preserve">Solutions </w:t>
      </w:r>
      <w:r w:rsidRPr="000510B6">
        <w:rPr>
          <w:rFonts w:asciiTheme="minorHAnsi" w:hAnsiTheme="minorHAnsi" w:cs="Microsoft Sans Serif"/>
          <w:bCs/>
          <w:sz w:val="22"/>
          <w:szCs w:val="22"/>
          <w:lang w:eastAsia="ja-JP"/>
        </w:rPr>
        <w:t>Limited, Japan</w:t>
      </w:r>
    </w:p>
    <w:p w14:paraId="5B60F71F" w14:textId="77777777" w:rsidR="00E35EE9" w:rsidRPr="000510B6" w:rsidRDefault="00E35EE9">
      <w:pPr>
        <w:ind w:left="720"/>
        <w:jc w:val="both"/>
        <w:rPr>
          <w:rFonts w:asciiTheme="minorHAnsi" w:hAnsiTheme="minorHAnsi" w:cs="Microsoft Sans Serif"/>
          <w:sz w:val="22"/>
          <w:szCs w:val="22"/>
        </w:rPr>
      </w:pPr>
      <w:r w:rsidRPr="00B12200">
        <w:rPr>
          <w:rFonts w:asciiTheme="minorHAnsi" w:hAnsiTheme="minorHAnsi" w:cs="Microsoft Sans Serif"/>
          <w:b/>
          <w:bCs/>
          <w:color w:val="000000"/>
          <w:spacing w:val="4"/>
          <w:sz w:val="22"/>
          <w:szCs w:val="22"/>
        </w:rPr>
        <w:t>Duration</w:t>
      </w:r>
      <w:r w:rsidRPr="000510B6">
        <w:rPr>
          <w:rFonts w:asciiTheme="minorHAnsi" w:hAnsiTheme="minorHAnsi" w:cs="Microsoft Sans Serif"/>
          <w:b/>
          <w:bCs/>
          <w:color w:val="000000"/>
          <w:spacing w:val="4"/>
          <w:sz w:val="22"/>
          <w:szCs w:val="22"/>
        </w:rPr>
        <w:tab/>
        <w:t>:</w:t>
      </w:r>
      <w:r w:rsidRPr="000510B6">
        <w:rPr>
          <w:rFonts w:asciiTheme="minorHAnsi" w:hAnsiTheme="minorHAnsi" w:cs="Microsoft Sans Serif"/>
          <w:color w:val="000000"/>
          <w:spacing w:val="4"/>
          <w:sz w:val="22"/>
          <w:szCs w:val="22"/>
        </w:rPr>
        <w:t xml:space="preserve"> </w:t>
      </w:r>
      <w:r w:rsidR="00766969" w:rsidRPr="000510B6">
        <w:rPr>
          <w:rFonts w:asciiTheme="minorHAnsi" w:hAnsiTheme="minorHAnsi" w:cs="Microsoft Sans Serif"/>
          <w:color w:val="000000"/>
          <w:spacing w:val="4"/>
          <w:sz w:val="22"/>
          <w:szCs w:val="22"/>
        </w:rPr>
        <w:t xml:space="preserve"> </w:t>
      </w:r>
      <w:r w:rsidR="00766969" w:rsidRPr="000510B6">
        <w:rPr>
          <w:rFonts w:asciiTheme="minorHAnsi" w:hAnsiTheme="minorHAnsi" w:cs="Microsoft Sans Serif"/>
          <w:sz w:val="22"/>
          <w:szCs w:val="22"/>
        </w:rPr>
        <w:t>Feb 06 to Jan 07</w:t>
      </w:r>
      <w:r w:rsidRPr="000510B6">
        <w:rPr>
          <w:rFonts w:asciiTheme="minorHAnsi" w:hAnsiTheme="minorHAnsi" w:cs="Microsoft Sans Serif"/>
          <w:color w:val="000000"/>
          <w:spacing w:val="4"/>
          <w:sz w:val="22"/>
          <w:szCs w:val="22"/>
        </w:rPr>
        <w:t xml:space="preserve"> </w:t>
      </w:r>
    </w:p>
    <w:p w14:paraId="31F54B1C" w14:textId="3D0AB924" w:rsidR="00642089" w:rsidRDefault="00E35EE9" w:rsidP="00642089">
      <w:pPr>
        <w:pStyle w:val="BodyText"/>
        <w:ind w:left="720" w:right="-1080"/>
        <w:rPr>
          <w:rFonts w:asciiTheme="minorHAnsi" w:hAnsiTheme="minorHAnsi" w:cs="Microsoft Sans Serif"/>
          <w:bCs/>
          <w:sz w:val="22"/>
          <w:szCs w:val="22"/>
        </w:rPr>
      </w:pPr>
      <w:r w:rsidRPr="00B12200">
        <w:rPr>
          <w:rFonts w:asciiTheme="minorHAnsi" w:hAnsiTheme="minorHAnsi" w:cs="Microsoft Sans Serif"/>
          <w:b/>
          <w:bCs/>
          <w:sz w:val="22"/>
          <w:szCs w:val="22"/>
        </w:rPr>
        <w:t>Environment</w:t>
      </w:r>
      <w:r w:rsidRPr="000510B6">
        <w:rPr>
          <w:rFonts w:asciiTheme="minorHAnsi" w:hAnsiTheme="minorHAnsi" w:cs="Microsoft Sans Serif"/>
          <w:b/>
          <w:bCs/>
          <w:sz w:val="22"/>
          <w:szCs w:val="22"/>
        </w:rPr>
        <w:tab/>
        <w:t>:</w:t>
      </w:r>
      <w:r w:rsidRPr="000510B6">
        <w:rPr>
          <w:rFonts w:asciiTheme="minorHAnsi" w:hAnsiTheme="minorHAnsi" w:cs="Microsoft Sans Serif"/>
          <w:sz w:val="22"/>
          <w:szCs w:val="22"/>
        </w:rPr>
        <w:t xml:space="preserve"> </w:t>
      </w:r>
      <w:r w:rsidR="004F24D6" w:rsidRPr="000510B6">
        <w:rPr>
          <w:rFonts w:asciiTheme="minorHAnsi" w:hAnsiTheme="minorHAnsi" w:cs="Microsoft Sans Serif"/>
          <w:sz w:val="22"/>
          <w:szCs w:val="22"/>
        </w:rPr>
        <w:t xml:space="preserve"> </w:t>
      </w:r>
      <w:r w:rsidR="00642089" w:rsidRPr="000510B6">
        <w:rPr>
          <w:rFonts w:asciiTheme="minorHAnsi" w:hAnsiTheme="minorHAnsi" w:cs="Microsoft Sans Serif"/>
          <w:bCs/>
          <w:sz w:val="22"/>
          <w:szCs w:val="22"/>
        </w:rPr>
        <w:t>Java/J2ee</w:t>
      </w:r>
      <w:r w:rsidR="005B73D1" w:rsidRPr="000510B6">
        <w:rPr>
          <w:rFonts w:asciiTheme="minorHAnsi" w:hAnsiTheme="minorHAnsi" w:cs="Microsoft Sans Serif"/>
          <w:bCs/>
          <w:sz w:val="22"/>
          <w:szCs w:val="22"/>
        </w:rPr>
        <w:t>, IBM</w:t>
      </w:r>
      <w:r w:rsidR="00642089" w:rsidRPr="000510B6">
        <w:rPr>
          <w:rFonts w:asciiTheme="minorHAnsi" w:hAnsiTheme="minorHAnsi" w:cs="Microsoft Sans Serif"/>
          <w:bCs/>
          <w:sz w:val="22"/>
          <w:szCs w:val="22"/>
        </w:rPr>
        <w:t xml:space="preserve"> e-business Framework, WSAD</w:t>
      </w:r>
      <w:r w:rsidR="005B73D1" w:rsidRPr="000510B6">
        <w:rPr>
          <w:rFonts w:asciiTheme="minorHAnsi" w:hAnsiTheme="minorHAnsi" w:cs="Microsoft Sans Serif"/>
          <w:bCs/>
          <w:sz w:val="22"/>
          <w:szCs w:val="22"/>
        </w:rPr>
        <w:t>, OSQL</w:t>
      </w:r>
      <w:r w:rsidR="00836C21">
        <w:rPr>
          <w:rFonts w:asciiTheme="minorHAnsi" w:hAnsiTheme="minorHAnsi" w:cs="Microsoft Sans Serif"/>
          <w:bCs/>
          <w:sz w:val="22"/>
          <w:szCs w:val="22"/>
        </w:rPr>
        <w:t xml:space="preserve"> </w:t>
      </w:r>
      <w:r w:rsidR="005B73D1" w:rsidRPr="000510B6">
        <w:rPr>
          <w:rFonts w:asciiTheme="minorHAnsi" w:hAnsiTheme="minorHAnsi" w:cs="Microsoft Sans Serif"/>
          <w:bCs/>
          <w:sz w:val="22"/>
          <w:szCs w:val="22"/>
        </w:rPr>
        <w:t>Edit</w:t>
      </w:r>
      <w:r w:rsidR="00642089" w:rsidRPr="000510B6">
        <w:rPr>
          <w:rFonts w:asciiTheme="minorHAnsi" w:hAnsiTheme="minorHAnsi" w:cs="Microsoft Sans Serif"/>
          <w:bCs/>
          <w:sz w:val="22"/>
          <w:szCs w:val="22"/>
        </w:rPr>
        <w:t xml:space="preserve"> and Oracle</w:t>
      </w:r>
    </w:p>
    <w:p w14:paraId="5F6D6887" w14:textId="75E5391E" w:rsidR="007B035D" w:rsidRPr="000510B6" w:rsidRDefault="007B035D" w:rsidP="00642089">
      <w:pPr>
        <w:pStyle w:val="BodyText"/>
        <w:ind w:left="720" w:right="-1080"/>
        <w:rPr>
          <w:rFonts w:asciiTheme="minorHAnsi" w:hAnsiTheme="minorHAnsi" w:cs="Microsoft Sans Serif"/>
          <w:bCs/>
          <w:sz w:val="22"/>
          <w:szCs w:val="22"/>
        </w:rPr>
      </w:pPr>
      <w:r w:rsidRPr="00B12200">
        <w:rPr>
          <w:rFonts w:asciiTheme="minorHAnsi" w:hAnsiTheme="minorHAnsi" w:cs="Microsoft Sans Serif"/>
          <w:b/>
          <w:bCs/>
          <w:sz w:val="22"/>
          <w:szCs w:val="22"/>
        </w:rPr>
        <w:lastRenderedPageBreak/>
        <w:t>Role</w:t>
      </w:r>
      <w:r>
        <w:rPr>
          <w:rFonts w:asciiTheme="minorHAnsi" w:hAnsiTheme="minorHAnsi" w:cs="Microsoft Sans Serif"/>
          <w:bCs/>
          <w:sz w:val="22"/>
          <w:szCs w:val="22"/>
        </w:rPr>
        <w:t xml:space="preserve"> </w:t>
      </w:r>
      <w:r>
        <w:rPr>
          <w:rFonts w:asciiTheme="minorHAnsi" w:hAnsiTheme="minorHAnsi" w:cs="Microsoft Sans Serif"/>
          <w:bCs/>
          <w:sz w:val="22"/>
          <w:szCs w:val="22"/>
        </w:rPr>
        <w:tab/>
      </w:r>
      <w:r>
        <w:rPr>
          <w:rFonts w:asciiTheme="minorHAnsi" w:hAnsiTheme="minorHAnsi" w:cs="Microsoft Sans Serif"/>
          <w:bCs/>
          <w:sz w:val="22"/>
          <w:szCs w:val="22"/>
        </w:rPr>
        <w:tab/>
        <w:t>:  Java Developer</w:t>
      </w:r>
    </w:p>
    <w:p w14:paraId="2A4F4BC3" w14:textId="77777777" w:rsidR="00444B23" w:rsidRPr="000510B6" w:rsidRDefault="00444B23">
      <w:pPr>
        <w:pStyle w:val="BodyText"/>
        <w:ind w:left="720" w:right="-1080"/>
        <w:rPr>
          <w:rFonts w:asciiTheme="minorHAnsi" w:hAnsiTheme="minorHAnsi" w:cs="Microsoft Sans Serif"/>
          <w:sz w:val="22"/>
          <w:szCs w:val="22"/>
        </w:rPr>
      </w:pPr>
    </w:p>
    <w:p w14:paraId="3F1A4278" w14:textId="77777777" w:rsidR="003D5871" w:rsidRPr="000510B6" w:rsidRDefault="00E53A10" w:rsidP="000F61AB">
      <w:pPr>
        <w:ind w:left="720"/>
        <w:jc w:val="both"/>
        <w:rPr>
          <w:rFonts w:asciiTheme="minorHAnsi" w:hAnsiTheme="minorHAnsi" w:cs="Microsoft Sans Serif"/>
          <w:b/>
          <w:bCs/>
          <w:color w:val="000000"/>
          <w:sz w:val="22"/>
          <w:szCs w:val="22"/>
          <w:lang w:eastAsia="ja-JP"/>
        </w:rPr>
      </w:pPr>
      <w:r w:rsidRPr="00B12200">
        <w:rPr>
          <w:rFonts w:asciiTheme="minorHAnsi" w:hAnsiTheme="minorHAnsi" w:cs="Microsoft Sans Serif"/>
          <w:b/>
          <w:bCs/>
          <w:sz w:val="22"/>
          <w:szCs w:val="22"/>
        </w:rPr>
        <w:t>Responsibilities</w:t>
      </w:r>
      <w:r w:rsidRPr="000510B6">
        <w:rPr>
          <w:rFonts w:asciiTheme="minorHAnsi" w:hAnsiTheme="minorHAnsi" w:cs="Microsoft Sans Serif"/>
          <w:b/>
          <w:bCs/>
          <w:sz w:val="22"/>
          <w:szCs w:val="22"/>
        </w:rPr>
        <w:t>:</w:t>
      </w:r>
      <w:r w:rsidRPr="000510B6">
        <w:rPr>
          <w:rFonts w:asciiTheme="minorHAnsi" w:hAnsiTheme="minorHAnsi" w:cs="Microsoft Sans Serif"/>
          <w:b/>
          <w:bCs/>
          <w:color w:val="000000"/>
          <w:sz w:val="22"/>
          <w:szCs w:val="22"/>
        </w:rPr>
        <w:t xml:space="preserve"> </w:t>
      </w:r>
    </w:p>
    <w:p w14:paraId="6D74CC22" w14:textId="77777777" w:rsidR="0004574C" w:rsidRPr="000510B6" w:rsidRDefault="0004574C" w:rsidP="000F61AB">
      <w:pPr>
        <w:ind w:left="720"/>
        <w:jc w:val="both"/>
        <w:rPr>
          <w:rFonts w:asciiTheme="minorHAnsi" w:hAnsiTheme="minorHAnsi" w:cs="Microsoft Sans Serif"/>
          <w:sz w:val="22"/>
          <w:szCs w:val="22"/>
          <w:lang w:eastAsia="ja-JP"/>
        </w:rPr>
      </w:pPr>
    </w:p>
    <w:p w14:paraId="34C82CB0" w14:textId="77777777" w:rsidR="00E53A10" w:rsidRPr="000510B6" w:rsidRDefault="00E53A10" w:rsidP="000B5B5B">
      <w:pPr>
        <w:numPr>
          <w:ilvl w:val="0"/>
          <w:numId w:val="5"/>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Developed the Key Modules of the application code</w:t>
      </w:r>
      <w:r w:rsidR="00046B00" w:rsidRPr="000510B6">
        <w:rPr>
          <w:rFonts w:asciiTheme="minorHAnsi" w:hAnsiTheme="minorHAnsi" w:cs="Microsoft Sans Serif"/>
          <w:sz w:val="22"/>
          <w:szCs w:val="22"/>
          <w:lang w:eastAsia="ja-JP"/>
        </w:rPr>
        <w:t>.</w:t>
      </w:r>
    </w:p>
    <w:p w14:paraId="7E672AFC" w14:textId="77777777" w:rsidR="00CD391E" w:rsidRPr="000510B6" w:rsidRDefault="00CD391E" w:rsidP="00F10600">
      <w:pPr>
        <w:numPr>
          <w:ilvl w:val="0"/>
          <w:numId w:val="5"/>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 xml:space="preserve">Performed UT and LT and Bug Fixing </w:t>
      </w:r>
      <w:r w:rsidR="00F10600" w:rsidRPr="000510B6">
        <w:rPr>
          <w:rFonts w:asciiTheme="minorHAnsi" w:hAnsiTheme="minorHAnsi" w:cs="Microsoft Sans Serif"/>
          <w:sz w:val="22"/>
          <w:szCs w:val="22"/>
          <w:lang w:eastAsia="ja-JP"/>
        </w:rPr>
        <w:t>and Involved in WSR meetings with client.</w:t>
      </w:r>
    </w:p>
    <w:p w14:paraId="56E8F796" w14:textId="77777777" w:rsidR="00472436" w:rsidRPr="000510B6" w:rsidRDefault="00472436" w:rsidP="000B5B5B">
      <w:pPr>
        <w:numPr>
          <w:ilvl w:val="0"/>
          <w:numId w:val="5"/>
        </w:numPr>
        <w:jc w:val="both"/>
        <w:rPr>
          <w:rFonts w:asciiTheme="minorHAnsi" w:hAnsiTheme="minorHAnsi" w:cs="Microsoft Sans Serif"/>
          <w:sz w:val="22"/>
          <w:szCs w:val="22"/>
        </w:rPr>
      </w:pPr>
      <w:r w:rsidRPr="000510B6">
        <w:rPr>
          <w:rFonts w:asciiTheme="minorHAnsi" w:hAnsiTheme="minorHAnsi" w:cs="Microsoft Sans Serif"/>
          <w:sz w:val="22"/>
          <w:szCs w:val="22"/>
          <w:lang w:eastAsia="ja-JP"/>
        </w:rPr>
        <w:t>Maintenance and support for the bugs reported at live env</w:t>
      </w:r>
      <w:r w:rsidR="007C0546" w:rsidRPr="000510B6">
        <w:rPr>
          <w:rFonts w:asciiTheme="minorHAnsi" w:hAnsiTheme="minorHAnsi" w:cs="Microsoft Sans Serif"/>
          <w:sz w:val="22"/>
          <w:szCs w:val="22"/>
          <w:lang w:eastAsia="ja-JP"/>
        </w:rPr>
        <w:t>ironment</w:t>
      </w:r>
    </w:p>
    <w:p w14:paraId="426F2104" w14:textId="77777777" w:rsidR="0004574C" w:rsidRPr="000510B6" w:rsidRDefault="0004574C" w:rsidP="005D2C54">
      <w:pPr>
        <w:pStyle w:val="BodyText"/>
        <w:ind w:firstLine="720"/>
        <w:rPr>
          <w:rFonts w:asciiTheme="minorHAnsi" w:hAnsiTheme="minorHAnsi" w:cs="Microsoft Sans Serif"/>
          <w:b/>
          <w:bCs/>
          <w:color w:val="000000"/>
          <w:sz w:val="22"/>
          <w:szCs w:val="22"/>
          <w:lang w:eastAsia="ja-JP"/>
        </w:rPr>
      </w:pPr>
    </w:p>
    <w:p w14:paraId="3C526308" w14:textId="77777777" w:rsidR="00E35EE9" w:rsidRPr="000510B6" w:rsidRDefault="00E35EE9" w:rsidP="005D2C54">
      <w:pPr>
        <w:pStyle w:val="BodyText"/>
        <w:ind w:firstLine="720"/>
        <w:rPr>
          <w:rFonts w:asciiTheme="minorHAnsi" w:hAnsiTheme="minorHAnsi" w:cs="Microsoft Sans Serif"/>
          <w:bCs/>
          <w:color w:val="000000"/>
          <w:sz w:val="22"/>
          <w:szCs w:val="22"/>
          <w:lang w:eastAsia="ja-JP"/>
        </w:rPr>
      </w:pPr>
      <w:r w:rsidRPr="00B12200">
        <w:rPr>
          <w:rFonts w:asciiTheme="minorHAnsi" w:hAnsiTheme="minorHAnsi" w:cs="Microsoft Sans Serif"/>
          <w:b/>
          <w:bCs/>
          <w:color w:val="000000"/>
          <w:sz w:val="22"/>
          <w:szCs w:val="22"/>
        </w:rPr>
        <w:t>Description</w:t>
      </w:r>
      <w:r w:rsidRPr="000510B6">
        <w:rPr>
          <w:rFonts w:asciiTheme="minorHAnsi" w:hAnsiTheme="minorHAnsi" w:cs="Microsoft Sans Serif"/>
          <w:bCs/>
          <w:color w:val="000000"/>
          <w:sz w:val="22"/>
          <w:szCs w:val="22"/>
        </w:rPr>
        <w:t>:</w:t>
      </w:r>
    </w:p>
    <w:p w14:paraId="3FADF5CF" w14:textId="77777777" w:rsidR="000C4361" w:rsidRPr="000510B6" w:rsidRDefault="00E35EE9" w:rsidP="00CE084F">
      <w:pPr>
        <w:ind w:left="720" w:firstLine="720"/>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It's a Mutual Fund product, which maintains all transactions of MMF (Daily Settlement) Foreign Currency related to Japanese Mutual Fund Sales Company. There are four major modules in MMF-FC. Those are Purchase, Sell, Switching and Enquiry &amp; Maintenance. This system currently deals with USD, EUD, AUD, NZD and CAD Currency.</w:t>
      </w:r>
    </w:p>
    <w:sectPr w:rsidR="000C4361" w:rsidRPr="000510B6" w:rsidSect="00F62ADB">
      <w:footerReference w:type="even" r:id="rId7"/>
      <w:footerReference w:type="default" r:id="rId8"/>
      <w:pgSz w:w="12240" w:h="15840"/>
      <w:pgMar w:top="1260" w:right="1080" w:bottom="162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6373E" w14:textId="77777777" w:rsidR="00614739" w:rsidRDefault="00614739">
      <w:r>
        <w:separator/>
      </w:r>
    </w:p>
  </w:endnote>
  <w:endnote w:type="continuationSeparator" w:id="0">
    <w:p w14:paraId="69697BD9" w14:textId="77777777" w:rsidR="00614739" w:rsidRDefault="00614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CCE2C" w14:textId="77777777" w:rsidR="00FD3DC2" w:rsidRDefault="00EE0115">
    <w:pPr>
      <w:pStyle w:val="Footer"/>
      <w:framePr w:wrap="around" w:vAnchor="text" w:hAnchor="margin" w:xAlign="center" w:y="1"/>
      <w:rPr>
        <w:rStyle w:val="PageNumber"/>
      </w:rPr>
    </w:pPr>
    <w:r>
      <w:rPr>
        <w:rStyle w:val="PageNumber"/>
      </w:rPr>
      <w:fldChar w:fldCharType="begin"/>
    </w:r>
    <w:r w:rsidR="00FD3DC2">
      <w:rPr>
        <w:rStyle w:val="PageNumber"/>
      </w:rPr>
      <w:instrText xml:space="preserve">PAGE  </w:instrText>
    </w:r>
    <w:r>
      <w:rPr>
        <w:rStyle w:val="PageNumber"/>
      </w:rPr>
      <w:fldChar w:fldCharType="end"/>
    </w:r>
  </w:p>
  <w:p w14:paraId="733E56C5" w14:textId="77777777" w:rsidR="00FD3DC2" w:rsidRDefault="00FD3DC2">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8D9B" w14:textId="77777777" w:rsidR="00FD3DC2" w:rsidRDefault="00EE0115">
    <w:pPr>
      <w:pStyle w:val="Footer"/>
      <w:framePr w:wrap="around" w:vAnchor="text" w:hAnchor="margin" w:xAlign="center" w:y="1"/>
      <w:rPr>
        <w:rStyle w:val="PageNumber"/>
      </w:rPr>
    </w:pPr>
    <w:r>
      <w:rPr>
        <w:rStyle w:val="PageNumber"/>
      </w:rPr>
      <w:fldChar w:fldCharType="begin"/>
    </w:r>
    <w:r w:rsidR="00FD3DC2">
      <w:rPr>
        <w:rStyle w:val="PageNumber"/>
      </w:rPr>
      <w:instrText xml:space="preserve">PAGE  </w:instrText>
    </w:r>
    <w:r>
      <w:rPr>
        <w:rStyle w:val="PageNumber"/>
      </w:rPr>
      <w:fldChar w:fldCharType="separate"/>
    </w:r>
    <w:r w:rsidR="00B95C01">
      <w:rPr>
        <w:rStyle w:val="PageNumber"/>
        <w:noProof/>
      </w:rPr>
      <w:t>1</w:t>
    </w:r>
    <w:r>
      <w:rPr>
        <w:rStyle w:val="PageNumber"/>
      </w:rPr>
      <w:fldChar w:fldCharType="end"/>
    </w:r>
  </w:p>
  <w:p w14:paraId="4CCF79E1" w14:textId="77777777" w:rsidR="00FD3DC2" w:rsidRDefault="00FD3DC2">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C52E8" w14:textId="77777777" w:rsidR="00614739" w:rsidRDefault="00614739">
      <w:r>
        <w:separator/>
      </w:r>
    </w:p>
  </w:footnote>
  <w:footnote w:type="continuationSeparator" w:id="0">
    <w:p w14:paraId="09A3D520" w14:textId="77777777" w:rsidR="00614739" w:rsidRDefault="00614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suff w:val="nothing"/>
      <w:lvlText w:val=""/>
      <w:lvlJc w:val="left"/>
      <w:pPr>
        <w:ind w:left="360" w:hanging="360"/>
      </w:pPr>
      <w:rPr>
        <w:rFonts w:ascii="Symbol" w:hAnsi="Symbol"/>
      </w:rPr>
    </w:lvl>
  </w:abstractNum>
  <w:abstractNum w:abstractNumId="1" w15:restartNumberingAfterBreak="0">
    <w:nsid w:val="00000002"/>
    <w:multiLevelType w:val="multilevel"/>
    <w:tmpl w:val="00000002"/>
    <w:name w:val="WW8Num4"/>
    <w:lvl w:ilvl="0">
      <w:start w:val="1"/>
      <w:numFmt w:val="bullet"/>
      <w:suff w:val="nothing"/>
      <w:lvlText w:val=""/>
      <w:lvlJc w:val="left"/>
      <w:pPr>
        <w:tabs>
          <w:tab w:val="num" w:pos="360"/>
        </w:tabs>
        <w:ind w:left="360" w:firstLine="0"/>
      </w:pPr>
      <w:rPr>
        <w:rFonts w:ascii="Wingdings" w:hAnsi="Wingdings"/>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15:restartNumberingAfterBreak="0">
    <w:nsid w:val="00000005"/>
    <w:multiLevelType w:val="singleLevel"/>
    <w:tmpl w:val="00000005"/>
    <w:name w:val="WW8Num7"/>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8"/>
    <w:multiLevelType w:val="singleLevel"/>
    <w:tmpl w:val="00000008"/>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A0C3215"/>
    <w:multiLevelType w:val="hybridMultilevel"/>
    <w:tmpl w:val="3A52A740"/>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FE6991"/>
    <w:multiLevelType w:val="hybridMultilevel"/>
    <w:tmpl w:val="5B2890A4"/>
    <w:lvl w:ilvl="0" w:tplc="0409000B">
      <w:start w:val="1"/>
      <w:numFmt w:val="bullet"/>
      <w:lvlText w:val=""/>
      <w:lvlJc w:val="left"/>
      <w:pPr>
        <w:tabs>
          <w:tab w:val="num" w:pos="840"/>
        </w:tabs>
        <w:ind w:left="840" w:hanging="360"/>
      </w:pPr>
      <w:rPr>
        <w:rFonts w:ascii="Wingdings" w:hAnsi="Wingdings"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6" w15:restartNumberingAfterBreak="0">
    <w:nsid w:val="0F0022FF"/>
    <w:multiLevelType w:val="multilevel"/>
    <w:tmpl w:val="9550CBA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E463E9"/>
    <w:multiLevelType w:val="hybridMultilevel"/>
    <w:tmpl w:val="C086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E670C"/>
    <w:multiLevelType w:val="hybridMultilevel"/>
    <w:tmpl w:val="FF366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107CD"/>
    <w:multiLevelType w:val="multilevel"/>
    <w:tmpl w:val="F4C6F0C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B952B04"/>
    <w:multiLevelType w:val="hybridMultilevel"/>
    <w:tmpl w:val="D9AC3E7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532E65"/>
    <w:multiLevelType w:val="hybridMultilevel"/>
    <w:tmpl w:val="1F848944"/>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CCC5328"/>
    <w:multiLevelType w:val="hybridMultilevel"/>
    <w:tmpl w:val="B80C36B6"/>
    <w:name w:val="WW8Num32"/>
    <w:lvl w:ilvl="0" w:tplc="0409000B">
      <w:start w:val="1"/>
      <w:numFmt w:val="bullet"/>
      <w:lvlText w:val=""/>
      <w:lvlJc w:val="left"/>
      <w:pPr>
        <w:tabs>
          <w:tab w:val="num" w:pos="1620"/>
        </w:tabs>
        <w:ind w:left="1620" w:hanging="360"/>
      </w:pPr>
      <w:rPr>
        <w:rFonts w:ascii="Wingdings" w:hAnsi="Wingdings"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2D4B4E25"/>
    <w:multiLevelType w:val="hybridMultilevel"/>
    <w:tmpl w:val="966075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3E0D39"/>
    <w:multiLevelType w:val="multilevel"/>
    <w:tmpl w:val="EB1E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6628D"/>
    <w:multiLevelType w:val="multilevel"/>
    <w:tmpl w:val="14DC831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347ED9"/>
    <w:multiLevelType w:val="hybridMultilevel"/>
    <w:tmpl w:val="96DAC3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27415D"/>
    <w:multiLevelType w:val="hybridMultilevel"/>
    <w:tmpl w:val="89FE409E"/>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B36641"/>
    <w:multiLevelType w:val="hybridMultilevel"/>
    <w:tmpl w:val="14DC83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E0229E"/>
    <w:multiLevelType w:val="hybridMultilevel"/>
    <w:tmpl w:val="68A63180"/>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FF40D4A"/>
    <w:multiLevelType w:val="multilevel"/>
    <w:tmpl w:val="07C44426"/>
    <w:lvl w:ilvl="0">
      <w:start w:val="1"/>
      <w:numFmt w:val="bullet"/>
      <w:lvlText w:val=""/>
      <w:lvlJc w:val="left"/>
      <w:pPr>
        <w:tabs>
          <w:tab w:val="num" w:pos="810"/>
        </w:tabs>
        <w:ind w:left="810" w:hanging="360"/>
      </w:pPr>
      <w:rPr>
        <w:rFonts w:ascii="Wingdings" w:hAnsi="Wingdings" w:hint="default"/>
        <w:sz w:val="16"/>
      </w:rPr>
    </w:lvl>
    <w:lvl w:ilvl="1">
      <w:start w:val="1"/>
      <w:numFmt w:val="bullet"/>
      <w:lvlText w:val="o"/>
      <w:lvlJc w:val="left"/>
      <w:pPr>
        <w:tabs>
          <w:tab w:val="num" w:pos="1890"/>
        </w:tabs>
        <w:ind w:left="1890" w:hanging="360"/>
      </w:pPr>
      <w:rPr>
        <w:rFonts w:ascii="Courier New" w:hAnsi="Courier New"/>
      </w:rPr>
    </w:lvl>
    <w:lvl w:ilvl="2">
      <w:start w:val="1"/>
      <w:numFmt w:val="bullet"/>
      <w:lvlText w:val=""/>
      <w:lvlJc w:val="left"/>
      <w:pPr>
        <w:tabs>
          <w:tab w:val="num" w:pos="2610"/>
        </w:tabs>
        <w:ind w:left="2610" w:hanging="360"/>
      </w:pPr>
      <w:rPr>
        <w:rFonts w:ascii="Wingdings" w:hAnsi="Wingdings"/>
      </w:rPr>
    </w:lvl>
    <w:lvl w:ilvl="3">
      <w:start w:val="1"/>
      <w:numFmt w:val="bullet"/>
      <w:lvlText w:val=""/>
      <w:lvlJc w:val="left"/>
      <w:pPr>
        <w:tabs>
          <w:tab w:val="num" w:pos="3330"/>
        </w:tabs>
        <w:ind w:left="3330" w:hanging="360"/>
      </w:pPr>
      <w:rPr>
        <w:rFonts w:ascii="Symbol" w:hAnsi="Symbol"/>
      </w:rPr>
    </w:lvl>
    <w:lvl w:ilvl="4">
      <w:start w:val="1"/>
      <w:numFmt w:val="bullet"/>
      <w:lvlText w:val="o"/>
      <w:lvlJc w:val="left"/>
      <w:pPr>
        <w:tabs>
          <w:tab w:val="num" w:pos="4050"/>
        </w:tabs>
        <w:ind w:left="4050" w:hanging="360"/>
      </w:pPr>
      <w:rPr>
        <w:rFonts w:ascii="Courier New" w:hAnsi="Courier New"/>
      </w:rPr>
    </w:lvl>
    <w:lvl w:ilvl="5">
      <w:start w:val="1"/>
      <w:numFmt w:val="bullet"/>
      <w:lvlText w:val=""/>
      <w:lvlJc w:val="left"/>
      <w:pPr>
        <w:tabs>
          <w:tab w:val="num" w:pos="4770"/>
        </w:tabs>
        <w:ind w:left="4770" w:hanging="360"/>
      </w:pPr>
      <w:rPr>
        <w:rFonts w:ascii="Wingdings" w:hAnsi="Wingdings"/>
      </w:rPr>
    </w:lvl>
    <w:lvl w:ilvl="6">
      <w:start w:val="1"/>
      <w:numFmt w:val="bullet"/>
      <w:lvlText w:val=""/>
      <w:lvlJc w:val="left"/>
      <w:pPr>
        <w:tabs>
          <w:tab w:val="num" w:pos="5490"/>
        </w:tabs>
        <w:ind w:left="5490" w:hanging="360"/>
      </w:pPr>
      <w:rPr>
        <w:rFonts w:ascii="Symbol" w:hAnsi="Symbol"/>
      </w:rPr>
    </w:lvl>
    <w:lvl w:ilvl="7">
      <w:start w:val="1"/>
      <w:numFmt w:val="bullet"/>
      <w:lvlText w:val="o"/>
      <w:lvlJc w:val="left"/>
      <w:pPr>
        <w:tabs>
          <w:tab w:val="num" w:pos="6210"/>
        </w:tabs>
        <w:ind w:left="6210" w:hanging="360"/>
      </w:pPr>
      <w:rPr>
        <w:rFonts w:ascii="Courier New" w:hAnsi="Courier New"/>
      </w:rPr>
    </w:lvl>
    <w:lvl w:ilvl="8">
      <w:start w:val="1"/>
      <w:numFmt w:val="bullet"/>
      <w:lvlText w:val=""/>
      <w:lvlJc w:val="left"/>
      <w:pPr>
        <w:tabs>
          <w:tab w:val="num" w:pos="6930"/>
        </w:tabs>
        <w:ind w:left="6930" w:hanging="360"/>
      </w:pPr>
      <w:rPr>
        <w:rFonts w:ascii="Wingdings" w:hAnsi="Wingdings"/>
      </w:rPr>
    </w:lvl>
  </w:abstractNum>
  <w:abstractNum w:abstractNumId="21" w15:restartNumberingAfterBreak="0">
    <w:nsid w:val="53970C8F"/>
    <w:multiLevelType w:val="multilevel"/>
    <w:tmpl w:val="FC5C207E"/>
    <w:lvl w:ilvl="0">
      <w:start w:val="1"/>
      <w:numFmt w:val="bullet"/>
      <w:lvlText w:val=""/>
      <w:lvlJc w:val="left"/>
      <w:pPr>
        <w:tabs>
          <w:tab w:val="num" w:pos="360"/>
        </w:tabs>
        <w:ind w:left="720" w:hanging="360"/>
      </w:pPr>
      <w:rPr>
        <w:rFonts w:ascii="Wingdings" w:hAnsi="Wingdings" w:hint="default"/>
      </w:rPr>
    </w:lvl>
    <w:lvl w:ilvl="1">
      <w:start w:val="1"/>
      <w:numFmt w:val="bullet"/>
      <w:lvlText w:val=""/>
      <w:lvlJc w:val="left"/>
      <w:pPr>
        <w:tabs>
          <w:tab w:val="num" w:pos="360"/>
        </w:tabs>
        <w:ind w:left="1080" w:hanging="360"/>
      </w:pPr>
      <w:rPr>
        <w:rFonts w:ascii="Wingdings" w:hAnsi="Wingdings"/>
      </w:rPr>
    </w:lvl>
    <w:lvl w:ilvl="2">
      <w:start w:val="1"/>
      <w:numFmt w:val="bullet"/>
      <w:lvlText w:val=""/>
      <w:lvlJc w:val="left"/>
      <w:pPr>
        <w:tabs>
          <w:tab w:val="num" w:pos="360"/>
        </w:tabs>
        <w:ind w:left="1440" w:hanging="360"/>
      </w:pPr>
      <w:rPr>
        <w:rFonts w:ascii="Wingdings" w:hAnsi="Wingdings"/>
      </w:rPr>
    </w:lvl>
    <w:lvl w:ilvl="3">
      <w:start w:val="1"/>
      <w:numFmt w:val="bullet"/>
      <w:lvlText w:val=""/>
      <w:lvlJc w:val="left"/>
      <w:pPr>
        <w:tabs>
          <w:tab w:val="num" w:pos="360"/>
        </w:tabs>
        <w:ind w:left="1800" w:hanging="360"/>
      </w:pPr>
      <w:rPr>
        <w:rFonts w:ascii="Symbol" w:hAnsi="Symbol"/>
      </w:rPr>
    </w:lvl>
    <w:lvl w:ilvl="4">
      <w:start w:val="1"/>
      <w:numFmt w:val="bullet"/>
      <w:lvlText w:val=""/>
      <w:lvlJc w:val="left"/>
      <w:pPr>
        <w:tabs>
          <w:tab w:val="num" w:pos="360"/>
        </w:tabs>
        <w:ind w:left="2160" w:hanging="360"/>
      </w:pPr>
      <w:rPr>
        <w:rFonts w:ascii="Symbol" w:hAnsi="Symbol"/>
      </w:rPr>
    </w:lvl>
    <w:lvl w:ilvl="5">
      <w:start w:val="1"/>
      <w:numFmt w:val="bullet"/>
      <w:lvlText w:val=""/>
      <w:lvlJc w:val="left"/>
      <w:pPr>
        <w:tabs>
          <w:tab w:val="num" w:pos="360"/>
        </w:tabs>
        <w:ind w:left="2520" w:hanging="360"/>
      </w:pPr>
      <w:rPr>
        <w:rFonts w:ascii="Wingdings" w:hAnsi="Wingdings"/>
      </w:rPr>
    </w:lvl>
    <w:lvl w:ilvl="6">
      <w:start w:val="1"/>
      <w:numFmt w:val="bullet"/>
      <w:lvlText w:val=""/>
      <w:lvlJc w:val="left"/>
      <w:pPr>
        <w:tabs>
          <w:tab w:val="num" w:pos="360"/>
        </w:tabs>
        <w:ind w:left="2880" w:hanging="360"/>
      </w:pPr>
      <w:rPr>
        <w:rFonts w:ascii="Wingdings" w:hAnsi="Wingdings"/>
      </w:rPr>
    </w:lvl>
    <w:lvl w:ilvl="7">
      <w:start w:val="1"/>
      <w:numFmt w:val="bullet"/>
      <w:lvlText w:val=""/>
      <w:lvlJc w:val="left"/>
      <w:pPr>
        <w:tabs>
          <w:tab w:val="num" w:pos="360"/>
        </w:tabs>
        <w:ind w:left="3240" w:hanging="360"/>
      </w:pPr>
      <w:rPr>
        <w:rFonts w:ascii="Symbol" w:hAnsi="Symbol"/>
      </w:rPr>
    </w:lvl>
    <w:lvl w:ilvl="8">
      <w:start w:val="1"/>
      <w:numFmt w:val="bullet"/>
      <w:lvlText w:val=""/>
      <w:lvlJc w:val="left"/>
      <w:pPr>
        <w:tabs>
          <w:tab w:val="num" w:pos="360"/>
        </w:tabs>
        <w:ind w:left="3600" w:hanging="360"/>
      </w:pPr>
      <w:rPr>
        <w:rFonts w:ascii="Symbol" w:hAnsi="Symbol"/>
      </w:rPr>
    </w:lvl>
  </w:abstractNum>
  <w:abstractNum w:abstractNumId="22" w15:restartNumberingAfterBreak="0">
    <w:nsid w:val="541A2AA2"/>
    <w:multiLevelType w:val="hybridMultilevel"/>
    <w:tmpl w:val="849E48D8"/>
    <w:lvl w:ilvl="0" w:tplc="0409000B">
      <w:start w:val="1"/>
      <w:numFmt w:val="bullet"/>
      <w:lvlText w:val=""/>
      <w:lvlJc w:val="left"/>
      <w:pPr>
        <w:tabs>
          <w:tab w:val="num" w:pos="840"/>
        </w:tabs>
        <w:ind w:left="840" w:hanging="360"/>
      </w:pPr>
      <w:rPr>
        <w:rFonts w:ascii="Wingdings" w:hAnsi="Wingdings"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3" w15:restartNumberingAfterBreak="0">
    <w:nsid w:val="61B3600A"/>
    <w:multiLevelType w:val="hybridMultilevel"/>
    <w:tmpl w:val="505677BE"/>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5" w15:restartNumberingAfterBreak="0">
    <w:nsid w:val="692625ED"/>
    <w:multiLevelType w:val="hybridMultilevel"/>
    <w:tmpl w:val="60FE54C4"/>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80652D2"/>
    <w:multiLevelType w:val="hybridMultilevel"/>
    <w:tmpl w:val="0CC2E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9766A58"/>
    <w:multiLevelType w:val="hybridMultilevel"/>
    <w:tmpl w:val="FF841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7"/>
  </w:num>
  <w:num w:numId="3">
    <w:abstractNumId w:val="8"/>
  </w:num>
  <w:num w:numId="4">
    <w:abstractNumId w:val="7"/>
  </w:num>
  <w:num w:numId="5">
    <w:abstractNumId w:val="10"/>
  </w:num>
  <w:num w:numId="6">
    <w:abstractNumId w:val="11"/>
  </w:num>
  <w:num w:numId="7">
    <w:abstractNumId w:val="25"/>
  </w:num>
  <w:num w:numId="8">
    <w:abstractNumId w:val="19"/>
  </w:num>
  <w:num w:numId="9">
    <w:abstractNumId w:val="16"/>
  </w:num>
  <w:num w:numId="10">
    <w:abstractNumId w:val="18"/>
  </w:num>
  <w:num w:numId="11">
    <w:abstractNumId w:val="15"/>
  </w:num>
  <w:num w:numId="12">
    <w:abstractNumId w:val="4"/>
  </w:num>
  <w:num w:numId="13">
    <w:abstractNumId w:val="12"/>
  </w:num>
  <w:num w:numId="14">
    <w:abstractNumId w:val="22"/>
  </w:num>
  <w:num w:numId="15">
    <w:abstractNumId w:val="5"/>
  </w:num>
  <w:num w:numId="16">
    <w:abstractNumId w:val="7"/>
  </w:num>
  <w:num w:numId="17">
    <w:abstractNumId w:val="1"/>
  </w:num>
  <w:num w:numId="18">
    <w:abstractNumId w:val="20"/>
  </w:num>
  <w:num w:numId="19">
    <w:abstractNumId w:val="2"/>
  </w:num>
  <w:num w:numId="20">
    <w:abstractNumId w:val="3"/>
  </w:num>
  <w:num w:numId="21">
    <w:abstractNumId w:val="13"/>
  </w:num>
  <w:num w:numId="22">
    <w:abstractNumId w:val="26"/>
  </w:num>
  <w:num w:numId="23">
    <w:abstractNumId w:val="6"/>
  </w:num>
  <w:num w:numId="24">
    <w:abstractNumId w:val="9"/>
  </w:num>
  <w:num w:numId="25">
    <w:abstractNumId w:val="14"/>
  </w:num>
  <w:num w:numId="26">
    <w:abstractNumId w:val="17"/>
  </w:num>
  <w:num w:numId="27">
    <w:abstractNumId w:val="23"/>
  </w:num>
  <w:num w:numId="28">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1F5F"/>
    <w:rsid w:val="000027B8"/>
    <w:rsid w:val="00002A0C"/>
    <w:rsid w:val="000051D6"/>
    <w:rsid w:val="000058FA"/>
    <w:rsid w:val="00005A1D"/>
    <w:rsid w:val="00005ED7"/>
    <w:rsid w:val="000078BE"/>
    <w:rsid w:val="00011B02"/>
    <w:rsid w:val="00012420"/>
    <w:rsid w:val="00020B43"/>
    <w:rsid w:val="0002336E"/>
    <w:rsid w:val="00024285"/>
    <w:rsid w:val="000245E5"/>
    <w:rsid w:val="000246EA"/>
    <w:rsid w:val="00025263"/>
    <w:rsid w:val="000271E9"/>
    <w:rsid w:val="00030419"/>
    <w:rsid w:val="000306D8"/>
    <w:rsid w:val="000312C3"/>
    <w:rsid w:val="000321B3"/>
    <w:rsid w:val="00033F37"/>
    <w:rsid w:val="00034C7A"/>
    <w:rsid w:val="0003635B"/>
    <w:rsid w:val="000379C0"/>
    <w:rsid w:val="00041CF4"/>
    <w:rsid w:val="000422BD"/>
    <w:rsid w:val="00042693"/>
    <w:rsid w:val="000431DA"/>
    <w:rsid w:val="000443C3"/>
    <w:rsid w:val="00044472"/>
    <w:rsid w:val="0004574C"/>
    <w:rsid w:val="000461ED"/>
    <w:rsid w:val="00046B00"/>
    <w:rsid w:val="00046BC0"/>
    <w:rsid w:val="000510B6"/>
    <w:rsid w:val="00052544"/>
    <w:rsid w:val="00052C37"/>
    <w:rsid w:val="000537DC"/>
    <w:rsid w:val="00055B1E"/>
    <w:rsid w:val="00056418"/>
    <w:rsid w:val="0006136E"/>
    <w:rsid w:val="00061D63"/>
    <w:rsid w:val="000667F2"/>
    <w:rsid w:val="00067647"/>
    <w:rsid w:val="00067813"/>
    <w:rsid w:val="00070297"/>
    <w:rsid w:val="00070F4A"/>
    <w:rsid w:val="00071D94"/>
    <w:rsid w:val="0007450A"/>
    <w:rsid w:val="000746E8"/>
    <w:rsid w:val="00075096"/>
    <w:rsid w:val="00076998"/>
    <w:rsid w:val="000777AA"/>
    <w:rsid w:val="00080087"/>
    <w:rsid w:val="00080595"/>
    <w:rsid w:val="00082C74"/>
    <w:rsid w:val="00082F65"/>
    <w:rsid w:val="00084641"/>
    <w:rsid w:val="00085619"/>
    <w:rsid w:val="00086358"/>
    <w:rsid w:val="00086569"/>
    <w:rsid w:val="00091BED"/>
    <w:rsid w:val="00092FB0"/>
    <w:rsid w:val="00093528"/>
    <w:rsid w:val="000A17D7"/>
    <w:rsid w:val="000A23E3"/>
    <w:rsid w:val="000A2D7B"/>
    <w:rsid w:val="000A3D00"/>
    <w:rsid w:val="000A45CA"/>
    <w:rsid w:val="000A7446"/>
    <w:rsid w:val="000B0B92"/>
    <w:rsid w:val="000B5B5B"/>
    <w:rsid w:val="000B5C05"/>
    <w:rsid w:val="000C0D11"/>
    <w:rsid w:val="000C1108"/>
    <w:rsid w:val="000C34A1"/>
    <w:rsid w:val="000C3949"/>
    <w:rsid w:val="000C4087"/>
    <w:rsid w:val="000C4361"/>
    <w:rsid w:val="000C5BAF"/>
    <w:rsid w:val="000D16FE"/>
    <w:rsid w:val="000D18AB"/>
    <w:rsid w:val="000D499D"/>
    <w:rsid w:val="000D5FF3"/>
    <w:rsid w:val="000D6FC7"/>
    <w:rsid w:val="000D7509"/>
    <w:rsid w:val="000E123B"/>
    <w:rsid w:val="000E2567"/>
    <w:rsid w:val="000E6240"/>
    <w:rsid w:val="000E6585"/>
    <w:rsid w:val="000E6706"/>
    <w:rsid w:val="000E6AB0"/>
    <w:rsid w:val="000E797B"/>
    <w:rsid w:val="000F2C9C"/>
    <w:rsid w:val="000F61AB"/>
    <w:rsid w:val="000F7E3A"/>
    <w:rsid w:val="00100BC3"/>
    <w:rsid w:val="00104118"/>
    <w:rsid w:val="00105EA5"/>
    <w:rsid w:val="0010612D"/>
    <w:rsid w:val="00107B91"/>
    <w:rsid w:val="001103DC"/>
    <w:rsid w:val="00111D84"/>
    <w:rsid w:val="001120A5"/>
    <w:rsid w:val="0011242B"/>
    <w:rsid w:val="00112718"/>
    <w:rsid w:val="001140A0"/>
    <w:rsid w:val="00115410"/>
    <w:rsid w:val="00115AD5"/>
    <w:rsid w:val="00121B32"/>
    <w:rsid w:val="001221EE"/>
    <w:rsid w:val="00123FB1"/>
    <w:rsid w:val="001266D8"/>
    <w:rsid w:val="00127F0C"/>
    <w:rsid w:val="00131880"/>
    <w:rsid w:val="00132E7C"/>
    <w:rsid w:val="0013342E"/>
    <w:rsid w:val="001342E8"/>
    <w:rsid w:val="00137090"/>
    <w:rsid w:val="00145151"/>
    <w:rsid w:val="00147248"/>
    <w:rsid w:val="00151BB7"/>
    <w:rsid w:val="00152252"/>
    <w:rsid w:val="0015633D"/>
    <w:rsid w:val="00156FA9"/>
    <w:rsid w:val="00157C98"/>
    <w:rsid w:val="00160B0B"/>
    <w:rsid w:val="001618FA"/>
    <w:rsid w:val="00162394"/>
    <w:rsid w:val="001625BF"/>
    <w:rsid w:val="00162AC9"/>
    <w:rsid w:val="001634F3"/>
    <w:rsid w:val="00163BBA"/>
    <w:rsid w:val="00170F94"/>
    <w:rsid w:val="00172C92"/>
    <w:rsid w:val="00175AC6"/>
    <w:rsid w:val="00176E01"/>
    <w:rsid w:val="00177488"/>
    <w:rsid w:val="00180165"/>
    <w:rsid w:val="0018050A"/>
    <w:rsid w:val="00180825"/>
    <w:rsid w:val="00181BB7"/>
    <w:rsid w:val="00191F3B"/>
    <w:rsid w:val="00192348"/>
    <w:rsid w:val="00192A8D"/>
    <w:rsid w:val="001970F8"/>
    <w:rsid w:val="00197EC6"/>
    <w:rsid w:val="001A196E"/>
    <w:rsid w:val="001A4A77"/>
    <w:rsid w:val="001A59AC"/>
    <w:rsid w:val="001A75C8"/>
    <w:rsid w:val="001B228D"/>
    <w:rsid w:val="001B35F2"/>
    <w:rsid w:val="001B7D19"/>
    <w:rsid w:val="001C210F"/>
    <w:rsid w:val="001C264A"/>
    <w:rsid w:val="001C2E9C"/>
    <w:rsid w:val="001C2F66"/>
    <w:rsid w:val="001C3A2C"/>
    <w:rsid w:val="001C6E3D"/>
    <w:rsid w:val="001C6EBE"/>
    <w:rsid w:val="001C70F0"/>
    <w:rsid w:val="001C7AF6"/>
    <w:rsid w:val="001C7E95"/>
    <w:rsid w:val="001D10A1"/>
    <w:rsid w:val="001D21FD"/>
    <w:rsid w:val="001D54BC"/>
    <w:rsid w:val="001D58CC"/>
    <w:rsid w:val="001D58E5"/>
    <w:rsid w:val="001D5EA6"/>
    <w:rsid w:val="001D7B29"/>
    <w:rsid w:val="001E1F9A"/>
    <w:rsid w:val="001E27CE"/>
    <w:rsid w:val="001E4443"/>
    <w:rsid w:val="001E64A8"/>
    <w:rsid w:val="001F3B9C"/>
    <w:rsid w:val="001F7FA0"/>
    <w:rsid w:val="00200156"/>
    <w:rsid w:val="0020073F"/>
    <w:rsid w:val="00200C8F"/>
    <w:rsid w:val="002024CB"/>
    <w:rsid w:val="00203114"/>
    <w:rsid w:val="00203299"/>
    <w:rsid w:val="00204BDE"/>
    <w:rsid w:val="00205437"/>
    <w:rsid w:val="00206142"/>
    <w:rsid w:val="00207427"/>
    <w:rsid w:val="00210AA4"/>
    <w:rsid w:val="00212F0B"/>
    <w:rsid w:val="00215086"/>
    <w:rsid w:val="00216D17"/>
    <w:rsid w:val="0022015B"/>
    <w:rsid w:val="00220559"/>
    <w:rsid w:val="00222569"/>
    <w:rsid w:val="002227C5"/>
    <w:rsid w:val="00227628"/>
    <w:rsid w:val="002276DB"/>
    <w:rsid w:val="00227A6B"/>
    <w:rsid w:val="0023085D"/>
    <w:rsid w:val="00231674"/>
    <w:rsid w:val="002327B7"/>
    <w:rsid w:val="00234CC9"/>
    <w:rsid w:val="00235888"/>
    <w:rsid w:val="0024093C"/>
    <w:rsid w:val="0024209D"/>
    <w:rsid w:val="00242B46"/>
    <w:rsid w:val="002432FA"/>
    <w:rsid w:val="0024371D"/>
    <w:rsid w:val="00243FC9"/>
    <w:rsid w:val="00244BCF"/>
    <w:rsid w:val="00246532"/>
    <w:rsid w:val="0025253C"/>
    <w:rsid w:val="00253E76"/>
    <w:rsid w:val="00256661"/>
    <w:rsid w:val="00260FA3"/>
    <w:rsid w:val="00261153"/>
    <w:rsid w:val="00262076"/>
    <w:rsid w:val="002621B6"/>
    <w:rsid w:val="0026603C"/>
    <w:rsid w:val="00266534"/>
    <w:rsid w:val="00271173"/>
    <w:rsid w:val="002716F2"/>
    <w:rsid w:val="00271E8D"/>
    <w:rsid w:val="00275BD6"/>
    <w:rsid w:val="00281FDC"/>
    <w:rsid w:val="002825BD"/>
    <w:rsid w:val="00282CC2"/>
    <w:rsid w:val="0028340F"/>
    <w:rsid w:val="00285E24"/>
    <w:rsid w:val="0028796E"/>
    <w:rsid w:val="00291D52"/>
    <w:rsid w:val="00292C52"/>
    <w:rsid w:val="002935C4"/>
    <w:rsid w:val="002938D9"/>
    <w:rsid w:val="002939BB"/>
    <w:rsid w:val="00296329"/>
    <w:rsid w:val="002A1406"/>
    <w:rsid w:val="002A3CC8"/>
    <w:rsid w:val="002A485B"/>
    <w:rsid w:val="002A547F"/>
    <w:rsid w:val="002A5A12"/>
    <w:rsid w:val="002A5F5C"/>
    <w:rsid w:val="002B0A5A"/>
    <w:rsid w:val="002B0E94"/>
    <w:rsid w:val="002B1163"/>
    <w:rsid w:val="002B3769"/>
    <w:rsid w:val="002B7D21"/>
    <w:rsid w:val="002C0D3F"/>
    <w:rsid w:val="002C0F7A"/>
    <w:rsid w:val="002C21AE"/>
    <w:rsid w:val="002C2C7C"/>
    <w:rsid w:val="002C3984"/>
    <w:rsid w:val="002C4650"/>
    <w:rsid w:val="002D2141"/>
    <w:rsid w:val="002D4272"/>
    <w:rsid w:val="002D4A85"/>
    <w:rsid w:val="002D7C1A"/>
    <w:rsid w:val="002E75C2"/>
    <w:rsid w:val="002F1517"/>
    <w:rsid w:val="002F5C4D"/>
    <w:rsid w:val="00300050"/>
    <w:rsid w:val="003023B3"/>
    <w:rsid w:val="00303BCA"/>
    <w:rsid w:val="003049F4"/>
    <w:rsid w:val="00306A3F"/>
    <w:rsid w:val="0031583A"/>
    <w:rsid w:val="00320ECB"/>
    <w:rsid w:val="0032217D"/>
    <w:rsid w:val="003228BE"/>
    <w:rsid w:val="00324062"/>
    <w:rsid w:val="00326140"/>
    <w:rsid w:val="003266BA"/>
    <w:rsid w:val="003279E7"/>
    <w:rsid w:val="00336907"/>
    <w:rsid w:val="003378B4"/>
    <w:rsid w:val="0034261F"/>
    <w:rsid w:val="00343E6E"/>
    <w:rsid w:val="003442D2"/>
    <w:rsid w:val="003455A3"/>
    <w:rsid w:val="003555CD"/>
    <w:rsid w:val="0035682F"/>
    <w:rsid w:val="003617A9"/>
    <w:rsid w:val="00362608"/>
    <w:rsid w:val="00366C9B"/>
    <w:rsid w:val="0036748D"/>
    <w:rsid w:val="00370E73"/>
    <w:rsid w:val="003818CA"/>
    <w:rsid w:val="00387D11"/>
    <w:rsid w:val="00390E52"/>
    <w:rsid w:val="00391392"/>
    <w:rsid w:val="00391683"/>
    <w:rsid w:val="00392B65"/>
    <w:rsid w:val="003969A5"/>
    <w:rsid w:val="00397807"/>
    <w:rsid w:val="003A2957"/>
    <w:rsid w:val="003A53D9"/>
    <w:rsid w:val="003B1ADF"/>
    <w:rsid w:val="003B6B8D"/>
    <w:rsid w:val="003B6DD2"/>
    <w:rsid w:val="003C0883"/>
    <w:rsid w:val="003C0D8A"/>
    <w:rsid w:val="003C3069"/>
    <w:rsid w:val="003C4184"/>
    <w:rsid w:val="003C42A6"/>
    <w:rsid w:val="003C506B"/>
    <w:rsid w:val="003C67A7"/>
    <w:rsid w:val="003C7C40"/>
    <w:rsid w:val="003D1541"/>
    <w:rsid w:val="003D2409"/>
    <w:rsid w:val="003D5871"/>
    <w:rsid w:val="003D591B"/>
    <w:rsid w:val="003D6188"/>
    <w:rsid w:val="003E0533"/>
    <w:rsid w:val="003E2A2B"/>
    <w:rsid w:val="003E35BE"/>
    <w:rsid w:val="003E7EDA"/>
    <w:rsid w:val="003F3F4B"/>
    <w:rsid w:val="003F4147"/>
    <w:rsid w:val="003F4A17"/>
    <w:rsid w:val="00401A45"/>
    <w:rsid w:val="00401F80"/>
    <w:rsid w:val="00404C81"/>
    <w:rsid w:val="00406CB8"/>
    <w:rsid w:val="00406F4C"/>
    <w:rsid w:val="004070AC"/>
    <w:rsid w:val="004119A8"/>
    <w:rsid w:val="004120B7"/>
    <w:rsid w:val="004134A0"/>
    <w:rsid w:val="004139F9"/>
    <w:rsid w:val="004142E1"/>
    <w:rsid w:val="00416543"/>
    <w:rsid w:val="004201E4"/>
    <w:rsid w:val="00422936"/>
    <w:rsid w:val="00422C5F"/>
    <w:rsid w:val="004239A0"/>
    <w:rsid w:val="00424348"/>
    <w:rsid w:val="0042565E"/>
    <w:rsid w:val="0042588B"/>
    <w:rsid w:val="00427366"/>
    <w:rsid w:val="00430AAE"/>
    <w:rsid w:val="0043308E"/>
    <w:rsid w:val="00433778"/>
    <w:rsid w:val="004341E4"/>
    <w:rsid w:val="0043587A"/>
    <w:rsid w:val="0043655E"/>
    <w:rsid w:val="00436780"/>
    <w:rsid w:val="00436AA3"/>
    <w:rsid w:val="00436B57"/>
    <w:rsid w:val="00437131"/>
    <w:rsid w:val="00437481"/>
    <w:rsid w:val="00440F10"/>
    <w:rsid w:val="004416A3"/>
    <w:rsid w:val="00442124"/>
    <w:rsid w:val="00442AC9"/>
    <w:rsid w:val="00443701"/>
    <w:rsid w:val="00444577"/>
    <w:rsid w:val="00444B23"/>
    <w:rsid w:val="00445664"/>
    <w:rsid w:val="004512A7"/>
    <w:rsid w:val="00452B44"/>
    <w:rsid w:val="00455F57"/>
    <w:rsid w:val="004566A8"/>
    <w:rsid w:val="00460C4A"/>
    <w:rsid w:val="00461453"/>
    <w:rsid w:val="004644D0"/>
    <w:rsid w:val="00465A3C"/>
    <w:rsid w:val="00466312"/>
    <w:rsid w:val="0046726B"/>
    <w:rsid w:val="00471409"/>
    <w:rsid w:val="00472436"/>
    <w:rsid w:val="0047798E"/>
    <w:rsid w:val="00477CED"/>
    <w:rsid w:val="00480225"/>
    <w:rsid w:val="00482F70"/>
    <w:rsid w:val="00483945"/>
    <w:rsid w:val="004909F5"/>
    <w:rsid w:val="00490B73"/>
    <w:rsid w:val="0049143B"/>
    <w:rsid w:val="00494C76"/>
    <w:rsid w:val="004958B2"/>
    <w:rsid w:val="00496508"/>
    <w:rsid w:val="00496876"/>
    <w:rsid w:val="004971FE"/>
    <w:rsid w:val="00497533"/>
    <w:rsid w:val="004A0487"/>
    <w:rsid w:val="004A2035"/>
    <w:rsid w:val="004A2393"/>
    <w:rsid w:val="004A36FC"/>
    <w:rsid w:val="004A3850"/>
    <w:rsid w:val="004A3C67"/>
    <w:rsid w:val="004A7A68"/>
    <w:rsid w:val="004B258A"/>
    <w:rsid w:val="004B2E53"/>
    <w:rsid w:val="004B4F62"/>
    <w:rsid w:val="004B51BA"/>
    <w:rsid w:val="004B75DC"/>
    <w:rsid w:val="004C10A9"/>
    <w:rsid w:val="004C3938"/>
    <w:rsid w:val="004C5B28"/>
    <w:rsid w:val="004C747E"/>
    <w:rsid w:val="004D5D08"/>
    <w:rsid w:val="004D62B6"/>
    <w:rsid w:val="004D699C"/>
    <w:rsid w:val="004D7ED3"/>
    <w:rsid w:val="004E01F1"/>
    <w:rsid w:val="004E0265"/>
    <w:rsid w:val="004E1E11"/>
    <w:rsid w:val="004E47B0"/>
    <w:rsid w:val="004E5092"/>
    <w:rsid w:val="004E68D9"/>
    <w:rsid w:val="004E6E99"/>
    <w:rsid w:val="004E70DE"/>
    <w:rsid w:val="004F058E"/>
    <w:rsid w:val="004F2058"/>
    <w:rsid w:val="004F24D6"/>
    <w:rsid w:val="004F275B"/>
    <w:rsid w:val="004F3E26"/>
    <w:rsid w:val="004F5A71"/>
    <w:rsid w:val="004F62D0"/>
    <w:rsid w:val="004F68C0"/>
    <w:rsid w:val="004F7A76"/>
    <w:rsid w:val="0050143B"/>
    <w:rsid w:val="00504DB7"/>
    <w:rsid w:val="00507873"/>
    <w:rsid w:val="0051109A"/>
    <w:rsid w:val="005112C0"/>
    <w:rsid w:val="005148F7"/>
    <w:rsid w:val="00515B5B"/>
    <w:rsid w:val="0051779C"/>
    <w:rsid w:val="00517FB4"/>
    <w:rsid w:val="0052078E"/>
    <w:rsid w:val="0052130B"/>
    <w:rsid w:val="00521F5F"/>
    <w:rsid w:val="005241E9"/>
    <w:rsid w:val="00525AEF"/>
    <w:rsid w:val="00525C4F"/>
    <w:rsid w:val="005261FA"/>
    <w:rsid w:val="005263B3"/>
    <w:rsid w:val="0052661E"/>
    <w:rsid w:val="00526D1F"/>
    <w:rsid w:val="00527710"/>
    <w:rsid w:val="00530545"/>
    <w:rsid w:val="00530B23"/>
    <w:rsid w:val="00530BEF"/>
    <w:rsid w:val="00531103"/>
    <w:rsid w:val="005317F0"/>
    <w:rsid w:val="00534412"/>
    <w:rsid w:val="005355B6"/>
    <w:rsid w:val="0053568C"/>
    <w:rsid w:val="00535B1E"/>
    <w:rsid w:val="00535C90"/>
    <w:rsid w:val="00535E4A"/>
    <w:rsid w:val="005403C8"/>
    <w:rsid w:val="005441E6"/>
    <w:rsid w:val="0054548D"/>
    <w:rsid w:val="00547A8F"/>
    <w:rsid w:val="00553362"/>
    <w:rsid w:val="005539A8"/>
    <w:rsid w:val="005544EA"/>
    <w:rsid w:val="005547B6"/>
    <w:rsid w:val="00563308"/>
    <w:rsid w:val="00564438"/>
    <w:rsid w:val="00567856"/>
    <w:rsid w:val="0057439D"/>
    <w:rsid w:val="00576C9D"/>
    <w:rsid w:val="00577BE7"/>
    <w:rsid w:val="00580631"/>
    <w:rsid w:val="00582DCB"/>
    <w:rsid w:val="005851D9"/>
    <w:rsid w:val="00585538"/>
    <w:rsid w:val="00587460"/>
    <w:rsid w:val="00590D74"/>
    <w:rsid w:val="0059132D"/>
    <w:rsid w:val="00592545"/>
    <w:rsid w:val="00594D8F"/>
    <w:rsid w:val="00595FE3"/>
    <w:rsid w:val="005A4EE7"/>
    <w:rsid w:val="005A5AC9"/>
    <w:rsid w:val="005A5B98"/>
    <w:rsid w:val="005A694B"/>
    <w:rsid w:val="005A7DB9"/>
    <w:rsid w:val="005B419B"/>
    <w:rsid w:val="005B65C2"/>
    <w:rsid w:val="005B694C"/>
    <w:rsid w:val="005B73D1"/>
    <w:rsid w:val="005B73E4"/>
    <w:rsid w:val="005B7A39"/>
    <w:rsid w:val="005C3337"/>
    <w:rsid w:val="005C3F14"/>
    <w:rsid w:val="005D00BC"/>
    <w:rsid w:val="005D01BD"/>
    <w:rsid w:val="005D19E3"/>
    <w:rsid w:val="005D216A"/>
    <w:rsid w:val="005D2C54"/>
    <w:rsid w:val="005D4EF6"/>
    <w:rsid w:val="005E49C2"/>
    <w:rsid w:val="005E5440"/>
    <w:rsid w:val="005E6013"/>
    <w:rsid w:val="005F2FEE"/>
    <w:rsid w:val="005F3AF1"/>
    <w:rsid w:val="005F4FF1"/>
    <w:rsid w:val="00605C74"/>
    <w:rsid w:val="00606149"/>
    <w:rsid w:val="006105E9"/>
    <w:rsid w:val="00614739"/>
    <w:rsid w:val="006149D8"/>
    <w:rsid w:val="006163DA"/>
    <w:rsid w:val="006204E1"/>
    <w:rsid w:val="0062446D"/>
    <w:rsid w:val="00624BE2"/>
    <w:rsid w:val="00627A7B"/>
    <w:rsid w:val="00631586"/>
    <w:rsid w:val="006317FF"/>
    <w:rsid w:val="00632731"/>
    <w:rsid w:val="00642089"/>
    <w:rsid w:val="0064530E"/>
    <w:rsid w:val="006458C2"/>
    <w:rsid w:val="00647F55"/>
    <w:rsid w:val="00650110"/>
    <w:rsid w:val="00650FD8"/>
    <w:rsid w:val="00651A7C"/>
    <w:rsid w:val="00653F8B"/>
    <w:rsid w:val="0065523C"/>
    <w:rsid w:val="00655431"/>
    <w:rsid w:val="006558E3"/>
    <w:rsid w:val="00655C6D"/>
    <w:rsid w:val="0065713E"/>
    <w:rsid w:val="0066196A"/>
    <w:rsid w:val="006632B3"/>
    <w:rsid w:val="00664A64"/>
    <w:rsid w:val="006655B8"/>
    <w:rsid w:val="00667D7B"/>
    <w:rsid w:val="00670C41"/>
    <w:rsid w:val="00671161"/>
    <w:rsid w:val="006722EB"/>
    <w:rsid w:val="0067488C"/>
    <w:rsid w:val="00676348"/>
    <w:rsid w:val="00677BCF"/>
    <w:rsid w:val="00681E89"/>
    <w:rsid w:val="00681F23"/>
    <w:rsid w:val="006906EB"/>
    <w:rsid w:val="00694678"/>
    <w:rsid w:val="006954FC"/>
    <w:rsid w:val="006A3133"/>
    <w:rsid w:val="006A324C"/>
    <w:rsid w:val="006A3A9B"/>
    <w:rsid w:val="006A3CEB"/>
    <w:rsid w:val="006B08B4"/>
    <w:rsid w:val="006B4D87"/>
    <w:rsid w:val="006B5A82"/>
    <w:rsid w:val="006B5C02"/>
    <w:rsid w:val="006B73BD"/>
    <w:rsid w:val="006B74CD"/>
    <w:rsid w:val="006C0EA8"/>
    <w:rsid w:val="006C1E46"/>
    <w:rsid w:val="006C394D"/>
    <w:rsid w:val="006C5711"/>
    <w:rsid w:val="006C67EE"/>
    <w:rsid w:val="006C7411"/>
    <w:rsid w:val="006D01AA"/>
    <w:rsid w:val="006D1055"/>
    <w:rsid w:val="006D20C1"/>
    <w:rsid w:val="006D20D0"/>
    <w:rsid w:val="006D2E2C"/>
    <w:rsid w:val="006D3453"/>
    <w:rsid w:val="006D37FB"/>
    <w:rsid w:val="006D4430"/>
    <w:rsid w:val="006D52B9"/>
    <w:rsid w:val="006D5692"/>
    <w:rsid w:val="006D7A30"/>
    <w:rsid w:val="006E04D0"/>
    <w:rsid w:val="006E3D82"/>
    <w:rsid w:val="006E3F1C"/>
    <w:rsid w:val="006F098D"/>
    <w:rsid w:val="006F0B04"/>
    <w:rsid w:val="006F3DF5"/>
    <w:rsid w:val="006F40F9"/>
    <w:rsid w:val="006F4A49"/>
    <w:rsid w:val="006F59B9"/>
    <w:rsid w:val="006F6B52"/>
    <w:rsid w:val="00700E4D"/>
    <w:rsid w:val="00703543"/>
    <w:rsid w:val="0070668D"/>
    <w:rsid w:val="00710F91"/>
    <w:rsid w:val="0071143C"/>
    <w:rsid w:val="00713A7E"/>
    <w:rsid w:val="00714347"/>
    <w:rsid w:val="0071633E"/>
    <w:rsid w:val="00716375"/>
    <w:rsid w:val="00717A68"/>
    <w:rsid w:val="00717B21"/>
    <w:rsid w:val="00717BC5"/>
    <w:rsid w:val="00724C0F"/>
    <w:rsid w:val="007302E2"/>
    <w:rsid w:val="00731214"/>
    <w:rsid w:val="0073190A"/>
    <w:rsid w:val="00735E5C"/>
    <w:rsid w:val="007425CC"/>
    <w:rsid w:val="00742ADB"/>
    <w:rsid w:val="00743591"/>
    <w:rsid w:val="007444EE"/>
    <w:rsid w:val="0074473F"/>
    <w:rsid w:val="007449EE"/>
    <w:rsid w:val="00746901"/>
    <w:rsid w:val="0075044D"/>
    <w:rsid w:val="00750DCC"/>
    <w:rsid w:val="007534B8"/>
    <w:rsid w:val="007620B7"/>
    <w:rsid w:val="00766969"/>
    <w:rsid w:val="00770BAE"/>
    <w:rsid w:val="00770CA2"/>
    <w:rsid w:val="0077120C"/>
    <w:rsid w:val="007716FC"/>
    <w:rsid w:val="007754E6"/>
    <w:rsid w:val="007774B1"/>
    <w:rsid w:val="0077776A"/>
    <w:rsid w:val="007777ED"/>
    <w:rsid w:val="0077797C"/>
    <w:rsid w:val="0078112C"/>
    <w:rsid w:val="00783C59"/>
    <w:rsid w:val="00783E43"/>
    <w:rsid w:val="00784DA0"/>
    <w:rsid w:val="007878E5"/>
    <w:rsid w:val="00787921"/>
    <w:rsid w:val="0078794C"/>
    <w:rsid w:val="00793434"/>
    <w:rsid w:val="007976BB"/>
    <w:rsid w:val="00797FBC"/>
    <w:rsid w:val="007A0E4D"/>
    <w:rsid w:val="007A12C9"/>
    <w:rsid w:val="007A1C70"/>
    <w:rsid w:val="007A5155"/>
    <w:rsid w:val="007A62EE"/>
    <w:rsid w:val="007A6BE4"/>
    <w:rsid w:val="007A70EA"/>
    <w:rsid w:val="007B035D"/>
    <w:rsid w:val="007B2AA1"/>
    <w:rsid w:val="007B47C8"/>
    <w:rsid w:val="007B718A"/>
    <w:rsid w:val="007C0546"/>
    <w:rsid w:val="007C27BB"/>
    <w:rsid w:val="007C3CD2"/>
    <w:rsid w:val="007C47DC"/>
    <w:rsid w:val="007D2074"/>
    <w:rsid w:val="007D5361"/>
    <w:rsid w:val="007D5F55"/>
    <w:rsid w:val="007E0573"/>
    <w:rsid w:val="007E0B56"/>
    <w:rsid w:val="007E2495"/>
    <w:rsid w:val="007E27C5"/>
    <w:rsid w:val="007E4B97"/>
    <w:rsid w:val="007E5236"/>
    <w:rsid w:val="007E5647"/>
    <w:rsid w:val="007E6DC1"/>
    <w:rsid w:val="007E7399"/>
    <w:rsid w:val="007E7E1B"/>
    <w:rsid w:val="007F0141"/>
    <w:rsid w:val="007F0597"/>
    <w:rsid w:val="007F05A5"/>
    <w:rsid w:val="007F1988"/>
    <w:rsid w:val="007F3A33"/>
    <w:rsid w:val="007F4F19"/>
    <w:rsid w:val="007F68DF"/>
    <w:rsid w:val="008001BA"/>
    <w:rsid w:val="0080103B"/>
    <w:rsid w:val="008021FE"/>
    <w:rsid w:val="00802334"/>
    <w:rsid w:val="0080467F"/>
    <w:rsid w:val="008052D6"/>
    <w:rsid w:val="00810A0E"/>
    <w:rsid w:val="008113E9"/>
    <w:rsid w:val="008116CF"/>
    <w:rsid w:val="00811CB6"/>
    <w:rsid w:val="00812B58"/>
    <w:rsid w:val="00813B7F"/>
    <w:rsid w:val="008165F4"/>
    <w:rsid w:val="00817C21"/>
    <w:rsid w:val="00821096"/>
    <w:rsid w:val="00821944"/>
    <w:rsid w:val="00824EF9"/>
    <w:rsid w:val="00824F60"/>
    <w:rsid w:val="00832B9A"/>
    <w:rsid w:val="00832F78"/>
    <w:rsid w:val="008333B1"/>
    <w:rsid w:val="00834DEF"/>
    <w:rsid w:val="00836C21"/>
    <w:rsid w:val="00837661"/>
    <w:rsid w:val="008430E8"/>
    <w:rsid w:val="008449F7"/>
    <w:rsid w:val="00846453"/>
    <w:rsid w:val="0084745B"/>
    <w:rsid w:val="00853BEA"/>
    <w:rsid w:val="008554FB"/>
    <w:rsid w:val="00855A63"/>
    <w:rsid w:val="008561EA"/>
    <w:rsid w:val="0085722C"/>
    <w:rsid w:val="008572A2"/>
    <w:rsid w:val="00857A91"/>
    <w:rsid w:val="00857AB4"/>
    <w:rsid w:val="00862A5E"/>
    <w:rsid w:val="00864FF9"/>
    <w:rsid w:val="00865201"/>
    <w:rsid w:val="0086526E"/>
    <w:rsid w:val="008675C1"/>
    <w:rsid w:val="008717F0"/>
    <w:rsid w:val="0087296F"/>
    <w:rsid w:val="0087313D"/>
    <w:rsid w:val="00874E69"/>
    <w:rsid w:val="00875C29"/>
    <w:rsid w:val="00877CC8"/>
    <w:rsid w:val="008825EC"/>
    <w:rsid w:val="00883F9A"/>
    <w:rsid w:val="008845F9"/>
    <w:rsid w:val="008848EF"/>
    <w:rsid w:val="00884C6A"/>
    <w:rsid w:val="00885798"/>
    <w:rsid w:val="00885EDE"/>
    <w:rsid w:val="008860AB"/>
    <w:rsid w:val="00886838"/>
    <w:rsid w:val="008927BA"/>
    <w:rsid w:val="00893855"/>
    <w:rsid w:val="00893B17"/>
    <w:rsid w:val="0089458E"/>
    <w:rsid w:val="00894BB2"/>
    <w:rsid w:val="00895B1E"/>
    <w:rsid w:val="008966B4"/>
    <w:rsid w:val="0089692B"/>
    <w:rsid w:val="00896CEB"/>
    <w:rsid w:val="008A2EB4"/>
    <w:rsid w:val="008A3C56"/>
    <w:rsid w:val="008B0E53"/>
    <w:rsid w:val="008B1DD5"/>
    <w:rsid w:val="008B2CB2"/>
    <w:rsid w:val="008B52D0"/>
    <w:rsid w:val="008B5CB8"/>
    <w:rsid w:val="008C1575"/>
    <w:rsid w:val="008C1E55"/>
    <w:rsid w:val="008C4DDE"/>
    <w:rsid w:val="008C5772"/>
    <w:rsid w:val="008C5FC9"/>
    <w:rsid w:val="008C61ED"/>
    <w:rsid w:val="008D03A2"/>
    <w:rsid w:val="008D08AD"/>
    <w:rsid w:val="008D197E"/>
    <w:rsid w:val="008D3167"/>
    <w:rsid w:val="008D34A8"/>
    <w:rsid w:val="008D3AC0"/>
    <w:rsid w:val="008D3F42"/>
    <w:rsid w:val="008D473B"/>
    <w:rsid w:val="008E0255"/>
    <w:rsid w:val="008E1FE4"/>
    <w:rsid w:val="008E3A1D"/>
    <w:rsid w:val="008E3B57"/>
    <w:rsid w:val="008E3C47"/>
    <w:rsid w:val="008E7654"/>
    <w:rsid w:val="008F00F5"/>
    <w:rsid w:val="008F178E"/>
    <w:rsid w:val="008F3B5A"/>
    <w:rsid w:val="008F56BE"/>
    <w:rsid w:val="008F5BD4"/>
    <w:rsid w:val="008F5E66"/>
    <w:rsid w:val="00900A91"/>
    <w:rsid w:val="0090276F"/>
    <w:rsid w:val="00903536"/>
    <w:rsid w:val="00904C27"/>
    <w:rsid w:val="009053EE"/>
    <w:rsid w:val="00905C2D"/>
    <w:rsid w:val="00905D54"/>
    <w:rsid w:val="0091059E"/>
    <w:rsid w:val="009105EE"/>
    <w:rsid w:val="009117F7"/>
    <w:rsid w:val="00911C4C"/>
    <w:rsid w:val="00911ED1"/>
    <w:rsid w:val="009129BC"/>
    <w:rsid w:val="00913214"/>
    <w:rsid w:val="009168D1"/>
    <w:rsid w:val="009176D0"/>
    <w:rsid w:val="00917862"/>
    <w:rsid w:val="009208B5"/>
    <w:rsid w:val="00922C02"/>
    <w:rsid w:val="00925215"/>
    <w:rsid w:val="00926402"/>
    <w:rsid w:val="00927F85"/>
    <w:rsid w:val="00930112"/>
    <w:rsid w:val="00930423"/>
    <w:rsid w:val="009341FD"/>
    <w:rsid w:val="009375C6"/>
    <w:rsid w:val="00942FF4"/>
    <w:rsid w:val="00947044"/>
    <w:rsid w:val="00947641"/>
    <w:rsid w:val="00947728"/>
    <w:rsid w:val="009506A2"/>
    <w:rsid w:val="009509F5"/>
    <w:rsid w:val="009515B8"/>
    <w:rsid w:val="00951C90"/>
    <w:rsid w:val="00952266"/>
    <w:rsid w:val="0095319B"/>
    <w:rsid w:val="009535A3"/>
    <w:rsid w:val="00953AD6"/>
    <w:rsid w:val="0095405F"/>
    <w:rsid w:val="0095600A"/>
    <w:rsid w:val="009563CD"/>
    <w:rsid w:val="009569DF"/>
    <w:rsid w:val="0095733E"/>
    <w:rsid w:val="0096063E"/>
    <w:rsid w:val="009610AB"/>
    <w:rsid w:val="00962EB8"/>
    <w:rsid w:val="00964476"/>
    <w:rsid w:val="0096542D"/>
    <w:rsid w:val="00965561"/>
    <w:rsid w:val="00966F7D"/>
    <w:rsid w:val="009678E5"/>
    <w:rsid w:val="0097092A"/>
    <w:rsid w:val="00971C65"/>
    <w:rsid w:val="00971FB7"/>
    <w:rsid w:val="009730BC"/>
    <w:rsid w:val="00973DF3"/>
    <w:rsid w:val="00974AE3"/>
    <w:rsid w:val="0097528D"/>
    <w:rsid w:val="0097598B"/>
    <w:rsid w:val="009762FE"/>
    <w:rsid w:val="009765B4"/>
    <w:rsid w:val="009827B7"/>
    <w:rsid w:val="00982C5E"/>
    <w:rsid w:val="0098368E"/>
    <w:rsid w:val="00996B2D"/>
    <w:rsid w:val="00997662"/>
    <w:rsid w:val="009A110C"/>
    <w:rsid w:val="009A1B17"/>
    <w:rsid w:val="009A32CD"/>
    <w:rsid w:val="009A35D8"/>
    <w:rsid w:val="009A4705"/>
    <w:rsid w:val="009A57AB"/>
    <w:rsid w:val="009A6624"/>
    <w:rsid w:val="009A7C9F"/>
    <w:rsid w:val="009B3EFB"/>
    <w:rsid w:val="009B4D2D"/>
    <w:rsid w:val="009B4F82"/>
    <w:rsid w:val="009B58FB"/>
    <w:rsid w:val="009B7F18"/>
    <w:rsid w:val="009C53FE"/>
    <w:rsid w:val="009C5904"/>
    <w:rsid w:val="009C59D5"/>
    <w:rsid w:val="009C6286"/>
    <w:rsid w:val="009C768C"/>
    <w:rsid w:val="009D0CE4"/>
    <w:rsid w:val="009D1B23"/>
    <w:rsid w:val="009D3311"/>
    <w:rsid w:val="009D3A23"/>
    <w:rsid w:val="009D4A7C"/>
    <w:rsid w:val="009D539B"/>
    <w:rsid w:val="009D5A67"/>
    <w:rsid w:val="009D76D3"/>
    <w:rsid w:val="009E014A"/>
    <w:rsid w:val="009E1372"/>
    <w:rsid w:val="009E20AB"/>
    <w:rsid w:val="009E2398"/>
    <w:rsid w:val="009E3E0D"/>
    <w:rsid w:val="009E4F97"/>
    <w:rsid w:val="009E5F4E"/>
    <w:rsid w:val="009E7E13"/>
    <w:rsid w:val="009F431B"/>
    <w:rsid w:val="009F436F"/>
    <w:rsid w:val="009F4957"/>
    <w:rsid w:val="009F4D53"/>
    <w:rsid w:val="009F616B"/>
    <w:rsid w:val="009F7887"/>
    <w:rsid w:val="00A007DE"/>
    <w:rsid w:val="00A02CDC"/>
    <w:rsid w:val="00A02E59"/>
    <w:rsid w:val="00A03B2C"/>
    <w:rsid w:val="00A04D2D"/>
    <w:rsid w:val="00A06351"/>
    <w:rsid w:val="00A07B14"/>
    <w:rsid w:val="00A10217"/>
    <w:rsid w:val="00A10388"/>
    <w:rsid w:val="00A13B66"/>
    <w:rsid w:val="00A146DF"/>
    <w:rsid w:val="00A14FE1"/>
    <w:rsid w:val="00A16D25"/>
    <w:rsid w:val="00A17B7F"/>
    <w:rsid w:val="00A20967"/>
    <w:rsid w:val="00A20E38"/>
    <w:rsid w:val="00A22965"/>
    <w:rsid w:val="00A30187"/>
    <w:rsid w:val="00A35762"/>
    <w:rsid w:val="00A35A4E"/>
    <w:rsid w:val="00A361F3"/>
    <w:rsid w:val="00A41081"/>
    <w:rsid w:val="00A413DB"/>
    <w:rsid w:val="00A4283B"/>
    <w:rsid w:val="00A42E79"/>
    <w:rsid w:val="00A433CE"/>
    <w:rsid w:val="00A4375B"/>
    <w:rsid w:val="00A45EAF"/>
    <w:rsid w:val="00A476D1"/>
    <w:rsid w:val="00A47841"/>
    <w:rsid w:val="00A520DB"/>
    <w:rsid w:val="00A52666"/>
    <w:rsid w:val="00A54260"/>
    <w:rsid w:val="00A55CD8"/>
    <w:rsid w:val="00A6040A"/>
    <w:rsid w:val="00A62ED0"/>
    <w:rsid w:val="00A643B6"/>
    <w:rsid w:val="00A6497F"/>
    <w:rsid w:val="00A6525A"/>
    <w:rsid w:val="00A6606C"/>
    <w:rsid w:val="00A70909"/>
    <w:rsid w:val="00A71F9F"/>
    <w:rsid w:val="00A751B2"/>
    <w:rsid w:val="00A76445"/>
    <w:rsid w:val="00A7781C"/>
    <w:rsid w:val="00A807FB"/>
    <w:rsid w:val="00A81230"/>
    <w:rsid w:val="00A8217D"/>
    <w:rsid w:val="00A82561"/>
    <w:rsid w:val="00A830E2"/>
    <w:rsid w:val="00A83490"/>
    <w:rsid w:val="00A8571B"/>
    <w:rsid w:val="00A86E72"/>
    <w:rsid w:val="00A91562"/>
    <w:rsid w:val="00A93594"/>
    <w:rsid w:val="00A964A0"/>
    <w:rsid w:val="00AA2442"/>
    <w:rsid w:val="00AA2D66"/>
    <w:rsid w:val="00AA3CD9"/>
    <w:rsid w:val="00AA470F"/>
    <w:rsid w:val="00AA48E8"/>
    <w:rsid w:val="00AA4FE0"/>
    <w:rsid w:val="00AA7F49"/>
    <w:rsid w:val="00AB3B2A"/>
    <w:rsid w:val="00AB426A"/>
    <w:rsid w:val="00AB4277"/>
    <w:rsid w:val="00AB42FD"/>
    <w:rsid w:val="00AB6325"/>
    <w:rsid w:val="00AB6DA0"/>
    <w:rsid w:val="00AC3972"/>
    <w:rsid w:val="00AC467D"/>
    <w:rsid w:val="00AC5653"/>
    <w:rsid w:val="00AC7E38"/>
    <w:rsid w:val="00AD0D4E"/>
    <w:rsid w:val="00AD2768"/>
    <w:rsid w:val="00AD3304"/>
    <w:rsid w:val="00AD3503"/>
    <w:rsid w:val="00AD3773"/>
    <w:rsid w:val="00AD381A"/>
    <w:rsid w:val="00AD396B"/>
    <w:rsid w:val="00AD5E1B"/>
    <w:rsid w:val="00AE060F"/>
    <w:rsid w:val="00AE0747"/>
    <w:rsid w:val="00AE3244"/>
    <w:rsid w:val="00AE5E29"/>
    <w:rsid w:val="00AE6097"/>
    <w:rsid w:val="00AE78B9"/>
    <w:rsid w:val="00AF4DE5"/>
    <w:rsid w:val="00B023B6"/>
    <w:rsid w:val="00B03B34"/>
    <w:rsid w:val="00B04FE6"/>
    <w:rsid w:val="00B067B7"/>
    <w:rsid w:val="00B07880"/>
    <w:rsid w:val="00B07AE7"/>
    <w:rsid w:val="00B12200"/>
    <w:rsid w:val="00B123E7"/>
    <w:rsid w:val="00B12818"/>
    <w:rsid w:val="00B12D55"/>
    <w:rsid w:val="00B14358"/>
    <w:rsid w:val="00B149F1"/>
    <w:rsid w:val="00B15167"/>
    <w:rsid w:val="00B170E8"/>
    <w:rsid w:val="00B204B5"/>
    <w:rsid w:val="00B214D1"/>
    <w:rsid w:val="00B22099"/>
    <w:rsid w:val="00B22420"/>
    <w:rsid w:val="00B25F88"/>
    <w:rsid w:val="00B264F4"/>
    <w:rsid w:val="00B270A1"/>
    <w:rsid w:val="00B31637"/>
    <w:rsid w:val="00B31FDD"/>
    <w:rsid w:val="00B327BA"/>
    <w:rsid w:val="00B34635"/>
    <w:rsid w:val="00B35F54"/>
    <w:rsid w:val="00B37211"/>
    <w:rsid w:val="00B40CEC"/>
    <w:rsid w:val="00B40D66"/>
    <w:rsid w:val="00B430E7"/>
    <w:rsid w:val="00B4326B"/>
    <w:rsid w:val="00B44EAD"/>
    <w:rsid w:val="00B47524"/>
    <w:rsid w:val="00B476F1"/>
    <w:rsid w:val="00B536AC"/>
    <w:rsid w:val="00B55216"/>
    <w:rsid w:val="00B56492"/>
    <w:rsid w:val="00B567F7"/>
    <w:rsid w:val="00B56AA2"/>
    <w:rsid w:val="00B608FD"/>
    <w:rsid w:val="00B62869"/>
    <w:rsid w:val="00B62ED1"/>
    <w:rsid w:val="00B6300E"/>
    <w:rsid w:val="00B63196"/>
    <w:rsid w:val="00B63236"/>
    <w:rsid w:val="00B636FE"/>
    <w:rsid w:val="00B65145"/>
    <w:rsid w:val="00B67F1F"/>
    <w:rsid w:val="00B72220"/>
    <w:rsid w:val="00B73167"/>
    <w:rsid w:val="00B773C3"/>
    <w:rsid w:val="00B81DEF"/>
    <w:rsid w:val="00B842F5"/>
    <w:rsid w:val="00B84B2E"/>
    <w:rsid w:val="00B855DB"/>
    <w:rsid w:val="00B85CBA"/>
    <w:rsid w:val="00B865F1"/>
    <w:rsid w:val="00B86CA0"/>
    <w:rsid w:val="00B871E0"/>
    <w:rsid w:val="00B8768F"/>
    <w:rsid w:val="00B87FA8"/>
    <w:rsid w:val="00B90F58"/>
    <w:rsid w:val="00B91569"/>
    <w:rsid w:val="00B915B0"/>
    <w:rsid w:val="00B9232B"/>
    <w:rsid w:val="00B92D42"/>
    <w:rsid w:val="00B933EC"/>
    <w:rsid w:val="00B95120"/>
    <w:rsid w:val="00B95183"/>
    <w:rsid w:val="00B953EE"/>
    <w:rsid w:val="00B95C01"/>
    <w:rsid w:val="00B96CCF"/>
    <w:rsid w:val="00BA0BF9"/>
    <w:rsid w:val="00BA1C44"/>
    <w:rsid w:val="00BA2617"/>
    <w:rsid w:val="00BA28C4"/>
    <w:rsid w:val="00BA53B6"/>
    <w:rsid w:val="00BA7CB7"/>
    <w:rsid w:val="00BB05CB"/>
    <w:rsid w:val="00BB51A2"/>
    <w:rsid w:val="00BB722F"/>
    <w:rsid w:val="00BC0B16"/>
    <w:rsid w:val="00BC1BA2"/>
    <w:rsid w:val="00BC35AF"/>
    <w:rsid w:val="00BC45AF"/>
    <w:rsid w:val="00BC69E9"/>
    <w:rsid w:val="00BC7D14"/>
    <w:rsid w:val="00BD1262"/>
    <w:rsid w:val="00BD18E9"/>
    <w:rsid w:val="00BD2138"/>
    <w:rsid w:val="00BD3347"/>
    <w:rsid w:val="00BD4057"/>
    <w:rsid w:val="00BD4410"/>
    <w:rsid w:val="00BD4913"/>
    <w:rsid w:val="00BD6D83"/>
    <w:rsid w:val="00BD7FF0"/>
    <w:rsid w:val="00BE0012"/>
    <w:rsid w:val="00BE03FB"/>
    <w:rsid w:val="00BE24EC"/>
    <w:rsid w:val="00BE2D90"/>
    <w:rsid w:val="00BE2FE3"/>
    <w:rsid w:val="00BE36F7"/>
    <w:rsid w:val="00BE4891"/>
    <w:rsid w:val="00BE5651"/>
    <w:rsid w:val="00BE5EE5"/>
    <w:rsid w:val="00BF035B"/>
    <w:rsid w:val="00BF1EB0"/>
    <w:rsid w:val="00BF20E7"/>
    <w:rsid w:val="00BF2F7C"/>
    <w:rsid w:val="00BF35CE"/>
    <w:rsid w:val="00BF4DAA"/>
    <w:rsid w:val="00BF62C8"/>
    <w:rsid w:val="00BF6A3A"/>
    <w:rsid w:val="00BF7250"/>
    <w:rsid w:val="00BF73B4"/>
    <w:rsid w:val="00C00FFF"/>
    <w:rsid w:val="00C02460"/>
    <w:rsid w:val="00C02496"/>
    <w:rsid w:val="00C0280B"/>
    <w:rsid w:val="00C02C25"/>
    <w:rsid w:val="00C04C1A"/>
    <w:rsid w:val="00C05359"/>
    <w:rsid w:val="00C05437"/>
    <w:rsid w:val="00C05C46"/>
    <w:rsid w:val="00C07935"/>
    <w:rsid w:val="00C11715"/>
    <w:rsid w:val="00C13942"/>
    <w:rsid w:val="00C13975"/>
    <w:rsid w:val="00C14468"/>
    <w:rsid w:val="00C14EF6"/>
    <w:rsid w:val="00C1502E"/>
    <w:rsid w:val="00C1557C"/>
    <w:rsid w:val="00C15D3F"/>
    <w:rsid w:val="00C17D1C"/>
    <w:rsid w:val="00C26FA1"/>
    <w:rsid w:val="00C2782D"/>
    <w:rsid w:val="00C34950"/>
    <w:rsid w:val="00C34BF4"/>
    <w:rsid w:val="00C359AF"/>
    <w:rsid w:val="00C35B51"/>
    <w:rsid w:val="00C40329"/>
    <w:rsid w:val="00C40569"/>
    <w:rsid w:val="00C42E77"/>
    <w:rsid w:val="00C44703"/>
    <w:rsid w:val="00C46525"/>
    <w:rsid w:val="00C47286"/>
    <w:rsid w:val="00C4748C"/>
    <w:rsid w:val="00C4791E"/>
    <w:rsid w:val="00C52286"/>
    <w:rsid w:val="00C5233A"/>
    <w:rsid w:val="00C543B4"/>
    <w:rsid w:val="00C545F6"/>
    <w:rsid w:val="00C55C5E"/>
    <w:rsid w:val="00C55D2A"/>
    <w:rsid w:val="00C57EDC"/>
    <w:rsid w:val="00C6102A"/>
    <w:rsid w:val="00C63971"/>
    <w:rsid w:val="00C652BE"/>
    <w:rsid w:val="00C65AE7"/>
    <w:rsid w:val="00C66C0E"/>
    <w:rsid w:val="00C71652"/>
    <w:rsid w:val="00C876FD"/>
    <w:rsid w:val="00C93D5C"/>
    <w:rsid w:val="00CA07FD"/>
    <w:rsid w:val="00CA08C6"/>
    <w:rsid w:val="00CA0FEA"/>
    <w:rsid w:val="00CA1F06"/>
    <w:rsid w:val="00CA2D23"/>
    <w:rsid w:val="00CA2D3F"/>
    <w:rsid w:val="00CA434F"/>
    <w:rsid w:val="00CA5345"/>
    <w:rsid w:val="00CA67B3"/>
    <w:rsid w:val="00CA68BF"/>
    <w:rsid w:val="00CA6F95"/>
    <w:rsid w:val="00CB1B9C"/>
    <w:rsid w:val="00CB4BD9"/>
    <w:rsid w:val="00CB4FB4"/>
    <w:rsid w:val="00CC10AB"/>
    <w:rsid w:val="00CC2AD9"/>
    <w:rsid w:val="00CC3B84"/>
    <w:rsid w:val="00CC3F24"/>
    <w:rsid w:val="00CC43AF"/>
    <w:rsid w:val="00CC4B92"/>
    <w:rsid w:val="00CC4C3D"/>
    <w:rsid w:val="00CD2DC2"/>
    <w:rsid w:val="00CD3329"/>
    <w:rsid w:val="00CD391E"/>
    <w:rsid w:val="00CD4063"/>
    <w:rsid w:val="00CD4BD6"/>
    <w:rsid w:val="00CD579F"/>
    <w:rsid w:val="00CD5D64"/>
    <w:rsid w:val="00CD6590"/>
    <w:rsid w:val="00CE02B1"/>
    <w:rsid w:val="00CE084F"/>
    <w:rsid w:val="00CE2969"/>
    <w:rsid w:val="00CE36A4"/>
    <w:rsid w:val="00CE4EDF"/>
    <w:rsid w:val="00CF16F5"/>
    <w:rsid w:val="00CF3F92"/>
    <w:rsid w:val="00CF428D"/>
    <w:rsid w:val="00CF52F9"/>
    <w:rsid w:val="00CF69A0"/>
    <w:rsid w:val="00D037AD"/>
    <w:rsid w:val="00D03E88"/>
    <w:rsid w:val="00D04201"/>
    <w:rsid w:val="00D075BC"/>
    <w:rsid w:val="00D07DD9"/>
    <w:rsid w:val="00D103AC"/>
    <w:rsid w:val="00D145CE"/>
    <w:rsid w:val="00D1568C"/>
    <w:rsid w:val="00D16BF9"/>
    <w:rsid w:val="00D215E2"/>
    <w:rsid w:val="00D279F0"/>
    <w:rsid w:val="00D353FA"/>
    <w:rsid w:val="00D36638"/>
    <w:rsid w:val="00D37994"/>
    <w:rsid w:val="00D4332D"/>
    <w:rsid w:val="00D43418"/>
    <w:rsid w:val="00D44831"/>
    <w:rsid w:val="00D44AAD"/>
    <w:rsid w:val="00D451CE"/>
    <w:rsid w:val="00D46606"/>
    <w:rsid w:val="00D50E18"/>
    <w:rsid w:val="00D51615"/>
    <w:rsid w:val="00D534A6"/>
    <w:rsid w:val="00D57B32"/>
    <w:rsid w:val="00D57B94"/>
    <w:rsid w:val="00D60A5C"/>
    <w:rsid w:val="00D60F9B"/>
    <w:rsid w:val="00D61D29"/>
    <w:rsid w:val="00D62AE2"/>
    <w:rsid w:val="00D63386"/>
    <w:rsid w:val="00D6368D"/>
    <w:rsid w:val="00D64727"/>
    <w:rsid w:val="00D66848"/>
    <w:rsid w:val="00D66920"/>
    <w:rsid w:val="00D67F78"/>
    <w:rsid w:val="00D7205F"/>
    <w:rsid w:val="00D769BC"/>
    <w:rsid w:val="00D772CF"/>
    <w:rsid w:val="00D77CB3"/>
    <w:rsid w:val="00D80946"/>
    <w:rsid w:val="00D836A4"/>
    <w:rsid w:val="00D838C8"/>
    <w:rsid w:val="00D843B4"/>
    <w:rsid w:val="00D84B83"/>
    <w:rsid w:val="00D876D2"/>
    <w:rsid w:val="00D87B7E"/>
    <w:rsid w:val="00D906B6"/>
    <w:rsid w:val="00D90A23"/>
    <w:rsid w:val="00D91DAC"/>
    <w:rsid w:val="00D929EA"/>
    <w:rsid w:val="00D92FCA"/>
    <w:rsid w:val="00D93202"/>
    <w:rsid w:val="00D9554B"/>
    <w:rsid w:val="00D973BB"/>
    <w:rsid w:val="00DB025C"/>
    <w:rsid w:val="00DB0B98"/>
    <w:rsid w:val="00DB2710"/>
    <w:rsid w:val="00DB3328"/>
    <w:rsid w:val="00DB3858"/>
    <w:rsid w:val="00DB3F81"/>
    <w:rsid w:val="00DB506A"/>
    <w:rsid w:val="00DB580F"/>
    <w:rsid w:val="00DB674C"/>
    <w:rsid w:val="00DC3F1C"/>
    <w:rsid w:val="00DC43FC"/>
    <w:rsid w:val="00DC581E"/>
    <w:rsid w:val="00DC775E"/>
    <w:rsid w:val="00DD05AC"/>
    <w:rsid w:val="00DD5FB1"/>
    <w:rsid w:val="00DD6C34"/>
    <w:rsid w:val="00DD6E20"/>
    <w:rsid w:val="00DD79FE"/>
    <w:rsid w:val="00DE098B"/>
    <w:rsid w:val="00DE3A6E"/>
    <w:rsid w:val="00DE429B"/>
    <w:rsid w:val="00DE4DBD"/>
    <w:rsid w:val="00DE6C75"/>
    <w:rsid w:val="00DF02CB"/>
    <w:rsid w:val="00DF036C"/>
    <w:rsid w:val="00DF50C5"/>
    <w:rsid w:val="00E00469"/>
    <w:rsid w:val="00E00D38"/>
    <w:rsid w:val="00E0137C"/>
    <w:rsid w:val="00E01B38"/>
    <w:rsid w:val="00E01ED4"/>
    <w:rsid w:val="00E02244"/>
    <w:rsid w:val="00E024A1"/>
    <w:rsid w:val="00E03902"/>
    <w:rsid w:val="00E10829"/>
    <w:rsid w:val="00E1196F"/>
    <w:rsid w:val="00E1252E"/>
    <w:rsid w:val="00E1345A"/>
    <w:rsid w:val="00E16B04"/>
    <w:rsid w:val="00E17771"/>
    <w:rsid w:val="00E178E5"/>
    <w:rsid w:val="00E21C3B"/>
    <w:rsid w:val="00E25822"/>
    <w:rsid w:val="00E27EF4"/>
    <w:rsid w:val="00E32F35"/>
    <w:rsid w:val="00E332D0"/>
    <w:rsid w:val="00E3525F"/>
    <w:rsid w:val="00E358BF"/>
    <w:rsid w:val="00E35EE9"/>
    <w:rsid w:val="00E36945"/>
    <w:rsid w:val="00E379C2"/>
    <w:rsid w:val="00E40612"/>
    <w:rsid w:val="00E4067B"/>
    <w:rsid w:val="00E40EF4"/>
    <w:rsid w:val="00E46387"/>
    <w:rsid w:val="00E50358"/>
    <w:rsid w:val="00E50877"/>
    <w:rsid w:val="00E51B1A"/>
    <w:rsid w:val="00E53058"/>
    <w:rsid w:val="00E53A10"/>
    <w:rsid w:val="00E60523"/>
    <w:rsid w:val="00E605DC"/>
    <w:rsid w:val="00E640F4"/>
    <w:rsid w:val="00E64688"/>
    <w:rsid w:val="00E714D5"/>
    <w:rsid w:val="00E735A2"/>
    <w:rsid w:val="00E741B4"/>
    <w:rsid w:val="00E74D43"/>
    <w:rsid w:val="00E75580"/>
    <w:rsid w:val="00E80CF0"/>
    <w:rsid w:val="00E80F4F"/>
    <w:rsid w:val="00E824DF"/>
    <w:rsid w:val="00E8372E"/>
    <w:rsid w:val="00E84092"/>
    <w:rsid w:val="00E84237"/>
    <w:rsid w:val="00E861D1"/>
    <w:rsid w:val="00E90F57"/>
    <w:rsid w:val="00E91940"/>
    <w:rsid w:val="00E91AF3"/>
    <w:rsid w:val="00E93883"/>
    <w:rsid w:val="00E93EE5"/>
    <w:rsid w:val="00E9668A"/>
    <w:rsid w:val="00E97A05"/>
    <w:rsid w:val="00EA0437"/>
    <w:rsid w:val="00EA2597"/>
    <w:rsid w:val="00EA2A00"/>
    <w:rsid w:val="00EA48BA"/>
    <w:rsid w:val="00EA6304"/>
    <w:rsid w:val="00EA6F90"/>
    <w:rsid w:val="00EA7FC5"/>
    <w:rsid w:val="00EB0754"/>
    <w:rsid w:val="00EB1279"/>
    <w:rsid w:val="00EB1369"/>
    <w:rsid w:val="00EB42EB"/>
    <w:rsid w:val="00EB4F31"/>
    <w:rsid w:val="00EB6DAE"/>
    <w:rsid w:val="00EB7045"/>
    <w:rsid w:val="00EC32BD"/>
    <w:rsid w:val="00EC3F90"/>
    <w:rsid w:val="00EC6016"/>
    <w:rsid w:val="00EC7202"/>
    <w:rsid w:val="00ED2113"/>
    <w:rsid w:val="00ED3D8D"/>
    <w:rsid w:val="00ED4E17"/>
    <w:rsid w:val="00ED660E"/>
    <w:rsid w:val="00ED6664"/>
    <w:rsid w:val="00ED7E43"/>
    <w:rsid w:val="00EE0115"/>
    <w:rsid w:val="00EE230E"/>
    <w:rsid w:val="00EE2D5A"/>
    <w:rsid w:val="00EE4CCF"/>
    <w:rsid w:val="00EE5960"/>
    <w:rsid w:val="00EE6B38"/>
    <w:rsid w:val="00EE71C1"/>
    <w:rsid w:val="00EE75FB"/>
    <w:rsid w:val="00EF556D"/>
    <w:rsid w:val="00EF7F08"/>
    <w:rsid w:val="00F01297"/>
    <w:rsid w:val="00F03247"/>
    <w:rsid w:val="00F04609"/>
    <w:rsid w:val="00F05F9B"/>
    <w:rsid w:val="00F104C7"/>
    <w:rsid w:val="00F10600"/>
    <w:rsid w:val="00F1191F"/>
    <w:rsid w:val="00F16324"/>
    <w:rsid w:val="00F177BE"/>
    <w:rsid w:val="00F21254"/>
    <w:rsid w:val="00F213FA"/>
    <w:rsid w:val="00F23032"/>
    <w:rsid w:val="00F2371B"/>
    <w:rsid w:val="00F23A28"/>
    <w:rsid w:val="00F2699B"/>
    <w:rsid w:val="00F276C9"/>
    <w:rsid w:val="00F31FA2"/>
    <w:rsid w:val="00F33442"/>
    <w:rsid w:val="00F334DA"/>
    <w:rsid w:val="00F34515"/>
    <w:rsid w:val="00F35652"/>
    <w:rsid w:val="00F36907"/>
    <w:rsid w:val="00F37E93"/>
    <w:rsid w:val="00F40C76"/>
    <w:rsid w:val="00F41D36"/>
    <w:rsid w:val="00F42BF7"/>
    <w:rsid w:val="00F43451"/>
    <w:rsid w:val="00F43C17"/>
    <w:rsid w:val="00F46183"/>
    <w:rsid w:val="00F46A17"/>
    <w:rsid w:val="00F46AE9"/>
    <w:rsid w:val="00F53696"/>
    <w:rsid w:val="00F55589"/>
    <w:rsid w:val="00F60EE2"/>
    <w:rsid w:val="00F6135C"/>
    <w:rsid w:val="00F617B0"/>
    <w:rsid w:val="00F62379"/>
    <w:rsid w:val="00F62ADB"/>
    <w:rsid w:val="00F649F5"/>
    <w:rsid w:val="00F65401"/>
    <w:rsid w:val="00F65FA3"/>
    <w:rsid w:val="00F6770D"/>
    <w:rsid w:val="00F713DE"/>
    <w:rsid w:val="00F7320C"/>
    <w:rsid w:val="00F75E82"/>
    <w:rsid w:val="00F7772B"/>
    <w:rsid w:val="00F77B64"/>
    <w:rsid w:val="00F77BC8"/>
    <w:rsid w:val="00F80953"/>
    <w:rsid w:val="00F827FD"/>
    <w:rsid w:val="00F833F2"/>
    <w:rsid w:val="00F83E09"/>
    <w:rsid w:val="00F84883"/>
    <w:rsid w:val="00F9100B"/>
    <w:rsid w:val="00F9226E"/>
    <w:rsid w:val="00F96E3F"/>
    <w:rsid w:val="00F96E67"/>
    <w:rsid w:val="00FA39A5"/>
    <w:rsid w:val="00FA3E47"/>
    <w:rsid w:val="00FA526F"/>
    <w:rsid w:val="00FA68A7"/>
    <w:rsid w:val="00FA6F1B"/>
    <w:rsid w:val="00FA6F31"/>
    <w:rsid w:val="00FB021F"/>
    <w:rsid w:val="00FB1C0F"/>
    <w:rsid w:val="00FB52C5"/>
    <w:rsid w:val="00FB5A92"/>
    <w:rsid w:val="00FC3656"/>
    <w:rsid w:val="00FC437E"/>
    <w:rsid w:val="00FD047B"/>
    <w:rsid w:val="00FD1262"/>
    <w:rsid w:val="00FD2A4F"/>
    <w:rsid w:val="00FD2A79"/>
    <w:rsid w:val="00FD3DC2"/>
    <w:rsid w:val="00FD440C"/>
    <w:rsid w:val="00FD4B2A"/>
    <w:rsid w:val="00FD58B9"/>
    <w:rsid w:val="00FD5B33"/>
    <w:rsid w:val="00FD70F8"/>
    <w:rsid w:val="00FD7900"/>
    <w:rsid w:val="00FE18AF"/>
    <w:rsid w:val="00FE1F9B"/>
    <w:rsid w:val="00FE3558"/>
    <w:rsid w:val="00FE4176"/>
    <w:rsid w:val="00FE4E9B"/>
    <w:rsid w:val="00FE5E48"/>
    <w:rsid w:val="00FE6F4A"/>
    <w:rsid w:val="00FF15A7"/>
    <w:rsid w:val="00FF3F3D"/>
    <w:rsid w:val="00FF4D57"/>
    <w:rsid w:val="00FF5409"/>
    <w:rsid w:val="00FF54F6"/>
    <w:rsid w:val="00FF6E2D"/>
    <w:rsid w:val="00FF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A72D402"/>
  <w15:docId w15:val="{7BC75771-7E25-4706-9AD9-E8F5AABF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633E"/>
    <w:rPr>
      <w:sz w:val="24"/>
      <w:szCs w:val="24"/>
    </w:rPr>
  </w:style>
  <w:style w:type="paragraph" w:styleId="Heading1">
    <w:name w:val="heading 1"/>
    <w:basedOn w:val="Normal"/>
    <w:next w:val="Normal"/>
    <w:qFormat/>
    <w:rsid w:val="00422C5F"/>
    <w:pPr>
      <w:keepNext/>
      <w:spacing w:before="240" w:after="60"/>
      <w:jc w:val="both"/>
      <w:outlineLvl w:val="0"/>
    </w:pPr>
    <w:rPr>
      <w:rFonts w:ascii="Arial" w:hAnsi="Arial" w:cs="Arial"/>
      <w:b/>
      <w:bCs/>
      <w:kern w:val="32"/>
      <w:sz w:val="32"/>
      <w:szCs w:val="32"/>
    </w:rPr>
  </w:style>
  <w:style w:type="paragraph" w:styleId="Heading2">
    <w:name w:val="heading 2"/>
    <w:basedOn w:val="Normal"/>
    <w:next w:val="Normal"/>
    <w:qFormat/>
    <w:rsid w:val="00422C5F"/>
    <w:pPr>
      <w:keepNext/>
      <w:spacing w:before="240" w:after="60"/>
      <w:jc w:val="both"/>
      <w:outlineLvl w:val="1"/>
    </w:pPr>
    <w:rPr>
      <w:rFonts w:ascii="Arial" w:hAnsi="Arial"/>
      <w:b/>
      <w:i/>
      <w:sz w:val="22"/>
      <w:szCs w:val="20"/>
    </w:rPr>
  </w:style>
  <w:style w:type="paragraph" w:styleId="Heading3">
    <w:name w:val="heading 3"/>
    <w:basedOn w:val="Normal"/>
    <w:next w:val="Normal"/>
    <w:qFormat/>
    <w:rsid w:val="00422C5F"/>
    <w:pPr>
      <w:keepNext/>
      <w:tabs>
        <w:tab w:val="left" w:pos="720"/>
        <w:tab w:val="left" w:pos="1440"/>
        <w:tab w:val="left" w:pos="2160"/>
        <w:tab w:val="left" w:pos="2880"/>
        <w:tab w:val="left" w:pos="3600"/>
        <w:tab w:val="left" w:pos="6300"/>
      </w:tabs>
      <w:ind w:right="72"/>
      <w:outlineLvl w:val="2"/>
    </w:pPr>
    <w:rPr>
      <w:rFonts w:ascii="Verdana" w:hAnsi="Verdana"/>
      <w:b/>
      <w:sz w:val="20"/>
    </w:rPr>
  </w:style>
  <w:style w:type="paragraph" w:styleId="Heading4">
    <w:name w:val="heading 4"/>
    <w:basedOn w:val="Normal"/>
    <w:next w:val="Normal"/>
    <w:qFormat/>
    <w:rsid w:val="00422C5F"/>
    <w:pPr>
      <w:keepNext/>
      <w:outlineLvl w:val="3"/>
    </w:pPr>
    <w:rPr>
      <w:b/>
      <w:bCs/>
    </w:rPr>
  </w:style>
  <w:style w:type="paragraph" w:styleId="Heading5">
    <w:name w:val="heading 5"/>
    <w:basedOn w:val="Normal"/>
    <w:next w:val="Normal"/>
    <w:qFormat/>
    <w:rsid w:val="00422C5F"/>
    <w:pPr>
      <w:spacing w:before="240" w:after="60"/>
      <w:jc w:val="both"/>
      <w:outlineLvl w:val="4"/>
    </w:pPr>
    <w:rPr>
      <w:rFonts w:ascii="Arial" w:hAnsi="Arial"/>
      <w:b/>
      <w:bCs/>
      <w:i/>
      <w:iCs/>
      <w:sz w:val="26"/>
      <w:szCs w:val="26"/>
    </w:rPr>
  </w:style>
  <w:style w:type="paragraph" w:styleId="Heading6">
    <w:name w:val="heading 6"/>
    <w:basedOn w:val="Normal"/>
    <w:next w:val="Normal"/>
    <w:qFormat/>
    <w:rsid w:val="00422C5F"/>
    <w:pPr>
      <w:keepNext/>
      <w:outlineLvl w:val="5"/>
    </w:pPr>
    <w:rPr>
      <w:rFonts w:ascii="Verdana" w:hAnsi="Verdana"/>
      <w:b/>
      <w:bCs/>
      <w:i/>
      <w:iCs/>
      <w:sz w:val="20"/>
    </w:rPr>
  </w:style>
  <w:style w:type="paragraph" w:styleId="Heading7">
    <w:name w:val="heading 7"/>
    <w:basedOn w:val="Normal"/>
    <w:next w:val="Normal"/>
    <w:qFormat/>
    <w:rsid w:val="00422C5F"/>
    <w:pPr>
      <w:spacing w:before="240" w:after="60"/>
      <w:jc w:val="both"/>
      <w:outlineLvl w:val="6"/>
    </w:pPr>
  </w:style>
  <w:style w:type="paragraph" w:styleId="Heading8">
    <w:name w:val="heading 8"/>
    <w:basedOn w:val="Normal"/>
    <w:next w:val="Normal"/>
    <w:qFormat/>
    <w:rsid w:val="00422C5F"/>
    <w:pPr>
      <w:keepNext/>
      <w:outlineLvl w:val="7"/>
    </w:pPr>
    <w:rPr>
      <w:rFonts w:ascii="Verdana" w:hAnsi="Verdana"/>
      <w:b/>
      <w:bCs/>
      <w:sz w:val="20"/>
    </w:rPr>
  </w:style>
  <w:style w:type="paragraph" w:styleId="Heading9">
    <w:name w:val="heading 9"/>
    <w:basedOn w:val="Normal"/>
    <w:next w:val="Normal"/>
    <w:qFormat/>
    <w:rsid w:val="00422C5F"/>
    <w:pPr>
      <w:keepNext/>
      <w:tabs>
        <w:tab w:val="left" w:pos="1620"/>
        <w:tab w:val="left" w:pos="1980"/>
        <w:tab w:val="left" w:pos="2520"/>
      </w:tabs>
      <w:jc w:val="both"/>
      <w:outlineLvl w:val="8"/>
    </w:pPr>
    <w:rPr>
      <w:rFonts w:ascii="Verdana" w:hAnsi="Verdana"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Header Char1 Char,Header Char1,Header Char Char Char,Header Char Char Char Char Char Char Char Char,Header Char Char Char Char Char Char Char Char Char Char,Header Char Char Char Char Char Char Char Char Char"/>
    <w:basedOn w:val="Normal"/>
    <w:link w:val="HeaderChar"/>
    <w:rsid w:val="00422C5F"/>
    <w:pPr>
      <w:tabs>
        <w:tab w:val="center" w:pos="4320"/>
        <w:tab w:val="right" w:pos="8640"/>
      </w:tabs>
      <w:jc w:val="both"/>
    </w:pPr>
    <w:rPr>
      <w:rFonts w:ascii="Arial" w:hAnsi="Arial"/>
      <w:sz w:val="22"/>
      <w:szCs w:val="20"/>
    </w:rPr>
  </w:style>
  <w:style w:type="paragraph" w:customStyle="1" w:styleId="Bullet1">
    <w:name w:val="Bullet 1"/>
    <w:basedOn w:val="Normal"/>
    <w:autoRedefine/>
    <w:rsid w:val="00422C5F"/>
    <w:pPr>
      <w:spacing w:before="20" w:after="20"/>
    </w:pPr>
    <w:rPr>
      <w:rFonts w:ascii="Verdana" w:hAnsi="Verdana"/>
      <w:bCs/>
      <w:snapToGrid w:val="0"/>
      <w:color w:val="000000"/>
      <w:spacing w:val="4"/>
      <w:kern w:val="28"/>
      <w:sz w:val="20"/>
      <w:szCs w:val="20"/>
    </w:rPr>
  </w:style>
  <w:style w:type="paragraph" w:customStyle="1" w:styleId="SectionTitle">
    <w:name w:val="Section Title"/>
    <w:basedOn w:val="Normal"/>
    <w:next w:val="Normal"/>
    <w:rsid w:val="00422C5F"/>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line="280" w:lineRule="atLeast"/>
    </w:pPr>
    <w:rPr>
      <w:rFonts w:ascii="Arial" w:hAnsi="Arial" w:cs="Arial"/>
      <w:b/>
      <w:bCs/>
      <w:spacing w:val="-10"/>
      <w:position w:val="7"/>
    </w:rPr>
  </w:style>
  <w:style w:type="paragraph" w:styleId="Title">
    <w:name w:val="Title"/>
    <w:basedOn w:val="Normal"/>
    <w:qFormat/>
    <w:rsid w:val="00422C5F"/>
    <w:pPr>
      <w:autoSpaceDE w:val="0"/>
      <w:autoSpaceDN w:val="0"/>
      <w:ind w:left="360" w:right="-720"/>
      <w:jc w:val="center"/>
    </w:pPr>
    <w:rPr>
      <w:sz w:val="32"/>
      <w:szCs w:val="32"/>
    </w:rPr>
  </w:style>
  <w:style w:type="paragraph" w:styleId="BodyTextIndent">
    <w:name w:val="Body Text Indent"/>
    <w:basedOn w:val="Normal"/>
    <w:rsid w:val="00422C5F"/>
    <w:pPr>
      <w:widowControl w:val="0"/>
      <w:autoSpaceDE w:val="0"/>
      <w:autoSpaceDN w:val="0"/>
      <w:jc w:val="both"/>
    </w:pPr>
    <w:rPr>
      <w:rFonts w:ascii="Arial" w:hAnsi="Arial" w:cs="Arial"/>
    </w:rPr>
  </w:style>
  <w:style w:type="paragraph" w:styleId="BodyText">
    <w:name w:val="Body Text"/>
    <w:basedOn w:val="Normal"/>
    <w:rsid w:val="00422C5F"/>
    <w:pPr>
      <w:jc w:val="both"/>
    </w:pPr>
    <w:rPr>
      <w:rFonts w:ascii="Verdana" w:hAnsi="Verdana"/>
      <w:sz w:val="18"/>
      <w:szCs w:val="20"/>
    </w:rPr>
  </w:style>
  <w:style w:type="paragraph" w:styleId="BodyText2">
    <w:name w:val="Body Text 2"/>
    <w:basedOn w:val="Normal"/>
    <w:rsid w:val="00422C5F"/>
    <w:pPr>
      <w:jc w:val="both"/>
    </w:pPr>
    <w:rPr>
      <w:rFonts w:ascii="Verdana" w:hAnsi="Verdana"/>
      <w:color w:val="000000"/>
      <w:szCs w:val="22"/>
    </w:rPr>
  </w:style>
  <w:style w:type="paragraph" w:styleId="BodyText3">
    <w:name w:val="Body Text 3"/>
    <w:basedOn w:val="Normal"/>
    <w:rsid w:val="00422C5F"/>
    <w:pPr>
      <w:jc w:val="both"/>
    </w:pPr>
    <w:rPr>
      <w:rFonts w:ascii="Verdana" w:hAnsi="Verdana"/>
      <w:color w:val="000000"/>
      <w:sz w:val="20"/>
      <w:szCs w:val="20"/>
    </w:rPr>
  </w:style>
  <w:style w:type="character" w:styleId="Hyperlink">
    <w:name w:val="Hyperlink"/>
    <w:basedOn w:val="DefaultParagraphFont"/>
    <w:rsid w:val="00422C5F"/>
    <w:rPr>
      <w:color w:val="0000FF"/>
      <w:u w:val="single"/>
    </w:rPr>
  </w:style>
  <w:style w:type="character" w:styleId="FollowedHyperlink">
    <w:name w:val="FollowedHyperlink"/>
    <w:basedOn w:val="DefaultParagraphFont"/>
    <w:rsid w:val="00422C5F"/>
    <w:rPr>
      <w:color w:val="800080"/>
      <w:u w:val="single"/>
    </w:rPr>
  </w:style>
  <w:style w:type="paragraph" w:styleId="BodyTextIndent2">
    <w:name w:val="Body Text Indent 2"/>
    <w:basedOn w:val="Normal"/>
    <w:rsid w:val="00422C5F"/>
    <w:pPr>
      <w:ind w:left="1080"/>
    </w:pPr>
    <w:rPr>
      <w:sz w:val="26"/>
    </w:rPr>
  </w:style>
  <w:style w:type="paragraph" w:styleId="BodyTextIndent3">
    <w:name w:val="Body Text Indent 3"/>
    <w:basedOn w:val="Normal"/>
    <w:rsid w:val="00422C5F"/>
    <w:pPr>
      <w:spacing w:line="360" w:lineRule="auto"/>
      <w:ind w:left="720"/>
      <w:jc w:val="both"/>
    </w:pPr>
    <w:rPr>
      <w:rFonts w:ascii="Verdana" w:hAnsi="Verdana"/>
      <w:sz w:val="20"/>
    </w:rPr>
  </w:style>
  <w:style w:type="paragraph" w:customStyle="1" w:styleId="Heady">
    <w:name w:val="Heady"/>
    <w:basedOn w:val="Normal"/>
    <w:rsid w:val="00422C5F"/>
    <w:pPr>
      <w:tabs>
        <w:tab w:val="left" w:pos="360"/>
      </w:tabs>
      <w:jc w:val="both"/>
    </w:pPr>
    <w:rPr>
      <w:sz w:val="22"/>
      <w:szCs w:val="20"/>
    </w:rPr>
  </w:style>
  <w:style w:type="paragraph" w:customStyle="1" w:styleId="Achievement">
    <w:name w:val="Achievement"/>
    <w:basedOn w:val="BodyText"/>
    <w:rsid w:val="00422C5F"/>
    <w:pPr>
      <w:numPr>
        <w:numId w:val="1"/>
      </w:numPr>
      <w:spacing w:after="60" w:line="220" w:lineRule="atLeast"/>
    </w:pPr>
    <w:rPr>
      <w:rFonts w:ascii="Arial" w:eastAsia="Batang" w:hAnsi="Arial"/>
      <w:spacing w:val="-5"/>
      <w:sz w:val="20"/>
    </w:rPr>
  </w:style>
  <w:style w:type="paragraph" w:styleId="Footer">
    <w:name w:val="footer"/>
    <w:basedOn w:val="Normal"/>
    <w:rsid w:val="00422C5F"/>
    <w:pPr>
      <w:tabs>
        <w:tab w:val="center" w:pos="4320"/>
        <w:tab w:val="right" w:pos="8640"/>
      </w:tabs>
    </w:pPr>
  </w:style>
  <w:style w:type="paragraph" w:styleId="Subtitle">
    <w:name w:val="Subtitle"/>
    <w:basedOn w:val="Normal"/>
    <w:qFormat/>
    <w:rsid w:val="00422C5F"/>
    <w:rPr>
      <w:rFonts w:ascii="Garamond" w:hAnsi="Garamond"/>
      <w:b/>
      <w:szCs w:val="20"/>
    </w:rPr>
  </w:style>
  <w:style w:type="paragraph" w:customStyle="1" w:styleId="Standard">
    <w:name w:val="Standard"/>
    <w:rsid w:val="00422C5F"/>
    <w:pPr>
      <w:autoSpaceDE w:val="0"/>
      <w:autoSpaceDN w:val="0"/>
      <w:adjustRightInd w:val="0"/>
    </w:pPr>
  </w:style>
  <w:style w:type="character" w:styleId="PageNumber">
    <w:name w:val="page number"/>
    <w:basedOn w:val="DefaultParagraphFont"/>
    <w:rsid w:val="00422C5F"/>
  </w:style>
  <w:style w:type="paragraph" w:customStyle="1" w:styleId="296">
    <w:name w:val="296"/>
    <w:basedOn w:val="Normal"/>
    <w:rsid w:val="00B12D55"/>
    <w:pPr>
      <w:overflowPunct w:val="0"/>
      <w:autoSpaceDE w:val="0"/>
      <w:autoSpaceDN w:val="0"/>
      <w:adjustRightInd w:val="0"/>
      <w:textAlignment w:val="baseline"/>
    </w:pPr>
    <w:rPr>
      <w:color w:val="000000"/>
      <w:sz w:val="20"/>
      <w:szCs w:val="20"/>
    </w:rPr>
  </w:style>
  <w:style w:type="paragraph" w:customStyle="1" w:styleId="ListBullet1">
    <w:name w:val="List Bullet 1"/>
    <w:basedOn w:val="Normal"/>
    <w:rsid w:val="008F5E66"/>
    <w:pPr>
      <w:tabs>
        <w:tab w:val="left" w:pos="1440"/>
      </w:tabs>
      <w:ind w:left="1440" w:hanging="360"/>
      <w:jc w:val="both"/>
    </w:pPr>
    <w:rPr>
      <w:rFonts w:ascii="Arial" w:hAnsi="Arial"/>
      <w:spacing w:val="-5"/>
      <w:sz w:val="22"/>
      <w:szCs w:val="20"/>
    </w:rPr>
  </w:style>
  <w:style w:type="character" w:customStyle="1" w:styleId="apple-style-span">
    <w:name w:val="apple-style-span"/>
    <w:basedOn w:val="DefaultParagraphFont"/>
    <w:rsid w:val="00700E4D"/>
  </w:style>
  <w:style w:type="character" w:customStyle="1" w:styleId="apple-converted-space">
    <w:name w:val="apple-converted-space"/>
    <w:basedOn w:val="DefaultParagraphFont"/>
    <w:rsid w:val="0059132D"/>
  </w:style>
  <w:style w:type="character" w:customStyle="1" w:styleId="HeaderChar">
    <w:name w:val="Header Char"/>
    <w:aliases w:val="Header Char Char Char1,Header Char1 Char Char,Header Char1 Char1,Header Char Char Char Char,Header Char Char Char Char Char Char Char Char Char1,Header Char Char Char Char Char Char Char Char Char Char Char"/>
    <w:basedOn w:val="DefaultParagraphFont"/>
    <w:link w:val="Header"/>
    <w:rsid w:val="0003635B"/>
    <w:rPr>
      <w:rFonts w:ascii="Arial" w:hAnsi="Arial"/>
      <w:sz w:val="22"/>
    </w:rPr>
  </w:style>
  <w:style w:type="paragraph" w:styleId="NoSpacing">
    <w:name w:val="No Spacing"/>
    <w:qFormat/>
    <w:rsid w:val="00EA2A00"/>
    <w:rPr>
      <w:rFonts w:ascii="Calibri" w:eastAsia="Calibri" w:hAnsi="Calibri"/>
      <w:sz w:val="22"/>
      <w:szCs w:val="22"/>
    </w:rPr>
  </w:style>
  <w:style w:type="paragraph" w:styleId="ListParagraph">
    <w:name w:val="List Paragraph"/>
    <w:basedOn w:val="Normal"/>
    <w:uiPriority w:val="34"/>
    <w:qFormat/>
    <w:rsid w:val="007E7E1B"/>
    <w:pPr>
      <w:ind w:left="720"/>
      <w:contextualSpacing/>
    </w:pPr>
  </w:style>
  <w:style w:type="paragraph" w:customStyle="1" w:styleId="Normal0">
    <w:name w:val="[Normal]"/>
    <w:rsid w:val="00306A3F"/>
    <w:pPr>
      <w:widowControl w:val="0"/>
      <w:suppressAutoHyphens/>
    </w:pPr>
    <w:rPr>
      <w:rFonts w:ascii="Arial" w:eastAsia="Arial" w:hAnsi="Arial"/>
      <w:sz w:val="24"/>
      <w:lang w:eastAsia="ar-SA"/>
    </w:rPr>
  </w:style>
  <w:style w:type="character" w:customStyle="1" w:styleId="WW8Num5z1">
    <w:name w:val="WW8Num5z1"/>
    <w:rsid w:val="00B2242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76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1332</TotalTime>
  <Pages>5</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SRINIVASA RAO</vt:lpstr>
    </vt:vector>
  </TitlesOfParts>
  <Company>apgenco</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SRINIVASA RAO</dc:title>
  <dc:subject/>
  <dc:creator>ravi</dc:creator>
  <cp:keywords/>
  <cp:lastModifiedBy>Padmaja Konduru</cp:lastModifiedBy>
  <cp:revision>528</cp:revision>
  <cp:lastPrinted>2005-06-04T16:29:00Z</cp:lastPrinted>
  <dcterms:created xsi:type="dcterms:W3CDTF">2011-10-19T10:24:00Z</dcterms:created>
  <dcterms:modified xsi:type="dcterms:W3CDTF">2019-03-28T10:02:00Z</dcterms:modified>
</cp:coreProperties>
</file>